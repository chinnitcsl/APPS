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3B25" w:rsidRPr="00F24892" w:rsidRDefault="00F24892" w:rsidP="00CC3B25">
      <w:pPr>
        <w:pStyle w:val="name"/>
        <w:rPr>
          <w:rFonts w:cs="Arial"/>
          <w:szCs w:val="40"/>
        </w:rPr>
      </w:pPr>
      <w:r w:rsidRPr="00F24892">
        <w:rPr>
          <w:rFonts w:cs="Arial"/>
          <w:szCs w:val="40"/>
        </w:rPr>
        <w:t>SAGAR ABHIJEET PADHI</w:t>
      </w:r>
    </w:p>
    <w:p w:rsidR="00CC3B25" w:rsidRPr="00F24892" w:rsidRDefault="00CC3B25" w:rsidP="00CC3B25">
      <w:pPr>
        <w:pStyle w:val="cv2"/>
        <w:rPr>
          <w:rFonts w:ascii="Arial" w:hAnsi="Arial" w:cs="Arial"/>
          <w:szCs w:val="28"/>
        </w:rPr>
      </w:pPr>
      <w:r w:rsidRPr="00F24892">
        <w:rPr>
          <w:rFonts w:cs="Arial"/>
          <w:szCs w:val="28"/>
        </w:rPr>
        <w:t>Education</w:t>
      </w:r>
    </w:p>
    <w:p w:rsidR="00F24892" w:rsidRPr="00F24892" w:rsidRDefault="00F24892" w:rsidP="00F24892">
      <w:pPr>
        <w:spacing w:after="120"/>
        <w:rPr>
          <w:rFonts w:ascii="Arial" w:hAnsi="Arial" w:cs="Arial"/>
        </w:rPr>
      </w:pPr>
      <w:r w:rsidRPr="00F24892">
        <w:rPr>
          <w:rFonts w:ascii="Arial" w:hAnsi="Arial" w:cs="Arial"/>
        </w:rPr>
        <w:t>Bachelors of Technology with specialization in Applied Electronics and Instrumentation, Institute Of Technical Education and Research,</w:t>
      </w:r>
      <w:r>
        <w:rPr>
          <w:rFonts w:ascii="Arial" w:hAnsi="Arial" w:cs="Arial"/>
        </w:rPr>
        <w:t xml:space="preserve"> </w:t>
      </w:r>
      <w:r w:rsidRPr="00F24892">
        <w:rPr>
          <w:rFonts w:ascii="Arial" w:hAnsi="Arial" w:cs="Arial"/>
        </w:rPr>
        <w:t>Biju Patnaik University of Technology, Bhubaneswar, India, 2010.</w:t>
      </w:r>
    </w:p>
    <w:p w:rsidR="00CC3B25" w:rsidRPr="00F24892" w:rsidRDefault="00CC3B25" w:rsidP="00CC3B25">
      <w:pPr>
        <w:pStyle w:val="cv3"/>
        <w:rPr>
          <w:rFonts w:cs="Arial"/>
          <w:sz w:val="28"/>
          <w:szCs w:val="28"/>
        </w:rPr>
      </w:pPr>
      <w:r w:rsidRPr="00F24892">
        <w:rPr>
          <w:rFonts w:cs="Arial"/>
          <w:sz w:val="28"/>
          <w:szCs w:val="28"/>
        </w:rPr>
        <w:fldChar w:fldCharType="begin"/>
      </w:r>
      <w:r w:rsidRPr="00F24892">
        <w:rPr>
          <w:rFonts w:cs="Arial"/>
          <w:sz w:val="28"/>
          <w:szCs w:val="28"/>
        </w:rPr>
        <w:instrText xml:space="preserve"> MACROBUTTONdocument.acro Projects</w:instrText>
      </w:r>
      <w:r w:rsidRPr="00F24892">
        <w:rPr>
          <w:rFonts w:cs="Arial"/>
          <w:sz w:val="28"/>
          <w:szCs w:val="28"/>
        </w:rPr>
        <w:fldChar w:fldCharType="separate"/>
      </w:r>
      <w:r w:rsidRPr="00F24892">
        <w:rPr>
          <w:rFonts w:cs="Arial"/>
          <w:sz w:val="28"/>
          <w:szCs w:val="28"/>
        </w:rPr>
        <w:t>Projects</w:t>
      </w:r>
      <w:r w:rsidRPr="00F24892">
        <w:rPr>
          <w:rFonts w:cs="Arial"/>
          <w:sz w:val="28"/>
          <w:szCs w:val="28"/>
        </w:rPr>
        <w:fldChar w:fldCharType="end"/>
      </w:r>
      <w:r w:rsidR="00472EB6" w:rsidRPr="00F24892">
        <w:rPr>
          <w:rFonts w:cs="Arial"/>
          <w:sz w:val="28"/>
          <w:szCs w:val="28"/>
        </w:rPr>
        <w:t>Project</w:t>
      </w:r>
    </w:p>
    <w:p w:rsidR="00CC3B25" w:rsidRPr="00390AB8" w:rsidRDefault="00472EB6" w:rsidP="00390AB8">
      <w:pPr>
        <w:rPr>
          <w:rFonts w:ascii="Arial" w:hAnsi="Arial" w:cs="Arial"/>
        </w:rPr>
      </w:pPr>
      <w:r>
        <w:rPr>
          <w:rFonts w:ascii="Arial" w:hAnsi="Arial" w:cs="Arial"/>
        </w:rPr>
        <w:t xml:space="preserve">J-Diary – </w:t>
      </w:r>
      <w:r w:rsidR="00390AB8" w:rsidRPr="00390AB8">
        <w:rPr>
          <w:rFonts w:ascii="Arial" w:hAnsi="Arial" w:cs="Arial"/>
        </w:rPr>
        <w:t xml:space="preserve">We have developed </w:t>
      </w:r>
      <w:r w:rsidR="00390AB8">
        <w:rPr>
          <w:rFonts w:ascii="Arial" w:hAnsi="Arial" w:cs="Arial"/>
        </w:rPr>
        <w:t xml:space="preserve">a </w:t>
      </w:r>
      <w:r w:rsidR="00390AB8" w:rsidRPr="00390AB8">
        <w:rPr>
          <w:rFonts w:ascii="Arial" w:hAnsi="Arial" w:cs="Arial"/>
        </w:rPr>
        <w:t xml:space="preserve">Digital Diary application </w:t>
      </w:r>
      <w:r w:rsidR="00390AB8">
        <w:rPr>
          <w:rFonts w:ascii="Arial" w:hAnsi="Arial" w:cs="Arial"/>
        </w:rPr>
        <w:t xml:space="preserve">which helps a user to </w:t>
      </w:r>
      <w:r w:rsidR="00390AB8" w:rsidRPr="00390AB8">
        <w:rPr>
          <w:rFonts w:ascii="Arial" w:hAnsi="Arial" w:cs="Arial"/>
        </w:rPr>
        <w:t>store contact details, retrieve contact details, set reminder for important meetings of works and make dea</w:t>
      </w:r>
      <w:r w:rsidR="00390AB8">
        <w:rPr>
          <w:rFonts w:ascii="Arial" w:hAnsi="Arial" w:cs="Arial"/>
        </w:rPr>
        <w:t>d line notes on single platform and also can view calendar details.</w:t>
      </w:r>
    </w:p>
    <w:p w:rsidR="00CC3B25" w:rsidRPr="00F24892" w:rsidRDefault="00CC3B25" w:rsidP="00CC3B25">
      <w:pPr>
        <w:pStyle w:val="cv3"/>
        <w:rPr>
          <w:rFonts w:cs="Arial"/>
          <w:szCs w:val="24"/>
        </w:rPr>
      </w:pPr>
      <w:r w:rsidRPr="00F24892">
        <w:rPr>
          <w:rFonts w:cs="Arial"/>
          <w:szCs w:val="24"/>
        </w:rPr>
        <w:t>Thesis</w:t>
      </w:r>
    </w:p>
    <w:p w:rsidR="00CC3B25" w:rsidRPr="00AD5788" w:rsidRDefault="00CC3B25" w:rsidP="00CC3B25">
      <w:pPr>
        <w:rPr>
          <w:rFonts w:ascii="Arial" w:hAnsi="Arial" w:cs="Arial"/>
        </w:rPr>
      </w:pPr>
      <w:r w:rsidRPr="00AD5788">
        <w:rPr>
          <w:rFonts w:ascii="Arial" w:hAnsi="Arial" w:cs="Arial"/>
        </w:rPr>
        <w:t>NA</w:t>
      </w:r>
      <w:r w:rsidR="005D206A">
        <w:rPr>
          <w:rFonts w:ascii="Arial" w:hAnsi="Arial" w:cs="Arial"/>
        </w:rPr>
        <w:tab/>
      </w:r>
    </w:p>
    <w:p w:rsidR="00CC3B25" w:rsidRPr="00F24892" w:rsidRDefault="00CC3B25" w:rsidP="00CC3B25">
      <w:pPr>
        <w:pStyle w:val="cv3"/>
        <w:rPr>
          <w:rFonts w:cs="Arial"/>
          <w:sz w:val="28"/>
          <w:szCs w:val="28"/>
        </w:rPr>
      </w:pPr>
      <w:r w:rsidRPr="00F24892">
        <w:rPr>
          <w:rFonts w:cs="Arial"/>
          <w:sz w:val="28"/>
          <w:szCs w:val="28"/>
        </w:rPr>
        <w:t>Affiliations</w:t>
      </w:r>
    </w:p>
    <w:p w:rsidR="00CC3B25" w:rsidRPr="00AD5788" w:rsidRDefault="00CC3B25" w:rsidP="00CC3B25">
      <w:pPr>
        <w:rPr>
          <w:rFonts w:ascii="Arial" w:hAnsi="Arial" w:cs="Arial"/>
        </w:rPr>
      </w:pPr>
      <w:r w:rsidRPr="00AD5788">
        <w:rPr>
          <w:rFonts w:ascii="Arial" w:hAnsi="Arial" w:cs="Arial"/>
        </w:rPr>
        <w:t>NA</w:t>
      </w:r>
    </w:p>
    <w:p w:rsidR="00CC3B25" w:rsidRPr="00F24892" w:rsidRDefault="00CC3B25" w:rsidP="00CC3B25">
      <w:pPr>
        <w:pStyle w:val="cv3"/>
        <w:rPr>
          <w:rFonts w:cs="Arial"/>
          <w:sz w:val="28"/>
          <w:szCs w:val="28"/>
        </w:rPr>
      </w:pPr>
      <w:r w:rsidRPr="00F24892">
        <w:rPr>
          <w:rFonts w:cs="Arial"/>
          <w:sz w:val="28"/>
          <w:szCs w:val="28"/>
        </w:rPr>
        <w:t>Experience Summary</w:t>
      </w:r>
    </w:p>
    <w:p w:rsidR="00F24892" w:rsidRDefault="00F24892" w:rsidP="00F24892">
      <w:pPr>
        <w:pStyle w:val="ListParagraph"/>
        <w:numPr>
          <w:ilvl w:val="0"/>
          <w:numId w:val="10"/>
        </w:numPr>
        <w:spacing w:after="0" w:line="240" w:lineRule="auto"/>
        <w:rPr>
          <w:rFonts w:ascii="Arial" w:hAnsi="Arial" w:cs="Arial"/>
        </w:rPr>
      </w:pPr>
      <w:r>
        <w:rPr>
          <w:rFonts w:ascii="Arial" w:hAnsi="Arial" w:cs="Arial"/>
        </w:rPr>
        <w:t>Associated with Tata Consultancy Services,</w:t>
      </w:r>
      <w:r w:rsidR="007435D3">
        <w:rPr>
          <w:rFonts w:ascii="Arial" w:hAnsi="Arial" w:cs="Arial"/>
        </w:rPr>
        <w:t xml:space="preserve"> with an overall experience of 7 Years and 2</w:t>
      </w:r>
      <w:r>
        <w:rPr>
          <w:rFonts w:ascii="Arial" w:hAnsi="Arial" w:cs="Arial"/>
        </w:rPr>
        <w:t xml:space="preserve"> month</w:t>
      </w:r>
      <w:r w:rsidR="007435D3">
        <w:rPr>
          <w:rFonts w:ascii="Arial" w:hAnsi="Arial" w:cs="Arial"/>
        </w:rPr>
        <w:t>s</w:t>
      </w:r>
    </w:p>
    <w:p w:rsidR="00F24892" w:rsidRDefault="00F24892" w:rsidP="00F24892">
      <w:pPr>
        <w:pStyle w:val="ListParagraph"/>
        <w:numPr>
          <w:ilvl w:val="0"/>
          <w:numId w:val="10"/>
        </w:numPr>
        <w:spacing w:after="0" w:line="240" w:lineRule="auto"/>
        <w:rPr>
          <w:rFonts w:ascii="Arial" w:hAnsi="Arial" w:cs="Arial"/>
        </w:rPr>
      </w:pPr>
      <w:r w:rsidRPr="003D12B9">
        <w:rPr>
          <w:rFonts w:ascii="Arial" w:hAnsi="Arial" w:cs="Arial"/>
        </w:rPr>
        <w:t>Sound US Mortgage domain knowledge by virtue of working for different Real E</w:t>
      </w:r>
      <w:r w:rsidR="007435D3">
        <w:rPr>
          <w:rFonts w:ascii="Arial" w:hAnsi="Arial" w:cs="Arial"/>
        </w:rPr>
        <w:t>state Lending Mortgage projects</w:t>
      </w:r>
    </w:p>
    <w:p w:rsidR="007435D3" w:rsidRPr="00683F07" w:rsidRDefault="007435D3" w:rsidP="007435D3">
      <w:pPr>
        <w:pStyle w:val="ListParagraph"/>
        <w:numPr>
          <w:ilvl w:val="0"/>
          <w:numId w:val="10"/>
        </w:numPr>
        <w:suppressAutoHyphens w:val="0"/>
        <w:contextualSpacing/>
        <w:rPr>
          <w:rFonts w:ascii="Arial" w:hAnsi="Arial" w:cs="Arial"/>
        </w:rPr>
      </w:pPr>
      <w:r>
        <w:rPr>
          <w:rFonts w:ascii="Arial" w:hAnsi="Arial" w:cs="Arial"/>
        </w:rPr>
        <w:t>Proficiency in Java</w:t>
      </w:r>
      <w:r w:rsidRPr="00683F07">
        <w:rPr>
          <w:rFonts w:ascii="Arial" w:hAnsi="Arial" w:cs="Arial"/>
        </w:rPr>
        <w:t xml:space="preserve">, J2EE, </w:t>
      </w:r>
      <w:r>
        <w:rPr>
          <w:rFonts w:ascii="Arial" w:hAnsi="Arial" w:cs="Arial"/>
        </w:rPr>
        <w:t>C, C++</w:t>
      </w:r>
      <w:r w:rsidRPr="00683F07">
        <w:rPr>
          <w:rFonts w:ascii="Arial" w:hAnsi="Arial" w:cs="Arial"/>
        </w:rPr>
        <w:t>, XML</w:t>
      </w:r>
      <w:r>
        <w:rPr>
          <w:rFonts w:ascii="Arial" w:hAnsi="Arial" w:cs="Arial"/>
        </w:rPr>
        <w:t>, HTML.</w:t>
      </w:r>
    </w:p>
    <w:p w:rsidR="007435D3" w:rsidRPr="00683F07" w:rsidRDefault="007435D3" w:rsidP="007435D3">
      <w:pPr>
        <w:pStyle w:val="ListParagraph"/>
        <w:numPr>
          <w:ilvl w:val="0"/>
          <w:numId w:val="10"/>
        </w:numPr>
        <w:suppressAutoHyphens w:val="0"/>
        <w:contextualSpacing/>
        <w:rPr>
          <w:rFonts w:ascii="Arial" w:hAnsi="Arial" w:cs="Arial"/>
        </w:rPr>
      </w:pPr>
      <w:r>
        <w:rPr>
          <w:rFonts w:ascii="Arial" w:hAnsi="Arial" w:cs="Arial"/>
        </w:rPr>
        <w:t xml:space="preserve">Extensive experience in developing </w:t>
      </w:r>
      <w:r w:rsidRPr="00F87000">
        <w:rPr>
          <w:rFonts w:ascii="Arial" w:hAnsi="Arial" w:cs="Arial"/>
        </w:rPr>
        <w:t>various</w:t>
      </w:r>
      <w:r>
        <w:rPr>
          <w:rFonts w:ascii="Arial" w:hAnsi="Arial" w:cs="Arial"/>
          <w:color w:val="000000"/>
          <w:sz w:val="18"/>
          <w:szCs w:val="18"/>
          <w:shd w:val="clear" w:color="auto" w:fill="FFFFFF"/>
        </w:rPr>
        <w:t xml:space="preserve"> </w:t>
      </w:r>
      <w:r w:rsidRPr="00F87000">
        <w:rPr>
          <w:rFonts w:ascii="Arial" w:hAnsi="Arial" w:cs="Arial"/>
        </w:rPr>
        <w:t>web based applications using Hibernate 3.0 and Spring frameworks.</w:t>
      </w:r>
    </w:p>
    <w:p w:rsidR="007435D3" w:rsidRPr="00683F07" w:rsidRDefault="007435D3" w:rsidP="007435D3">
      <w:pPr>
        <w:pStyle w:val="ListParagraph"/>
        <w:numPr>
          <w:ilvl w:val="0"/>
          <w:numId w:val="10"/>
        </w:numPr>
        <w:suppressAutoHyphens w:val="0"/>
        <w:contextualSpacing/>
        <w:rPr>
          <w:rFonts w:ascii="Arial" w:hAnsi="Arial" w:cs="Arial"/>
        </w:rPr>
      </w:pPr>
      <w:r>
        <w:rPr>
          <w:rFonts w:ascii="Arial" w:hAnsi="Arial" w:cs="Arial"/>
        </w:rPr>
        <w:t xml:space="preserve">Proficiency </w:t>
      </w:r>
      <w:r w:rsidRPr="00683F07">
        <w:rPr>
          <w:rFonts w:ascii="Arial" w:hAnsi="Arial" w:cs="Arial"/>
        </w:rPr>
        <w:t xml:space="preserve">in </w:t>
      </w:r>
      <w:r>
        <w:rPr>
          <w:rFonts w:ascii="Arial" w:hAnsi="Arial" w:cs="Arial"/>
        </w:rPr>
        <w:t>HP ALM</w:t>
      </w:r>
      <w:r w:rsidRPr="00683F07">
        <w:rPr>
          <w:rFonts w:ascii="Arial" w:hAnsi="Arial" w:cs="Arial"/>
        </w:rPr>
        <w:t>,</w:t>
      </w:r>
      <w:r>
        <w:rPr>
          <w:rFonts w:ascii="Arial" w:hAnsi="Arial" w:cs="Arial"/>
        </w:rPr>
        <w:t xml:space="preserve"> </w:t>
      </w:r>
      <w:r w:rsidRPr="00683F07">
        <w:rPr>
          <w:rFonts w:ascii="Arial" w:hAnsi="Arial" w:cs="Arial"/>
        </w:rPr>
        <w:t>HP Quick Test Professional</w:t>
      </w:r>
      <w:r>
        <w:rPr>
          <w:rFonts w:ascii="Arial" w:hAnsi="Arial" w:cs="Arial"/>
        </w:rPr>
        <w:t>, SOA Parasoft Tool.</w:t>
      </w:r>
    </w:p>
    <w:p w:rsidR="007435D3" w:rsidRDefault="007435D3" w:rsidP="007435D3">
      <w:pPr>
        <w:pStyle w:val="ListParagraph"/>
        <w:numPr>
          <w:ilvl w:val="0"/>
          <w:numId w:val="10"/>
        </w:numPr>
        <w:suppressAutoHyphens w:val="0"/>
        <w:contextualSpacing/>
        <w:rPr>
          <w:rFonts w:ascii="Arial" w:hAnsi="Arial" w:cs="Arial"/>
        </w:rPr>
      </w:pPr>
      <w:r>
        <w:rPr>
          <w:rFonts w:ascii="Arial" w:hAnsi="Arial" w:cs="Arial"/>
        </w:rPr>
        <w:t>Proficiency in UNIX, PL/SQL, SOAP, WSDL,HTML,CSS</w:t>
      </w:r>
    </w:p>
    <w:p w:rsidR="007435D3" w:rsidRPr="00683F07" w:rsidRDefault="007435D3" w:rsidP="007435D3">
      <w:pPr>
        <w:pStyle w:val="ListParagraph"/>
        <w:numPr>
          <w:ilvl w:val="0"/>
          <w:numId w:val="10"/>
        </w:numPr>
        <w:suppressAutoHyphens w:val="0"/>
        <w:contextualSpacing/>
        <w:rPr>
          <w:rFonts w:ascii="Arial" w:hAnsi="Arial" w:cs="Arial"/>
        </w:rPr>
      </w:pPr>
      <w:r>
        <w:rPr>
          <w:rFonts w:ascii="Arial" w:hAnsi="Arial" w:cs="Arial"/>
        </w:rPr>
        <w:t>Hands on experience in BEA Weblogic Server and IBM Websphere Portal.</w:t>
      </w:r>
    </w:p>
    <w:p w:rsidR="007435D3" w:rsidRPr="007435D3" w:rsidRDefault="007435D3" w:rsidP="007435D3">
      <w:pPr>
        <w:pStyle w:val="ListParagraph"/>
        <w:numPr>
          <w:ilvl w:val="0"/>
          <w:numId w:val="10"/>
        </w:numPr>
        <w:suppressAutoHyphens w:val="0"/>
        <w:contextualSpacing/>
        <w:rPr>
          <w:rFonts w:ascii="Arial" w:hAnsi="Arial" w:cs="Arial"/>
        </w:rPr>
      </w:pPr>
      <w:r>
        <w:rPr>
          <w:rFonts w:ascii="Arial" w:hAnsi="Arial" w:cs="Arial"/>
        </w:rPr>
        <w:t>Sound knowledge and hands on experience in TCS REVINE, TCS ASSENT.</w:t>
      </w:r>
    </w:p>
    <w:p w:rsidR="00F24892" w:rsidRDefault="00F24892" w:rsidP="00F24892">
      <w:pPr>
        <w:pStyle w:val="ListParagraph"/>
        <w:numPr>
          <w:ilvl w:val="0"/>
          <w:numId w:val="10"/>
        </w:numPr>
        <w:spacing w:after="0" w:line="240" w:lineRule="auto"/>
        <w:rPr>
          <w:rFonts w:ascii="Arial" w:hAnsi="Arial" w:cs="Arial"/>
        </w:rPr>
      </w:pPr>
      <w:r>
        <w:rPr>
          <w:rFonts w:ascii="Arial" w:hAnsi="Arial" w:cs="Arial"/>
        </w:rPr>
        <w:t>Extensive experience in working in both SIT and UAT testing team.</w:t>
      </w:r>
    </w:p>
    <w:p w:rsidR="00F24892" w:rsidRDefault="00F24892" w:rsidP="00F24892">
      <w:pPr>
        <w:pStyle w:val="ListParagraph"/>
        <w:numPr>
          <w:ilvl w:val="0"/>
          <w:numId w:val="10"/>
        </w:numPr>
        <w:spacing w:after="0" w:line="240" w:lineRule="auto"/>
        <w:rPr>
          <w:rFonts w:ascii="Arial" w:hAnsi="Arial" w:cs="Arial"/>
        </w:rPr>
      </w:pPr>
      <w:r>
        <w:rPr>
          <w:rFonts w:ascii="Arial" w:hAnsi="Arial" w:cs="Arial"/>
        </w:rPr>
        <w:t>Have worked upon both waterfall and Agile projects and have detailed knowledge about agile methodology and processes involved in an agile project.</w:t>
      </w:r>
    </w:p>
    <w:p w:rsidR="00F24892" w:rsidRDefault="00F24892" w:rsidP="00F24892">
      <w:pPr>
        <w:pStyle w:val="ListParagraph"/>
        <w:numPr>
          <w:ilvl w:val="0"/>
          <w:numId w:val="10"/>
        </w:numPr>
        <w:spacing w:after="0" w:line="240" w:lineRule="auto"/>
        <w:rPr>
          <w:rFonts w:ascii="Arial" w:hAnsi="Arial" w:cs="Arial"/>
        </w:rPr>
      </w:pPr>
      <w:r>
        <w:rPr>
          <w:rFonts w:ascii="Arial" w:hAnsi="Arial" w:cs="Arial"/>
        </w:rPr>
        <w:t>Responsible for managing a team, planning activities, creating test plan, and other standard templates like daily status, defect status, team productivity data etc).</w:t>
      </w:r>
    </w:p>
    <w:p w:rsidR="00F24892" w:rsidRDefault="00F24892" w:rsidP="00F24892">
      <w:pPr>
        <w:pStyle w:val="ListParagraph"/>
        <w:numPr>
          <w:ilvl w:val="0"/>
          <w:numId w:val="10"/>
        </w:numPr>
        <w:spacing w:after="0" w:line="240" w:lineRule="auto"/>
        <w:rPr>
          <w:rFonts w:ascii="Arial" w:hAnsi="Arial" w:cs="Arial"/>
        </w:rPr>
      </w:pPr>
      <w:r>
        <w:rPr>
          <w:rFonts w:ascii="Arial" w:hAnsi="Arial" w:cs="Arial"/>
        </w:rPr>
        <w:t>Proficiency in PL/SQL, Regression suite set up and Defect Management.</w:t>
      </w:r>
    </w:p>
    <w:p w:rsidR="00F24892" w:rsidRDefault="00F24892" w:rsidP="00F24892">
      <w:pPr>
        <w:pStyle w:val="ListParagraph"/>
        <w:numPr>
          <w:ilvl w:val="0"/>
          <w:numId w:val="10"/>
        </w:numPr>
        <w:spacing w:after="0" w:line="240" w:lineRule="auto"/>
        <w:rPr>
          <w:rFonts w:ascii="Arial" w:hAnsi="Arial" w:cs="Arial"/>
        </w:rPr>
      </w:pPr>
      <w:r>
        <w:rPr>
          <w:rFonts w:ascii="Arial" w:hAnsi="Arial" w:cs="Arial"/>
        </w:rPr>
        <w:t>Sound knowledge of Offshore Onshore methodology.</w:t>
      </w:r>
    </w:p>
    <w:p w:rsidR="00CC3B25" w:rsidRPr="00F24892" w:rsidRDefault="00CC3B25" w:rsidP="00CC3B25">
      <w:pPr>
        <w:rPr>
          <w:rFonts w:ascii="Arial Narrow" w:hAnsi="Arial Narrow" w:cs="Arial"/>
          <w:sz w:val="24"/>
          <w:szCs w:val="24"/>
        </w:rPr>
      </w:pPr>
    </w:p>
    <w:p w:rsidR="00AF679B" w:rsidRDefault="00CC3B25" w:rsidP="00F24892">
      <w:pPr>
        <w:pStyle w:val="cv3"/>
        <w:rPr>
          <w:rFonts w:cs="Arial"/>
          <w:szCs w:val="24"/>
        </w:rPr>
      </w:pPr>
      <w:r w:rsidRPr="00F24892">
        <w:rPr>
          <w:rFonts w:cs="Arial"/>
          <w:szCs w:val="24"/>
        </w:rPr>
        <w:lastRenderedPageBreak/>
        <w:t>Areas/Applications</w:t>
      </w:r>
    </w:p>
    <w:p w:rsidR="007435D3" w:rsidRPr="00583B19" w:rsidRDefault="007435D3" w:rsidP="007435D3">
      <w:pPr>
        <w:pStyle w:val="cv4"/>
        <w:ind w:left="0"/>
        <w:rPr>
          <w:b w:val="0"/>
        </w:rPr>
      </w:pPr>
      <w:r w:rsidRPr="00583B19">
        <w:rPr>
          <w:b w:val="0"/>
        </w:rPr>
        <w:t xml:space="preserve">Software Engineering: Application Development </w:t>
      </w:r>
    </w:p>
    <w:p w:rsidR="007435D3" w:rsidRDefault="007435D3" w:rsidP="007435D3">
      <w:pPr>
        <w:pStyle w:val="cv4"/>
        <w:ind w:left="0"/>
      </w:pPr>
    </w:p>
    <w:tbl>
      <w:tblPr>
        <w:tblStyle w:val="TableGrid"/>
        <w:tblW w:w="0" w:type="auto"/>
        <w:tblInd w:w="198" w:type="dxa"/>
        <w:tblLook w:val="04A0" w:firstRow="1" w:lastRow="0" w:firstColumn="1" w:lastColumn="0" w:noHBand="0" w:noVBand="1"/>
      </w:tblPr>
      <w:tblGrid>
        <w:gridCol w:w="4475"/>
        <w:gridCol w:w="4677"/>
      </w:tblGrid>
      <w:tr w:rsidR="007435D3" w:rsidTr="00D226B5">
        <w:tc>
          <w:tcPr>
            <w:tcW w:w="4590" w:type="dxa"/>
          </w:tcPr>
          <w:p w:rsidR="007435D3" w:rsidRPr="00683F07" w:rsidRDefault="007435D3" w:rsidP="00D226B5">
            <w:pPr>
              <w:pStyle w:val="cv4"/>
              <w:ind w:left="0"/>
              <w:rPr>
                <w:rFonts w:cs="Arial"/>
                <w:sz w:val="22"/>
                <w:szCs w:val="22"/>
              </w:rPr>
            </w:pPr>
          </w:p>
          <w:p w:rsidR="007435D3" w:rsidRPr="005131C1" w:rsidRDefault="007435D3" w:rsidP="00D226B5">
            <w:pPr>
              <w:pStyle w:val="cv4"/>
              <w:ind w:left="0"/>
              <w:rPr>
                <w:rFonts w:cs="Arial"/>
                <w:sz w:val="22"/>
                <w:szCs w:val="22"/>
              </w:rPr>
            </w:pPr>
            <w:r w:rsidRPr="005131C1">
              <w:rPr>
                <w:rFonts w:cs="Arial"/>
                <w:sz w:val="22"/>
                <w:szCs w:val="22"/>
              </w:rPr>
              <w:t>Line of business of the client</w:t>
            </w:r>
          </w:p>
        </w:tc>
        <w:tc>
          <w:tcPr>
            <w:tcW w:w="4788" w:type="dxa"/>
          </w:tcPr>
          <w:p w:rsidR="007435D3" w:rsidRDefault="007435D3" w:rsidP="00D226B5">
            <w:pPr>
              <w:pStyle w:val="cv4"/>
              <w:ind w:left="0"/>
              <w:rPr>
                <w:rFonts w:cs="Arial"/>
                <w:b w:val="0"/>
                <w:sz w:val="22"/>
                <w:szCs w:val="22"/>
              </w:rPr>
            </w:pPr>
          </w:p>
          <w:p w:rsidR="007435D3" w:rsidRPr="00683F07" w:rsidRDefault="007435D3" w:rsidP="00D226B5">
            <w:pPr>
              <w:pStyle w:val="cv4"/>
              <w:ind w:left="0"/>
              <w:rPr>
                <w:rFonts w:cs="Arial"/>
                <w:b w:val="0"/>
                <w:sz w:val="22"/>
                <w:szCs w:val="22"/>
              </w:rPr>
            </w:pPr>
            <w:r w:rsidRPr="00683F07">
              <w:rPr>
                <w:rFonts w:cs="Arial"/>
                <w:b w:val="0"/>
                <w:sz w:val="22"/>
                <w:szCs w:val="22"/>
              </w:rPr>
              <w:t>Banking and Financial Services</w:t>
            </w:r>
          </w:p>
        </w:tc>
      </w:tr>
      <w:tr w:rsidR="007435D3" w:rsidTr="00D226B5">
        <w:tc>
          <w:tcPr>
            <w:tcW w:w="4590" w:type="dxa"/>
          </w:tcPr>
          <w:p w:rsidR="007435D3" w:rsidRPr="00683F07" w:rsidRDefault="007435D3" w:rsidP="00D226B5">
            <w:pPr>
              <w:pStyle w:val="cv4"/>
              <w:ind w:left="0"/>
              <w:rPr>
                <w:rFonts w:cs="Arial"/>
                <w:sz w:val="22"/>
                <w:szCs w:val="22"/>
              </w:rPr>
            </w:pPr>
          </w:p>
          <w:p w:rsidR="007435D3" w:rsidRPr="005131C1" w:rsidRDefault="007435D3" w:rsidP="00D226B5">
            <w:pPr>
              <w:pStyle w:val="cv4"/>
              <w:ind w:left="0"/>
              <w:rPr>
                <w:rFonts w:cs="Arial"/>
                <w:sz w:val="22"/>
                <w:szCs w:val="22"/>
              </w:rPr>
            </w:pPr>
            <w:r w:rsidRPr="005131C1">
              <w:rPr>
                <w:rFonts w:cs="Arial"/>
                <w:sz w:val="22"/>
                <w:szCs w:val="22"/>
              </w:rPr>
              <w:t>Technical Platform</w:t>
            </w:r>
          </w:p>
        </w:tc>
        <w:tc>
          <w:tcPr>
            <w:tcW w:w="4788" w:type="dxa"/>
          </w:tcPr>
          <w:p w:rsidR="007435D3" w:rsidRDefault="007435D3" w:rsidP="00D226B5">
            <w:pPr>
              <w:pStyle w:val="cv4"/>
              <w:ind w:left="0"/>
              <w:rPr>
                <w:rFonts w:cs="Arial"/>
                <w:b w:val="0"/>
                <w:sz w:val="22"/>
                <w:szCs w:val="22"/>
              </w:rPr>
            </w:pPr>
          </w:p>
          <w:p w:rsidR="007435D3" w:rsidRPr="00683F07" w:rsidRDefault="007435D3" w:rsidP="00D226B5">
            <w:pPr>
              <w:pStyle w:val="cv4"/>
              <w:ind w:left="0"/>
              <w:rPr>
                <w:rFonts w:cs="Arial"/>
                <w:b w:val="0"/>
                <w:sz w:val="22"/>
                <w:szCs w:val="22"/>
              </w:rPr>
            </w:pPr>
            <w:r w:rsidRPr="00683F07">
              <w:rPr>
                <w:rFonts w:cs="Arial"/>
                <w:b w:val="0"/>
                <w:sz w:val="22"/>
                <w:szCs w:val="22"/>
              </w:rPr>
              <w:t>IBM Websphere Portal, Java, J</w:t>
            </w:r>
            <w:r>
              <w:rPr>
                <w:rFonts w:cs="Arial"/>
                <w:b w:val="0"/>
                <w:sz w:val="22"/>
                <w:szCs w:val="22"/>
              </w:rPr>
              <w:t xml:space="preserve">2EE, Struts, Hibernate, JMS, </w:t>
            </w:r>
            <w:r w:rsidRPr="00683F07">
              <w:rPr>
                <w:rFonts w:cs="Arial"/>
                <w:b w:val="0"/>
                <w:sz w:val="22"/>
                <w:szCs w:val="22"/>
              </w:rPr>
              <w:t>PL/SQL, Web se</w:t>
            </w:r>
            <w:r>
              <w:rPr>
                <w:rFonts w:cs="Arial"/>
                <w:b w:val="0"/>
                <w:sz w:val="22"/>
                <w:szCs w:val="22"/>
              </w:rPr>
              <w:t>r</w:t>
            </w:r>
            <w:r w:rsidRPr="00683F07">
              <w:rPr>
                <w:rFonts w:cs="Arial"/>
                <w:b w:val="0"/>
                <w:sz w:val="22"/>
                <w:szCs w:val="22"/>
              </w:rPr>
              <w:t>vices, Unix, EJB</w:t>
            </w:r>
            <w:r>
              <w:rPr>
                <w:rFonts w:cs="Arial"/>
                <w:b w:val="0"/>
                <w:sz w:val="22"/>
                <w:szCs w:val="22"/>
              </w:rPr>
              <w:t>, HP QTP, Spring, HTML, XML,.NET,CSS</w:t>
            </w:r>
          </w:p>
        </w:tc>
      </w:tr>
      <w:tr w:rsidR="007435D3" w:rsidTr="00D226B5">
        <w:tc>
          <w:tcPr>
            <w:tcW w:w="4590" w:type="dxa"/>
          </w:tcPr>
          <w:p w:rsidR="007435D3" w:rsidRPr="00683F07" w:rsidRDefault="007435D3" w:rsidP="00D226B5">
            <w:pPr>
              <w:pStyle w:val="cv4"/>
              <w:ind w:left="0"/>
              <w:rPr>
                <w:rFonts w:cs="Arial"/>
                <w:sz w:val="22"/>
                <w:szCs w:val="22"/>
              </w:rPr>
            </w:pPr>
          </w:p>
          <w:p w:rsidR="007435D3" w:rsidRPr="005131C1" w:rsidRDefault="007435D3" w:rsidP="00D226B5">
            <w:pPr>
              <w:pStyle w:val="cv4"/>
              <w:ind w:left="0"/>
              <w:rPr>
                <w:rFonts w:cs="Arial"/>
                <w:sz w:val="22"/>
                <w:szCs w:val="22"/>
              </w:rPr>
            </w:pPr>
            <w:r w:rsidRPr="005131C1">
              <w:rPr>
                <w:rFonts w:cs="Arial"/>
                <w:sz w:val="22"/>
                <w:szCs w:val="22"/>
              </w:rPr>
              <w:t>Specialized knowledge gained</w:t>
            </w:r>
          </w:p>
        </w:tc>
        <w:tc>
          <w:tcPr>
            <w:tcW w:w="4788" w:type="dxa"/>
          </w:tcPr>
          <w:p w:rsidR="007435D3" w:rsidRPr="00683F07" w:rsidRDefault="007435D3" w:rsidP="00D226B5">
            <w:pPr>
              <w:pStyle w:val="cv4"/>
              <w:ind w:left="0"/>
              <w:rPr>
                <w:rFonts w:cs="Arial"/>
                <w:b w:val="0"/>
                <w:sz w:val="22"/>
                <w:szCs w:val="22"/>
              </w:rPr>
            </w:pPr>
          </w:p>
          <w:p w:rsidR="007435D3" w:rsidRDefault="007435D3" w:rsidP="00D226B5">
            <w:pPr>
              <w:pStyle w:val="cv4"/>
              <w:ind w:left="0"/>
              <w:rPr>
                <w:rFonts w:cs="Arial"/>
                <w:b w:val="0"/>
                <w:sz w:val="22"/>
                <w:szCs w:val="22"/>
              </w:rPr>
            </w:pPr>
            <w:r>
              <w:rPr>
                <w:rFonts w:cs="Arial"/>
                <w:b w:val="0"/>
                <w:sz w:val="22"/>
                <w:szCs w:val="22"/>
              </w:rPr>
              <w:t>US Mortgage Banking &amp; Real Estate Lending,</w:t>
            </w:r>
            <w:r>
              <w:rPr>
                <w:rFonts w:ascii="Times New Roman" w:hAnsi="Times New Roman"/>
                <w:szCs w:val="22"/>
              </w:rPr>
              <w:t xml:space="preserve"> </w:t>
            </w:r>
            <w:r w:rsidRPr="005131C1">
              <w:rPr>
                <w:rFonts w:cs="Arial"/>
                <w:b w:val="0"/>
                <w:sz w:val="22"/>
                <w:szCs w:val="22"/>
              </w:rPr>
              <w:t>TCS FUSION</w:t>
            </w:r>
            <w:r>
              <w:rPr>
                <w:rFonts w:cs="Arial"/>
                <w:b w:val="0"/>
                <w:sz w:val="22"/>
                <w:szCs w:val="22"/>
              </w:rPr>
              <w:t>,</w:t>
            </w:r>
            <w:r w:rsidRPr="00D009CA">
              <w:rPr>
                <w:rFonts w:ascii="Times New Roman" w:hAnsi="Times New Roman"/>
                <w:sz w:val="24"/>
                <w:szCs w:val="24"/>
              </w:rPr>
              <w:t xml:space="preserve"> </w:t>
            </w:r>
            <w:r w:rsidRPr="00C96F85">
              <w:rPr>
                <w:rFonts w:cs="Arial"/>
                <w:b w:val="0"/>
                <w:sz w:val="22"/>
                <w:szCs w:val="22"/>
              </w:rPr>
              <w:t>TCS TCA, TCS ASA, TCS REVINE, TCS ASSENT, TCS Development Methodology, TCS Onsite-Offshore Delivery methodology</w:t>
            </w:r>
            <w:r>
              <w:rPr>
                <w:rFonts w:cs="Arial"/>
                <w:b w:val="0"/>
                <w:sz w:val="22"/>
                <w:szCs w:val="22"/>
              </w:rPr>
              <w:t>, TOAD, PL/SQL DEVELOPER,</w:t>
            </w:r>
            <w:r w:rsidRPr="007E1C5F">
              <w:rPr>
                <w:rFonts w:ascii="Times New Roman" w:hAnsi="Times New Roman"/>
                <w:szCs w:val="22"/>
              </w:rPr>
              <w:t xml:space="preserve"> </w:t>
            </w:r>
            <w:r>
              <w:rPr>
                <w:rFonts w:ascii="Times New Roman" w:hAnsi="Times New Roman"/>
                <w:szCs w:val="22"/>
              </w:rPr>
              <w:t xml:space="preserve"> </w:t>
            </w:r>
            <w:r w:rsidRPr="00C96F85">
              <w:rPr>
                <w:rFonts w:cs="Arial"/>
                <w:b w:val="0"/>
                <w:sz w:val="22"/>
                <w:szCs w:val="22"/>
              </w:rPr>
              <w:t>QA and Testing Methodologies</w:t>
            </w:r>
            <w:r>
              <w:rPr>
                <w:rFonts w:cs="Arial"/>
                <w:b w:val="0"/>
                <w:sz w:val="22"/>
                <w:szCs w:val="22"/>
              </w:rPr>
              <w:t xml:space="preserve">, </w:t>
            </w:r>
            <w:r w:rsidRPr="00093B98">
              <w:rPr>
                <w:rFonts w:cs="Arial"/>
                <w:b w:val="0"/>
                <w:sz w:val="22"/>
                <w:szCs w:val="22"/>
              </w:rPr>
              <w:t>HP Quality Centre, HP Quick Test Professional</w:t>
            </w:r>
            <w:r>
              <w:rPr>
                <w:rFonts w:cs="Arial"/>
                <w:b w:val="0"/>
                <w:sz w:val="22"/>
                <w:szCs w:val="22"/>
              </w:rPr>
              <w:t xml:space="preserve">, </w:t>
            </w:r>
            <w:r w:rsidRPr="00A9081D">
              <w:rPr>
                <w:rFonts w:cs="Arial"/>
                <w:b w:val="0"/>
                <w:sz w:val="22"/>
                <w:szCs w:val="22"/>
              </w:rPr>
              <w:t>Certificate in US Mortgage Banking</w:t>
            </w:r>
            <w:r>
              <w:rPr>
                <w:rFonts w:cs="Arial"/>
                <w:b w:val="0"/>
                <w:sz w:val="22"/>
                <w:szCs w:val="22"/>
              </w:rPr>
              <w:t>.</w:t>
            </w:r>
          </w:p>
          <w:p w:rsidR="007435D3" w:rsidRPr="00683F07" w:rsidRDefault="007435D3" w:rsidP="00D226B5">
            <w:pPr>
              <w:pStyle w:val="cv4"/>
              <w:ind w:left="0"/>
              <w:rPr>
                <w:rFonts w:cs="Arial"/>
                <w:b w:val="0"/>
                <w:sz w:val="22"/>
                <w:szCs w:val="22"/>
              </w:rPr>
            </w:pPr>
          </w:p>
        </w:tc>
      </w:tr>
    </w:tbl>
    <w:p w:rsidR="00F24892" w:rsidRDefault="00F24892" w:rsidP="00F24892">
      <w:pPr>
        <w:pStyle w:val="bullet"/>
        <w:ind w:left="0" w:firstLine="0"/>
      </w:pPr>
    </w:p>
    <w:p w:rsidR="00F24892" w:rsidRDefault="00F24892" w:rsidP="00F24892">
      <w:pPr>
        <w:pStyle w:val="cv2"/>
      </w:pPr>
      <w:r>
        <w:t>Computers Worked on</w:t>
      </w:r>
    </w:p>
    <w:tbl>
      <w:tblPr>
        <w:tblStyle w:val="TableGrid"/>
        <w:tblW w:w="9575" w:type="dxa"/>
        <w:tblInd w:w="108" w:type="dxa"/>
        <w:tblLook w:val="04A0" w:firstRow="1" w:lastRow="0" w:firstColumn="1" w:lastColumn="0" w:noHBand="0" w:noVBand="1"/>
      </w:tblPr>
      <w:tblGrid>
        <w:gridCol w:w="3119"/>
        <w:gridCol w:w="3228"/>
        <w:gridCol w:w="3228"/>
      </w:tblGrid>
      <w:tr w:rsidR="003D12B9" w:rsidTr="008D7F2A">
        <w:trPr>
          <w:trHeight w:val="738"/>
        </w:trPr>
        <w:tc>
          <w:tcPr>
            <w:tcW w:w="3119" w:type="dxa"/>
          </w:tcPr>
          <w:p w:rsidR="003D12B9" w:rsidRDefault="003D12B9" w:rsidP="008D7F2A">
            <w:pPr>
              <w:pStyle w:val="cv4"/>
              <w:ind w:left="0"/>
              <w:jc w:val="center"/>
            </w:pPr>
          </w:p>
          <w:p w:rsidR="003D12B9" w:rsidRDefault="003D12B9" w:rsidP="008D7F2A">
            <w:pPr>
              <w:pStyle w:val="cv4"/>
              <w:ind w:left="0"/>
              <w:jc w:val="center"/>
            </w:pPr>
            <w:r w:rsidRPr="0079628B">
              <w:rPr>
                <w:rFonts w:cs="Arial"/>
                <w:sz w:val="22"/>
                <w:szCs w:val="22"/>
              </w:rPr>
              <w:t>Computer System</w:t>
            </w:r>
          </w:p>
        </w:tc>
        <w:tc>
          <w:tcPr>
            <w:tcW w:w="3228" w:type="dxa"/>
          </w:tcPr>
          <w:p w:rsidR="003D12B9" w:rsidRDefault="003D12B9" w:rsidP="008D7F2A">
            <w:pPr>
              <w:pStyle w:val="cv4"/>
              <w:ind w:left="0"/>
              <w:jc w:val="center"/>
            </w:pPr>
          </w:p>
          <w:p w:rsidR="003D12B9" w:rsidRDefault="003D12B9" w:rsidP="008D7F2A">
            <w:pPr>
              <w:pStyle w:val="cv4"/>
              <w:ind w:left="0"/>
              <w:jc w:val="center"/>
            </w:pPr>
            <w:r w:rsidRPr="0079628B">
              <w:rPr>
                <w:rFonts w:cs="Arial"/>
                <w:sz w:val="22"/>
                <w:szCs w:val="22"/>
              </w:rPr>
              <w:t>Programming Languages</w:t>
            </w:r>
          </w:p>
        </w:tc>
        <w:tc>
          <w:tcPr>
            <w:tcW w:w="3228" w:type="dxa"/>
          </w:tcPr>
          <w:p w:rsidR="003D12B9" w:rsidRDefault="003D12B9" w:rsidP="008D7F2A">
            <w:pPr>
              <w:pStyle w:val="cv4"/>
              <w:ind w:left="0"/>
              <w:jc w:val="center"/>
            </w:pPr>
          </w:p>
          <w:p w:rsidR="003D12B9" w:rsidRDefault="003D12B9" w:rsidP="008D7F2A">
            <w:pPr>
              <w:pStyle w:val="cv4"/>
              <w:ind w:left="0"/>
              <w:jc w:val="center"/>
            </w:pPr>
            <w:r w:rsidRPr="0079628B">
              <w:rPr>
                <w:rFonts w:cs="Arial"/>
                <w:sz w:val="22"/>
                <w:szCs w:val="22"/>
              </w:rPr>
              <w:t>Special Software</w:t>
            </w:r>
          </w:p>
        </w:tc>
      </w:tr>
      <w:tr w:rsidR="007435D3" w:rsidTr="003D12B9">
        <w:trPr>
          <w:trHeight w:val="1520"/>
        </w:trPr>
        <w:tc>
          <w:tcPr>
            <w:tcW w:w="3119" w:type="dxa"/>
          </w:tcPr>
          <w:p w:rsidR="007435D3" w:rsidRPr="006812F0" w:rsidRDefault="007435D3" w:rsidP="007435D3">
            <w:pPr>
              <w:pStyle w:val="cv4"/>
              <w:ind w:left="0"/>
              <w:rPr>
                <w:rFonts w:cs="Arial"/>
                <w:b w:val="0"/>
                <w:sz w:val="22"/>
                <w:szCs w:val="22"/>
              </w:rPr>
            </w:pPr>
          </w:p>
          <w:p w:rsidR="007435D3" w:rsidRPr="003D12B9" w:rsidRDefault="007435D3" w:rsidP="007435D3">
            <w:pPr>
              <w:pStyle w:val="cv4"/>
              <w:ind w:left="0"/>
              <w:rPr>
                <w:rFonts w:cs="Arial"/>
                <w:b w:val="0"/>
                <w:sz w:val="22"/>
                <w:szCs w:val="22"/>
              </w:rPr>
            </w:pPr>
            <w:r w:rsidRPr="003D12B9">
              <w:rPr>
                <w:b w:val="0"/>
                <w:sz w:val="22"/>
                <w:szCs w:val="22"/>
              </w:rPr>
              <w:t>Windows XP/7/8/10</w:t>
            </w:r>
            <w:r w:rsidRPr="003D12B9">
              <w:rPr>
                <w:rFonts w:cs="Arial"/>
                <w:b w:val="0"/>
                <w:sz w:val="22"/>
                <w:szCs w:val="22"/>
              </w:rPr>
              <w:t>, Mac</w:t>
            </w:r>
          </w:p>
        </w:tc>
        <w:tc>
          <w:tcPr>
            <w:tcW w:w="3228" w:type="dxa"/>
          </w:tcPr>
          <w:p w:rsidR="007435D3" w:rsidRPr="006812F0" w:rsidRDefault="007435D3" w:rsidP="007435D3">
            <w:pPr>
              <w:pStyle w:val="cv4"/>
              <w:ind w:left="0"/>
              <w:rPr>
                <w:rFonts w:cs="Arial"/>
                <w:b w:val="0"/>
                <w:sz w:val="22"/>
                <w:szCs w:val="22"/>
              </w:rPr>
            </w:pPr>
          </w:p>
          <w:p w:rsidR="007435D3" w:rsidRPr="006812F0" w:rsidRDefault="007435D3" w:rsidP="007435D3">
            <w:pPr>
              <w:pStyle w:val="cv4"/>
              <w:ind w:left="0"/>
              <w:rPr>
                <w:rFonts w:cs="Arial"/>
                <w:b w:val="0"/>
                <w:sz w:val="22"/>
                <w:szCs w:val="22"/>
              </w:rPr>
            </w:pPr>
            <w:r>
              <w:rPr>
                <w:rFonts w:cs="Arial"/>
                <w:b w:val="0"/>
                <w:sz w:val="22"/>
                <w:szCs w:val="22"/>
              </w:rPr>
              <w:t>Java/J2EE,JSP,EJB,Python, JavaScript, Swing, Struts, Spring, HTML, XML, PL/SQL</w:t>
            </w:r>
          </w:p>
        </w:tc>
        <w:tc>
          <w:tcPr>
            <w:tcW w:w="3228" w:type="dxa"/>
          </w:tcPr>
          <w:p w:rsidR="007435D3" w:rsidRPr="006812F0" w:rsidRDefault="007435D3" w:rsidP="007435D3">
            <w:pPr>
              <w:pStyle w:val="cv4"/>
              <w:ind w:left="0"/>
              <w:rPr>
                <w:rFonts w:cs="Arial"/>
                <w:b w:val="0"/>
                <w:sz w:val="22"/>
                <w:szCs w:val="22"/>
              </w:rPr>
            </w:pPr>
            <w:r>
              <w:rPr>
                <w:rFonts w:cs="Arial"/>
                <w:b w:val="0"/>
                <w:sz w:val="22"/>
                <w:szCs w:val="22"/>
              </w:rPr>
              <w:t>Eclipse, Toad, Netbeans, Caliber, TCS TCA, TCS ASA, TCS ASSENT</w:t>
            </w:r>
            <w:r w:rsidRPr="006F1C12">
              <w:rPr>
                <w:rFonts w:cs="Arial"/>
                <w:b w:val="0"/>
                <w:sz w:val="22"/>
                <w:szCs w:val="22"/>
              </w:rPr>
              <w:t>,</w:t>
            </w:r>
            <w:r>
              <w:rPr>
                <w:rFonts w:cs="Arial"/>
                <w:b w:val="0"/>
                <w:sz w:val="22"/>
                <w:szCs w:val="22"/>
              </w:rPr>
              <w:t xml:space="preserve"> </w:t>
            </w:r>
            <w:r w:rsidRPr="006F1C12">
              <w:rPr>
                <w:rFonts w:cs="Arial"/>
                <w:b w:val="0"/>
                <w:sz w:val="22"/>
                <w:szCs w:val="22"/>
              </w:rPr>
              <w:t>TCS Development Methodology</w:t>
            </w:r>
            <w:r>
              <w:rPr>
                <w:rFonts w:cs="Arial"/>
                <w:b w:val="0"/>
                <w:sz w:val="22"/>
                <w:szCs w:val="22"/>
              </w:rPr>
              <w:t>, IBM RFT, HP QC, HP QTP, IBM Websphere Portal, BEA Weblogic Server, SOA Parasoft Tool, MS VSS, TCS Revine, JBoss, TCS Fusion.</w:t>
            </w:r>
          </w:p>
        </w:tc>
      </w:tr>
    </w:tbl>
    <w:p w:rsidR="003D12B9" w:rsidRDefault="003D12B9" w:rsidP="00F24892">
      <w:pPr>
        <w:pStyle w:val="cv2"/>
      </w:pPr>
    </w:p>
    <w:p w:rsidR="00EE5DF4" w:rsidRDefault="00F24892" w:rsidP="00F24892">
      <w:pPr>
        <w:pStyle w:val="cv2"/>
      </w:pPr>
      <w:r>
        <w:t>Career Profile</w:t>
      </w:r>
    </w:p>
    <w:p w:rsidR="0065423F" w:rsidRDefault="0065423F" w:rsidP="0065423F">
      <w:pPr>
        <w:pStyle w:val="cv3"/>
        <w:pBdr>
          <w:bottom w:val="single" w:sz="4" w:space="6" w:color="000000"/>
        </w:pBdr>
        <w:rPr>
          <w:sz w:val="20"/>
        </w:rPr>
      </w:pPr>
      <w:r>
        <w:t>Since 2017</w:t>
      </w:r>
      <w:r>
        <w:tab/>
      </w:r>
      <w:r>
        <w:tab/>
      </w:r>
      <w:r>
        <w:tab/>
        <w:t>Tata Consultancy Services</w:t>
      </w:r>
    </w:p>
    <w:p w:rsidR="0065423F" w:rsidRDefault="0065423F" w:rsidP="0065423F">
      <w:pPr>
        <w:spacing w:after="240"/>
        <w:rPr>
          <w:b/>
          <w:sz w:val="20"/>
        </w:rPr>
      </w:pPr>
      <w:r w:rsidRPr="00F24892">
        <w:rPr>
          <w:rFonts w:ascii="Arial" w:hAnsi="Arial" w:cs="Arial"/>
          <w:b/>
          <w:sz w:val="20"/>
        </w:rPr>
        <w:t>Title</w:t>
      </w:r>
      <w:r>
        <w:rPr>
          <w:b/>
          <w:sz w:val="20"/>
        </w:rPr>
        <w:tab/>
      </w:r>
      <w:r>
        <w:rPr>
          <w:b/>
          <w:sz w:val="20"/>
        </w:rPr>
        <w:tab/>
      </w:r>
      <w:r>
        <w:rPr>
          <w:b/>
          <w:sz w:val="20"/>
        </w:rPr>
        <w:tab/>
      </w:r>
      <w:r>
        <w:rPr>
          <w:rFonts w:ascii="Arial" w:hAnsi="Arial" w:cs="Arial"/>
        </w:rPr>
        <w:t>Web Developer</w:t>
      </w:r>
      <w:r w:rsidRPr="00F24892">
        <w:rPr>
          <w:rFonts w:ascii="Arial" w:hAnsi="Arial" w:cs="Arial"/>
        </w:rPr>
        <w:t xml:space="preserve"> for Real Estate </w:t>
      </w:r>
      <w:r>
        <w:rPr>
          <w:rFonts w:ascii="Arial" w:hAnsi="Arial" w:cs="Arial"/>
        </w:rPr>
        <w:t xml:space="preserve">Mortgage </w:t>
      </w:r>
      <w:r w:rsidRPr="00F24892">
        <w:rPr>
          <w:rFonts w:ascii="Arial" w:hAnsi="Arial" w:cs="Arial"/>
        </w:rPr>
        <w:t>Lending</w:t>
      </w:r>
      <w:r>
        <w:rPr>
          <w:rFonts w:ascii="Arial" w:hAnsi="Arial" w:cs="Arial"/>
        </w:rPr>
        <w:t xml:space="preserve"> -</w:t>
      </w:r>
      <w:r w:rsidRPr="00F24892">
        <w:rPr>
          <w:rFonts w:ascii="Arial" w:hAnsi="Arial" w:cs="Arial"/>
        </w:rPr>
        <w:t xml:space="preserve"> Origination</w:t>
      </w:r>
    </w:p>
    <w:p w:rsidR="0065423F" w:rsidRDefault="0065423F" w:rsidP="0065423F">
      <w:pPr>
        <w:spacing w:after="240"/>
        <w:rPr>
          <w:b/>
        </w:rPr>
      </w:pPr>
      <w:r w:rsidRPr="00F24892">
        <w:rPr>
          <w:rFonts w:ascii="Arial" w:hAnsi="Arial" w:cs="Arial"/>
          <w:b/>
          <w:sz w:val="20"/>
        </w:rPr>
        <w:t>Period</w:t>
      </w:r>
      <w:r w:rsidRPr="00F24892">
        <w:rPr>
          <w:rFonts w:ascii="Arial" w:hAnsi="Arial" w:cs="Arial"/>
          <w:b/>
          <w:sz w:val="20"/>
        </w:rPr>
        <w:tab/>
      </w:r>
      <w:r>
        <w:tab/>
      </w:r>
      <w:r>
        <w:tab/>
      </w:r>
      <w:r>
        <w:rPr>
          <w:rFonts w:ascii="Arial" w:hAnsi="Arial" w:cs="Arial"/>
        </w:rPr>
        <w:t>February 2017</w:t>
      </w:r>
      <w:r>
        <w:rPr>
          <w:rFonts w:ascii="Arial" w:hAnsi="Arial" w:cs="Arial"/>
        </w:rPr>
        <w:t xml:space="preserve"> </w:t>
      </w:r>
      <w:r w:rsidRPr="00F24892">
        <w:rPr>
          <w:rFonts w:ascii="Arial" w:hAnsi="Arial" w:cs="Arial"/>
        </w:rPr>
        <w:t>- Till Date</w:t>
      </w:r>
    </w:p>
    <w:p w:rsidR="0065423F" w:rsidRDefault="0065423F" w:rsidP="0065423F">
      <w:pPr>
        <w:spacing w:after="240"/>
        <w:rPr>
          <w:b/>
          <w:sz w:val="20"/>
        </w:rPr>
      </w:pPr>
      <w:r>
        <w:rPr>
          <w:b/>
        </w:rPr>
        <w:t xml:space="preserve">Client Name              </w:t>
      </w:r>
      <w:r>
        <w:rPr>
          <w:rFonts w:ascii="Arial" w:hAnsi="Arial"/>
        </w:rPr>
        <w:t xml:space="preserve">      </w:t>
      </w:r>
      <w:r>
        <w:rPr>
          <w:rFonts w:ascii="Arial" w:hAnsi="Arial" w:cs="Arial"/>
        </w:rPr>
        <w:t>Ally Financial Services Inc.</w:t>
      </w:r>
    </w:p>
    <w:p w:rsidR="0065423F" w:rsidRDefault="0065423F" w:rsidP="0065423F">
      <w:pPr>
        <w:spacing w:after="240"/>
        <w:rPr>
          <w:b/>
          <w:sz w:val="20"/>
        </w:rPr>
      </w:pPr>
      <w:r w:rsidRPr="00F24892">
        <w:rPr>
          <w:rFonts w:ascii="Arial" w:hAnsi="Arial" w:cs="Arial"/>
          <w:b/>
          <w:sz w:val="20"/>
        </w:rPr>
        <w:t>Position</w:t>
      </w:r>
      <w:r w:rsidRPr="00F24892">
        <w:rPr>
          <w:rFonts w:ascii="Arial" w:hAnsi="Arial" w:cs="Arial"/>
          <w:b/>
          <w:sz w:val="20"/>
        </w:rPr>
        <w:tab/>
      </w:r>
      <w:r>
        <w:rPr>
          <w:b/>
          <w:sz w:val="20"/>
        </w:rPr>
        <w:tab/>
      </w:r>
      <w:r>
        <w:rPr>
          <w:rFonts w:ascii="Arial" w:hAnsi="Arial" w:cs="Arial"/>
        </w:rPr>
        <w:t>Web Developer</w:t>
      </w:r>
    </w:p>
    <w:p w:rsidR="0065423F" w:rsidRDefault="0065423F" w:rsidP="0065423F">
      <w:pPr>
        <w:spacing w:after="120"/>
        <w:rPr>
          <w:rFonts w:ascii="Arial" w:hAnsi="Arial" w:cs="Arial"/>
        </w:rPr>
      </w:pPr>
      <w:r w:rsidRPr="00F24892">
        <w:rPr>
          <w:rFonts w:ascii="Arial" w:hAnsi="Arial" w:cs="Arial"/>
          <w:b/>
          <w:sz w:val="20"/>
        </w:rPr>
        <w:t>Responsibilities</w:t>
      </w:r>
      <w:r w:rsidRPr="00F24892">
        <w:rPr>
          <w:rFonts w:ascii="Arial" w:hAnsi="Arial" w:cs="Arial"/>
          <w:b/>
          <w:sz w:val="20"/>
        </w:rPr>
        <w:tab/>
      </w:r>
      <w:r>
        <w:rPr>
          <w:b/>
          <w:sz w:val="20"/>
        </w:rPr>
        <w:t xml:space="preserve">                       </w:t>
      </w:r>
      <w:r>
        <w:rPr>
          <w:rFonts w:ascii="Arial" w:hAnsi="Arial"/>
        </w:rPr>
        <w:t xml:space="preserve"> </w:t>
      </w:r>
    </w:p>
    <w:p w:rsidR="00BA4D30" w:rsidRPr="00115A9F" w:rsidRDefault="00BA4D30" w:rsidP="00BA4D30">
      <w:pPr>
        <w:pStyle w:val="ListParagraph"/>
        <w:numPr>
          <w:ilvl w:val="0"/>
          <w:numId w:val="27"/>
        </w:numPr>
        <w:suppressAutoHyphens w:val="0"/>
        <w:contextualSpacing/>
        <w:rPr>
          <w:rFonts w:ascii="Arial" w:hAnsi="Arial" w:cs="Arial"/>
        </w:rPr>
      </w:pPr>
      <w:r w:rsidRPr="00115A9F">
        <w:rPr>
          <w:rFonts w:ascii="Arial" w:hAnsi="Arial" w:cs="Arial"/>
        </w:rPr>
        <w:t>Preparation and Review of Technical Specification Document</w:t>
      </w:r>
      <w:r>
        <w:rPr>
          <w:rFonts w:ascii="Arial" w:hAnsi="Arial" w:cs="Arial"/>
        </w:rPr>
        <w:t>.</w:t>
      </w:r>
    </w:p>
    <w:p w:rsidR="00BA4D30" w:rsidRPr="00115A9F" w:rsidRDefault="00BA4D30" w:rsidP="00BA4D30">
      <w:pPr>
        <w:numPr>
          <w:ilvl w:val="0"/>
          <w:numId w:val="27"/>
        </w:numPr>
        <w:spacing w:after="120" w:line="240" w:lineRule="auto"/>
        <w:rPr>
          <w:rFonts w:ascii="Arial" w:hAnsi="Arial" w:cs="Arial"/>
        </w:rPr>
      </w:pPr>
      <w:r w:rsidRPr="00115A9F">
        <w:rPr>
          <w:rFonts w:ascii="Arial" w:hAnsi="Arial" w:cs="Arial"/>
        </w:rPr>
        <w:t>Enhancing &amp; maintaining the application</w:t>
      </w:r>
      <w:r>
        <w:rPr>
          <w:rFonts w:ascii="Arial" w:hAnsi="Arial" w:cs="Arial"/>
        </w:rPr>
        <w:t>.</w:t>
      </w:r>
    </w:p>
    <w:p w:rsidR="00BA4D30" w:rsidRPr="00115A9F" w:rsidRDefault="00BA4D30" w:rsidP="00BA4D30">
      <w:pPr>
        <w:pStyle w:val="ListParagraph"/>
        <w:numPr>
          <w:ilvl w:val="0"/>
          <w:numId w:val="27"/>
        </w:numPr>
        <w:suppressAutoHyphens w:val="0"/>
        <w:contextualSpacing/>
        <w:rPr>
          <w:rFonts w:ascii="Arial" w:hAnsi="Arial" w:cs="Arial"/>
        </w:rPr>
      </w:pPr>
      <w:r w:rsidRPr="00115A9F">
        <w:rPr>
          <w:rFonts w:ascii="Arial" w:hAnsi="Arial" w:cs="Arial"/>
        </w:rPr>
        <w:t>Perform  Root Cause Analysis of defects</w:t>
      </w:r>
      <w:r>
        <w:rPr>
          <w:rFonts w:ascii="Arial" w:hAnsi="Arial" w:cs="Arial"/>
        </w:rPr>
        <w:t>.</w:t>
      </w:r>
    </w:p>
    <w:p w:rsidR="00BA4D30" w:rsidRPr="00115A9F" w:rsidRDefault="00BA4D30" w:rsidP="00BA4D30">
      <w:pPr>
        <w:pStyle w:val="ListParagraph"/>
        <w:numPr>
          <w:ilvl w:val="0"/>
          <w:numId w:val="27"/>
        </w:numPr>
        <w:suppressAutoHyphens w:val="0"/>
        <w:contextualSpacing/>
        <w:rPr>
          <w:rFonts w:ascii="Arial" w:hAnsi="Arial" w:cs="Arial"/>
        </w:rPr>
      </w:pPr>
      <w:r w:rsidRPr="00115A9F">
        <w:rPr>
          <w:rFonts w:ascii="Arial" w:hAnsi="Arial" w:cs="Arial"/>
        </w:rPr>
        <w:t>Project Effort Estimation using iEST</w:t>
      </w:r>
    </w:p>
    <w:p w:rsidR="00BA4D30" w:rsidRPr="00115A9F" w:rsidRDefault="00BA4D30" w:rsidP="00BA4D30">
      <w:pPr>
        <w:pStyle w:val="ListParagraph"/>
        <w:numPr>
          <w:ilvl w:val="0"/>
          <w:numId w:val="27"/>
        </w:numPr>
        <w:suppressAutoHyphens w:val="0"/>
        <w:contextualSpacing/>
        <w:rPr>
          <w:rFonts w:ascii="Arial" w:hAnsi="Arial" w:cs="Arial"/>
        </w:rPr>
      </w:pPr>
      <w:r w:rsidRPr="00115A9F">
        <w:rPr>
          <w:rFonts w:ascii="Arial" w:hAnsi="Arial" w:cs="Arial"/>
        </w:rPr>
        <w:t>Capacity Planning and Resource Management.</w:t>
      </w:r>
    </w:p>
    <w:p w:rsidR="00BA4D30" w:rsidRPr="00115A9F" w:rsidRDefault="00BA4D30" w:rsidP="00BA4D30">
      <w:pPr>
        <w:numPr>
          <w:ilvl w:val="0"/>
          <w:numId w:val="27"/>
        </w:numPr>
        <w:spacing w:after="120" w:line="240" w:lineRule="auto"/>
        <w:rPr>
          <w:rStyle w:val="WW8Num13z0"/>
          <w:rFonts w:ascii="Arial" w:hAnsi="Arial" w:cs="Arial"/>
          <w:vanish/>
          <w:color w:val="000000"/>
        </w:rPr>
      </w:pPr>
      <w:r w:rsidRPr="00115A9F">
        <w:rPr>
          <w:rFonts w:ascii="Arial" w:hAnsi="Arial" w:cs="Arial"/>
        </w:rPr>
        <w:t>Coordinating the Production Model/ Release</w:t>
      </w:r>
      <w:r w:rsidRPr="00115A9F">
        <w:rPr>
          <w:rStyle w:val="WW8Num15z0"/>
          <w:rFonts w:ascii="Arial" w:hAnsi="Arial" w:cs="Arial"/>
          <w:vanish/>
          <w:color w:val="000000"/>
        </w:rPr>
        <w:t xml:space="preserve"> </w:t>
      </w:r>
      <w:r w:rsidRPr="00115A9F">
        <w:rPr>
          <w:rStyle w:val="WW8Num21z2"/>
          <w:rFonts w:ascii="Arial" w:hAnsi="Arial" w:cs="Arial"/>
          <w:vanish/>
          <w:color w:val="000000"/>
        </w:rPr>
        <w:t xml:space="preserve"> </w:t>
      </w:r>
      <w:r w:rsidRPr="00115A9F">
        <w:rPr>
          <w:rStyle w:val="WW8Num13z0"/>
          <w:rFonts w:ascii="Arial" w:hAnsi="Arial" w:cs="Arial"/>
          <w:vanish/>
          <w:color w:val="000000"/>
        </w:rPr>
        <w:t xml:space="preserve"> </w:t>
      </w:r>
    </w:p>
    <w:p w:rsidR="00BA4D30" w:rsidRPr="00115A9F" w:rsidRDefault="00BA4D30" w:rsidP="00BA4D30">
      <w:pPr>
        <w:pStyle w:val="ListParagraph"/>
        <w:numPr>
          <w:ilvl w:val="0"/>
          <w:numId w:val="27"/>
        </w:numPr>
        <w:suppressAutoHyphens w:val="0"/>
        <w:contextualSpacing/>
        <w:rPr>
          <w:rFonts w:ascii="Arial" w:hAnsi="Arial" w:cs="Arial"/>
        </w:rPr>
      </w:pPr>
      <w:r w:rsidRPr="00115A9F">
        <w:rPr>
          <w:rFonts w:ascii="Arial" w:hAnsi="Arial" w:cs="Arial"/>
          <w:b/>
          <w:sz w:val="20"/>
        </w:rPr>
        <w:tab/>
      </w:r>
      <w:r>
        <w:rPr>
          <w:rFonts w:ascii="Arial" w:hAnsi="Arial" w:cs="Arial"/>
          <w:b/>
          <w:sz w:val="20"/>
        </w:rPr>
        <w:t>.</w:t>
      </w:r>
    </w:p>
    <w:p w:rsidR="00BA4D30" w:rsidRPr="00115A9F" w:rsidRDefault="00BA4D30" w:rsidP="00BA4D30">
      <w:pPr>
        <w:pStyle w:val="ListParagraph"/>
        <w:numPr>
          <w:ilvl w:val="0"/>
          <w:numId w:val="27"/>
        </w:numPr>
        <w:suppressAutoHyphens w:val="0"/>
        <w:contextualSpacing/>
        <w:rPr>
          <w:rFonts w:ascii="Arial" w:hAnsi="Arial" w:cs="Arial"/>
        </w:rPr>
      </w:pPr>
      <w:r w:rsidRPr="00115A9F">
        <w:rPr>
          <w:rFonts w:ascii="Arial" w:hAnsi="Arial" w:cs="Arial"/>
        </w:rPr>
        <w:t>Capture metrics for evaluating project progress and quality of deliverables.</w:t>
      </w:r>
    </w:p>
    <w:p w:rsidR="00BA4D30" w:rsidRPr="00115A9F" w:rsidRDefault="00BA4D30" w:rsidP="00BA4D30">
      <w:pPr>
        <w:pStyle w:val="ListParagraph"/>
        <w:numPr>
          <w:ilvl w:val="0"/>
          <w:numId w:val="27"/>
        </w:numPr>
        <w:suppressAutoHyphens w:val="0"/>
        <w:contextualSpacing/>
        <w:rPr>
          <w:rFonts w:ascii="Arial" w:hAnsi="Arial" w:cs="Arial"/>
        </w:rPr>
      </w:pPr>
      <w:r w:rsidRPr="00115A9F">
        <w:rPr>
          <w:rFonts w:ascii="Arial" w:hAnsi="Arial" w:cs="Arial"/>
        </w:rPr>
        <w:t>Calls with Analysts, Testers, Planning leads and Application PMs on regular basis</w:t>
      </w:r>
    </w:p>
    <w:p w:rsidR="0065423F" w:rsidRPr="00EE5DF4" w:rsidRDefault="0065423F" w:rsidP="0065423F">
      <w:pPr>
        <w:spacing w:after="240"/>
        <w:rPr>
          <w:rFonts w:ascii="Arial" w:hAnsi="Arial" w:cs="Arial"/>
          <w:b/>
          <w:sz w:val="20"/>
        </w:rPr>
      </w:pPr>
      <w:r w:rsidRPr="00EE5DF4">
        <w:rPr>
          <w:rFonts w:ascii="Arial" w:hAnsi="Arial" w:cs="Arial"/>
          <w:b/>
          <w:sz w:val="20"/>
        </w:rPr>
        <w:t>Project</w:t>
      </w:r>
      <w:r w:rsidRPr="00EE5DF4">
        <w:rPr>
          <w:rFonts w:ascii="Arial" w:hAnsi="Arial" w:cs="Arial"/>
          <w:b/>
          <w:sz w:val="20"/>
        </w:rPr>
        <w:tab/>
      </w:r>
      <w:r w:rsidRPr="00EE5DF4">
        <w:rPr>
          <w:rFonts w:ascii="Arial" w:hAnsi="Arial" w:cs="Arial"/>
          <w:b/>
          <w:sz w:val="20"/>
        </w:rPr>
        <w:tab/>
      </w:r>
      <w:r w:rsidRPr="00EE5DF4">
        <w:rPr>
          <w:rFonts w:ascii="Arial" w:hAnsi="Arial" w:cs="Arial"/>
          <w:b/>
          <w:sz w:val="20"/>
        </w:rPr>
        <w:tab/>
      </w:r>
    </w:p>
    <w:p w:rsidR="0065423F" w:rsidRPr="00812247" w:rsidRDefault="0065423F" w:rsidP="0065423F">
      <w:pPr>
        <w:spacing w:after="240"/>
        <w:rPr>
          <w:rFonts w:ascii="Arial" w:hAnsi="Arial" w:cs="Arial"/>
          <w:u w:val="single"/>
        </w:rPr>
      </w:pPr>
      <w:r w:rsidRPr="00812247">
        <w:rPr>
          <w:rFonts w:ascii="Arial" w:hAnsi="Arial" w:cs="Arial"/>
          <w:u w:val="single"/>
        </w:rPr>
        <w:t>BlackRock ReImplementation (Capital markets)</w:t>
      </w:r>
    </w:p>
    <w:p w:rsidR="0065423F" w:rsidRPr="00812247" w:rsidRDefault="0065423F" w:rsidP="0065423F">
      <w:pPr>
        <w:spacing w:after="240"/>
        <w:rPr>
          <w:rFonts w:ascii="Arial" w:hAnsi="Arial" w:cs="Arial"/>
        </w:rPr>
      </w:pPr>
      <w:r w:rsidRPr="00812247">
        <w:rPr>
          <w:rFonts w:ascii="Arial" w:hAnsi="Arial" w:cs="Arial"/>
        </w:rPr>
        <w:t>Blackrock reimplementation project involves delivering data from various source system to Blackrock for risk analysis. The Capital Markets wing of Ally Financial previously GMAC has engaged with BlackRock Inc. to perform an enterprise wide risk assessment for all business units within Ally. As a part of this engagement, data (posit</w:t>
      </w:r>
      <w:r w:rsidR="00B40790">
        <w:rPr>
          <w:rFonts w:ascii="Arial" w:hAnsi="Arial" w:cs="Arial"/>
        </w:rPr>
        <w:t xml:space="preserve">ions, security, trades etc) is </w:t>
      </w:r>
      <w:r w:rsidRPr="00812247">
        <w:rPr>
          <w:rFonts w:ascii="Arial" w:hAnsi="Arial" w:cs="Arial"/>
        </w:rPr>
        <w:t>sent to BlackRock and the result of the risk assessment (analytics) is received from BlackRock and stored in a Data Warehouse.</w:t>
      </w:r>
    </w:p>
    <w:p w:rsidR="0065423F" w:rsidRPr="00812247" w:rsidRDefault="0065423F" w:rsidP="0065423F">
      <w:pPr>
        <w:spacing w:after="120"/>
        <w:jc w:val="both"/>
        <w:rPr>
          <w:rFonts w:ascii="Arial" w:hAnsi="Arial" w:cs="Arial"/>
        </w:rPr>
      </w:pPr>
    </w:p>
    <w:p w:rsidR="00BA4D30" w:rsidRDefault="00BA4D30" w:rsidP="0065423F">
      <w:pPr>
        <w:spacing w:after="120"/>
        <w:jc w:val="both"/>
        <w:rPr>
          <w:rFonts w:ascii="Arial" w:hAnsi="Arial" w:cs="Arial"/>
        </w:rPr>
      </w:pPr>
    </w:p>
    <w:p w:rsidR="00BA4D30" w:rsidRDefault="00BA4D30" w:rsidP="0065423F">
      <w:pPr>
        <w:spacing w:after="120"/>
        <w:jc w:val="both"/>
        <w:rPr>
          <w:rFonts w:ascii="Arial" w:hAnsi="Arial" w:cs="Arial"/>
        </w:rPr>
      </w:pPr>
    </w:p>
    <w:p w:rsidR="0065423F" w:rsidRDefault="0065423F" w:rsidP="0065423F">
      <w:pPr>
        <w:spacing w:after="120"/>
        <w:jc w:val="both"/>
      </w:pPr>
      <w:r w:rsidRPr="00812247">
        <w:rPr>
          <w:rFonts w:ascii="Arial" w:hAnsi="Arial" w:cs="Arial"/>
        </w:rPr>
        <w:t>Carried out the following activities:</w:t>
      </w:r>
      <w:r>
        <w:tab/>
      </w:r>
      <w:r>
        <w:tab/>
      </w:r>
    </w:p>
    <w:p w:rsidR="00BA4D30" w:rsidRPr="00115A9F" w:rsidRDefault="00BA4D30" w:rsidP="00BA4D30">
      <w:pPr>
        <w:numPr>
          <w:ilvl w:val="0"/>
          <w:numId w:val="27"/>
        </w:numPr>
        <w:tabs>
          <w:tab w:val="left" w:pos="2520"/>
        </w:tabs>
        <w:spacing w:after="120" w:line="240" w:lineRule="auto"/>
        <w:rPr>
          <w:rFonts w:ascii="Arial" w:hAnsi="Arial" w:cs="Arial"/>
        </w:rPr>
      </w:pPr>
      <w:r w:rsidRPr="00115A9F">
        <w:rPr>
          <w:rFonts w:ascii="Arial" w:hAnsi="Arial" w:cs="Arial"/>
        </w:rPr>
        <w:t>Creating and monitoring in</w:t>
      </w:r>
      <w:r>
        <w:rPr>
          <w:rFonts w:ascii="Arial" w:hAnsi="Arial" w:cs="Arial"/>
        </w:rPr>
        <w:t>dexes, constraints and triggers</w:t>
      </w:r>
    </w:p>
    <w:p w:rsidR="00BA4D30" w:rsidRDefault="00BA4D30" w:rsidP="00BA4D30">
      <w:pPr>
        <w:numPr>
          <w:ilvl w:val="0"/>
          <w:numId w:val="27"/>
        </w:numPr>
        <w:tabs>
          <w:tab w:val="left" w:pos="2520"/>
        </w:tabs>
        <w:spacing w:after="120" w:line="240" w:lineRule="auto"/>
        <w:rPr>
          <w:rFonts w:ascii="Arial" w:hAnsi="Arial" w:cs="Arial"/>
        </w:rPr>
      </w:pPr>
      <w:r>
        <w:rPr>
          <w:rFonts w:ascii="Arial" w:hAnsi="Arial" w:cs="Arial"/>
        </w:rPr>
        <w:t>Managing log and data files</w:t>
      </w:r>
    </w:p>
    <w:p w:rsidR="00BA4D30" w:rsidRPr="00115A9F" w:rsidRDefault="00BA4D30" w:rsidP="00BA4D30">
      <w:pPr>
        <w:pStyle w:val="ListParagraph"/>
        <w:numPr>
          <w:ilvl w:val="0"/>
          <w:numId w:val="27"/>
        </w:numPr>
        <w:suppressAutoHyphens w:val="0"/>
        <w:contextualSpacing/>
        <w:rPr>
          <w:rFonts w:ascii="Arial" w:hAnsi="Arial" w:cs="Arial"/>
        </w:rPr>
      </w:pPr>
      <w:r w:rsidRPr="00115A9F">
        <w:rPr>
          <w:rFonts w:ascii="Arial" w:hAnsi="Arial" w:cs="Arial"/>
        </w:rPr>
        <w:t>Performing unit testing</w:t>
      </w:r>
    </w:p>
    <w:p w:rsidR="00BA4D30" w:rsidRPr="00115A9F" w:rsidRDefault="00BA4D30" w:rsidP="00BA4D30">
      <w:pPr>
        <w:pStyle w:val="ListParagraph"/>
        <w:numPr>
          <w:ilvl w:val="0"/>
          <w:numId w:val="27"/>
        </w:numPr>
        <w:suppressAutoHyphens w:val="0"/>
        <w:contextualSpacing/>
        <w:rPr>
          <w:rFonts w:ascii="Arial" w:hAnsi="Arial" w:cs="Arial"/>
        </w:rPr>
      </w:pPr>
      <w:r w:rsidRPr="00115A9F">
        <w:rPr>
          <w:rFonts w:ascii="Arial" w:hAnsi="Arial" w:cs="Arial"/>
        </w:rPr>
        <w:t>Documenting all the new functionalities added and enhancements made and</w:t>
      </w:r>
      <w:r>
        <w:rPr>
          <w:rFonts w:ascii="Arial" w:hAnsi="Arial" w:cs="Arial"/>
        </w:rPr>
        <w:t xml:space="preserve"> provide trainings for the same</w:t>
      </w:r>
    </w:p>
    <w:p w:rsidR="00BA4D30" w:rsidRDefault="00BA4D30" w:rsidP="00BA4D30">
      <w:pPr>
        <w:numPr>
          <w:ilvl w:val="0"/>
          <w:numId w:val="27"/>
        </w:numPr>
        <w:tabs>
          <w:tab w:val="left" w:pos="2520"/>
        </w:tabs>
        <w:spacing w:after="120" w:line="240" w:lineRule="auto"/>
        <w:rPr>
          <w:rFonts w:ascii="Arial" w:hAnsi="Arial" w:cs="Arial"/>
        </w:rPr>
      </w:pPr>
      <w:r w:rsidRPr="00ED0162">
        <w:rPr>
          <w:rFonts w:ascii="Arial" w:hAnsi="Arial" w:cs="Arial"/>
        </w:rPr>
        <w:t>Regular maintenance of application</w:t>
      </w:r>
    </w:p>
    <w:p w:rsidR="00BA4D30" w:rsidRDefault="00BA4D30" w:rsidP="00BA4D30">
      <w:pPr>
        <w:pStyle w:val="ListParagraph"/>
        <w:numPr>
          <w:ilvl w:val="0"/>
          <w:numId w:val="27"/>
        </w:numPr>
        <w:suppressAutoHyphens w:val="0"/>
        <w:contextualSpacing/>
        <w:rPr>
          <w:rFonts w:ascii="Arial" w:hAnsi="Arial" w:cs="Arial"/>
        </w:rPr>
      </w:pPr>
      <w:r>
        <w:rPr>
          <w:rFonts w:ascii="Arial" w:hAnsi="Arial" w:cs="Arial"/>
        </w:rPr>
        <w:t>W</w:t>
      </w:r>
      <w:r w:rsidRPr="002511C4">
        <w:rPr>
          <w:rFonts w:ascii="Arial" w:hAnsi="Arial" w:cs="Arial"/>
        </w:rPr>
        <w:t>orking with code migration resources to deploy software into downstream environments (QA, UAT, Production) following clients c</w:t>
      </w:r>
      <w:r>
        <w:rPr>
          <w:rFonts w:ascii="Arial" w:hAnsi="Arial" w:cs="Arial"/>
        </w:rPr>
        <w:t>ha</w:t>
      </w:r>
      <w:r>
        <w:rPr>
          <w:rFonts w:ascii="Arial" w:hAnsi="Arial" w:cs="Arial"/>
        </w:rPr>
        <w:t>nge control tools and standards</w:t>
      </w:r>
    </w:p>
    <w:p w:rsidR="00BA4D30" w:rsidRDefault="00BA4D30" w:rsidP="00BA4D30">
      <w:pPr>
        <w:pStyle w:val="ListParagraph"/>
        <w:numPr>
          <w:ilvl w:val="0"/>
          <w:numId w:val="27"/>
        </w:numPr>
        <w:suppressAutoHyphens w:val="0"/>
        <w:contextualSpacing/>
        <w:rPr>
          <w:rFonts w:ascii="Arial" w:hAnsi="Arial" w:cs="Arial"/>
        </w:rPr>
      </w:pPr>
      <w:r>
        <w:rPr>
          <w:rFonts w:ascii="Arial" w:hAnsi="Arial" w:cs="Arial"/>
        </w:rPr>
        <w:t>Coordination with QA/UAT teams to provide s</w:t>
      </w:r>
      <w:r w:rsidRPr="00D234F2">
        <w:rPr>
          <w:rFonts w:ascii="Arial" w:hAnsi="Arial" w:cs="Arial"/>
        </w:rPr>
        <w:t>upport and defect resolution in a timely basis to ensure project milestones are achieved</w:t>
      </w:r>
    </w:p>
    <w:p w:rsidR="00BA4D30" w:rsidRPr="00115A9F" w:rsidRDefault="00BA4D30" w:rsidP="00BA4D30">
      <w:pPr>
        <w:numPr>
          <w:ilvl w:val="0"/>
          <w:numId w:val="27"/>
        </w:numPr>
        <w:spacing w:after="120" w:line="240" w:lineRule="auto"/>
        <w:rPr>
          <w:rStyle w:val="WW8Num13z0"/>
          <w:rFonts w:ascii="Arial" w:hAnsi="Arial" w:cs="Arial"/>
          <w:vanish/>
          <w:color w:val="000000"/>
        </w:rPr>
      </w:pPr>
      <w:r w:rsidRPr="00115A9F">
        <w:rPr>
          <w:rFonts w:ascii="Arial" w:hAnsi="Arial" w:cs="Arial"/>
        </w:rPr>
        <w:t>Coordinating the Production/Model/UAT Release</w:t>
      </w:r>
      <w:r w:rsidRPr="00115A9F">
        <w:rPr>
          <w:rStyle w:val="WW8Num15z0"/>
          <w:rFonts w:ascii="Arial" w:hAnsi="Arial" w:cs="Arial"/>
          <w:vanish/>
          <w:color w:val="000000"/>
        </w:rPr>
        <w:t xml:space="preserve"> </w:t>
      </w:r>
      <w:r w:rsidRPr="00115A9F">
        <w:rPr>
          <w:rStyle w:val="WW8Num21z2"/>
          <w:rFonts w:ascii="Arial" w:hAnsi="Arial" w:cs="Arial"/>
          <w:vanish/>
          <w:color w:val="000000"/>
        </w:rPr>
        <w:t xml:space="preserve"> </w:t>
      </w:r>
      <w:r w:rsidRPr="00115A9F">
        <w:rPr>
          <w:rStyle w:val="WW8Num13z0"/>
          <w:rFonts w:ascii="Arial" w:hAnsi="Arial" w:cs="Arial"/>
          <w:vanish/>
          <w:color w:val="000000"/>
        </w:rPr>
        <w:t xml:space="preserve"> </w:t>
      </w:r>
    </w:p>
    <w:p w:rsidR="00BA4D30" w:rsidRDefault="00BA4D30" w:rsidP="00BA4D30">
      <w:pPr>
        <w:pStyle w:val="ListParagraph"/>
        <w:ind w:left="3540"/>
        <w:rPr>
          <w:rFonts w:ascii="Arial" w:hAnsi="Arial" w:cs="Arial"/>
        </w:rPr>
      </w:pPr>
    </w:p>
    <w:p w:rsidR="0065423F" w:rsidRPr="00EE5DF4" w:rsidRDefault="0065423F" w:rsidP="0065423F">
      <w:pPr>
        <w:pStyle w:val="ListParagraph"/>
        <w:tabs>
          <w:tab w:val="left" w:pos="2520"/>
        </w:tabs>
        <w:spacing w:after="240" w:line="240" w:lineRule="auto"/>
        <w:rPr>
          <w:b/>
          <w:sz w:val="20"/>
        </w:rPr>
      </w:pPr>
      <w:r w:rsidRPr="00EE5DF4">
        <w:rPr>
          <w:rStyle w:val="CommentReference"/>
          <w:color w:val="000000"/>
        </w:rPr>
        <w:tab/>
      </w:r>
    </w:p>
    <w:p w:rsidR="0065423F" w:rsidRDefault="0065423F" w:rsidP="0065423F">
      <w:pPr>
        <w:spacing w:after="240"/>
        <w:ind w:left="2880" w:hanging="2880"/>
        <w:rPr>
          <w:b/>
          <w:sz w:val="20"/>
        </w:rPr>
      </w:pPr>
      <w:r w:rsidRPr="00812247">
        <w:rPr>
          <w:rFonts w:ascii="Arial" w:hAnsi="Arial" w:cs="Arial"/>
          <w:b/>
          <w:sz w:val="20"/>
          <w:szCs w:val="20"/>
        </w:rPr>
        <w:t>Hardware</w:t>
      </w:r>
      <w:r>
        <w:rPr>
          <w:b/>
          <w:sz w:val="20"/>
        </w:rPr>
        <w:tab/>
      </w:r>
      <w:r w:rsidRPr="00812247">
        <w:rPr>
          <w:rFonts w:ascii="Arial" w:hAnsi="Arial" w:cs="Arial"/>
        </w:rPr>
        <w:t>Intel Pentium</w:t>
      </w:r>
    </w:p>
    <w:p w:rsidR="0065423F" w:rsidRDefault="0065423F" w:rsidP="0065423F">
      <w:pPr>
        <w:spacing w:after="240"/>
        <w:rPr>
          <w:rFonts w:ascii="Arial" w:hAnsi="Arial" w:cs="Arial"/>
        </w:rPr>
      </w:pPr>
      <w:r w:rsidRPr="00812247">
        <w:rPr>
          <w:rFonts w:ascii="Arial" w:hAnsi="Arial" w:cs="Arial"/>
          <w:b/>
          <w:sz w:val="20"/>
          <w:szCs w:val="20"/>
        </w:rPr>
        <w:t>Operating System</w:t>
      </w:r>
      <w:r>
        <w:rPr>
          <w:b/>
          <w:sz w:val="20"/>
        </w:rPr>
        <w:tab/>
      </w:r>
      <w:r>
        <w:rPr>
          <w:b/>
          <w:sz w:val="20"/>
        </w:rPr>
        <w:tab/>
      </w:r>
      <w:r w:rsidRPr="00812247">
        <w:rPr>
          <w:rFonts w:ascii="Arial" w:hAnsi="Arial" w:cs="Arial"/>
        </w:rPr>
        <w:t>Windows XP/2000, Windows 7</w:t>
      </w:r>
    </w:p>
    <w:p w:rsidR="0065423F" w:rsidRPr="00017D75" w:rsidRDefault="0065423F" w:rsidP="0065423F">
      <w:pPr>
        <w:suppressAutoHyphens w:val="0"/>
        <w:spacing w:after="240" w:line="240" w:lineRule="auto"/>
        <w:rPr>
          <w:rFonts w:ascii="Arial" w:eastAsia="Times New Roman" w:hAnsi="Arial"/>
          <w:b/>
          <w:kern w:val="0"/>
          <w:sz w:val="20"/>
          <w:szCs w:val="20"/>
          <w:lang w:val="en-GB" w:eastAsia="en-US"/>
        </w:rPr>
      </w:pPr>
      <w:r w:rsidRPr="00812247">
        <w:rPr>
          <w:rFonts w:ascii="Arial" w:hAnsi="Arial" w:cs="Arial"/>
          <w:b/>
          <w:sz w:val="20"/>
          <w:szCs w:val="20"/>
        </w:rPr>
        <w:t>Languages</w:t>
      </w:r>
      <w:r w:rsidRPr="00017D75">
        <w:rPr>
          <w:rFonts w:ascii="Arial" w:eastAsia="Times New Roman" w:hAnsi="Arial"/>
          <w:b/>
          <w:kern w:val="0"/>
          <w:sz w:val="20"/>
          <w:szCs w:val="20"/>
          <w:lang w:val="en-GB" w:eastAsia="en-US"/>
        </w:rPr>
        <w:tab/>
      </w:r>
      <w:r w:rsidRPr="00017D75">
        <w:rPr>
          <w:rFonts w:ascii="Arial" w:eastAsia="Times New Roman" w:hAnsi="Arial"/>
          <w:b/>
          <w:kern w:val="0"/>
          <w:sz w:val="20"/>
          <w:szCs w:val="20"/>
          <w:lang w:val="en-GB" w:eastAsia="en-US"/>
        </w:rPr>
        <w:tab/>
      </w:r>
      <w:r>
        <w:rPr>
          <w:rFonts w:ascii="Arial" w:eastAsia="Times New Roman" w:hAnsi="Arial"/>
          <w:b/>
          <w:kern w:val="0"/>
          <w:sz w:val="20"/>
          <w:szCs w:val="20"/>
          <w:lang w:val="en-GB" w:eastAsia="en-US"/>
        </w:rPr>
        <w:tab/>
      </w:r>
      <w:r w:rsidR="00BA4D30" w:rsidRPr="006812F0">
        <w:rPr>
          <w:rFonts w:ascii="Arial" w:hAnsi="Arial" w:cs="Arial"/>
        </w:rPr>
        <w:t xml:space="preserve">Java/J2EE, </w:t>
      </w:r>
      <w:r w:rsidR="00BA4D30" w:rsidRPr="007E100D">
        <w:rPr>
          <w:rFonts w:ascii="Arial" w:hAnsi="Arial" w:cs="Arial"/>
        </w:rPr>
        <w:t>ASP .Net, C#, Oracle, SQL Server</w:t>
      </w:r>
      <w:r w:rsidR="00BA4D30">
        <w:rPr>
          <w:rFonts w:ascii="Arial" w:hAnsi="Arial" w:cs="Arial"/>
        </w:rPr>
        <w:t xml:space="preserve">, XML                        </w:t>
      </w:r>
    </w:p>
    <w:p w:rsidR="00BA4D30" w:rsidRDefault="0065423F" w:rsidP="00BA4D30">
      <w:pPr>
        <w:rPr>
          <w:rFonts w:ascii="Arial" w:hAnsi="Arial" w:cs="Arial"/>
        </w:rPr>
      </w:pPr>
      <w:r w:rsidRPr="00812247">
        <w:rPr>
          <w:rFonts w:ascii="Arial" w:hAnsi="Arial" w:cs="Arial"/>
          <w:b/>
          <w:sz w:val="20"/>
          <w:szCs w:val="20"/>
        </w:rPr>
        <w:t>Special Software</w:t>
      </w:r>
      <w:r>
        <w:rPr>
          <w:rFonts w:ascii="Arial" w:eastAsia="Times New Roman" w:hAnsi="Arial"/>
          <w:b/>
          <w:kern w:val="0"/>
          <w:sz w:val="20"/>
          <w:szCs w:val="20"/>
          <w:lang w:val="en-GB" w:eastAsia="en-US"/>
        </w:rPr>
        <w:tab/>
      </w:r>
      <w:r w:rsidR="00BA4D30">
        <w:rPr>
          <w:rFonts w:ascii="Arial" w:eastAsia="Times New Roman" w:hAnsi="Arial"/>
          <w:b/>
          <w:kern w:val="0"/>
          <w:sz w:val="20"/>
          <w:szCs w:val="20"/>
          <w:lang w:val="en-GB" w:eastAsia="en-US"/>
        </w:rPr>
        <w:t xml:space="preserve">              </w:t>
      </w:r>
      <w:r w:rsidR="00BA4D30" w:rsidRPr="00863171">
        <w:rPr>
          <w:rFonts w:ascii="Arial" w:eastAsia="Times New Roman" w:hAnsi="Arial"/>
          <w:kern w:val="0"/>
          <w:sz w:val="20"/>
          <w:szCs w:val="20"/>
          <w:lang w:val="en-GB" w:eastAsia="en-US"/>
        </w:rPr>
        <w:t>I</w:t>
      </w:r>
      <w:r w:rsidR="00BA4D30" w:rsidRPr="006812F0">
        <w:rPr>
          <w:rFonts w:ascii="Arial" w:hAnsi="Arial" w:cs="Arial"/>
        </w:rPr>
        <w:t>BM Web</w:t>
      </w:r>
      <w:r w:rsidR="00BA4D30">
        <w:rPr>
          <w:rFonts w:ascii="Arial" w:hAnsi="Arial" w:cs="Arial"/>
        </w:rPr>
        <w:t>shpere Portal, Revine, OLAP, HP QTP, JMS,</w:t>
      </w:r>
    </w:p>
    <w:p w:rsidR="00BA4D30" w:rsidRPr="006812F0" w:rsidRDefault="00BA4D30" w:rsidP="00BA4D30">
      <w:pPr>
        <w:rPr>
          <w:rFonts w:ascii="Arial" w:hAnsi="Arial" w:cs="Arial"/>
        </w:rPr>
      </w:pPr>
      <w:r>
        <w:rPr>
          <w:rFonts w:ascii="Arial" w:hAnsi="Arial" w:cs="Arial"/>
        </w:rPr>
        <w:t xml:space="preserve">                                                Webservices, iEST,SSIS, SSAS                                            </w:t>
      </w:r>
    </w:p>
    <w:p w:rsidR="0065423F" w:rsidRPr="00017D75" w:rsidRDefault="0065423F" w:rsidP="0065423F">
      <w:pPr>
        <w:suppressAutoHyphens w:val="0"/>
        <w:spacing w:after="240" w:line="240" w:lineRule="auto"/>
        <w:rPr>
          <w:rFonts w:ascii="Arial" w:eastAsia="Times New Roman" w:hAnsi="Arial"/>
          <w:kern w:val="0"/>
          <w:szCs w:val="20"/>
          <w:lang w:val="en-GB" w:eastAsia="en-US"/>
        </w:rPr>
      </w:pPr>
      <w:r w:rsidRPr="00812247">
        <w:rPr>
          <w:rFonts w:ascii="Arial" w:hAnsi="Arial" w:cs="Arial"/>
          <w:b/>
          <w:sz w:val="20"/>
          <w:szCs w:val="20"/>
        </w:rPr>
        <w:fldChar w:fldCharType="begin"/>
      </w:r>
      <w:r w:rsidRPr="00812247">
        <w:rPr>
          <w:rFonts w:ascii="Arial" w:hAnsi="Arial" w:cs="Arial"/>
          <w:b/>
          <w:sz w:val="20"/>
          <w:szCs w:val="20"/>
        </w:rPr>
        <w:instrText>MACROBUTTON NoMacro Project Location</w:instrText>
      </w:r>
      <w:r w:rsidRPr="00812247">
        <w:rPr>
          <w:rFonts w:ascii="Arial" w:hAnsi="Arial" w:cs="Arial"/>
          <w:b/>
          <w:sz w:val="20"/>
          <w:szCs w:val="20"/>
        </w:rPr>
        <w:fldChar w:fldCharType="end"/>
      </w:r>
      <w:r w:rsidRPr="00017D75">
        <w:rPr>
          <w:rFonts w:ascii="Arial" w:eastAsia="Times New Roman" w:hAnsi="Arial"/>
          <w:b/>
          <w:kern w:val="0"/>
          <w:sz w:val="20"/>
          <w:szCs w:val="20"/>
          <w:lang w:val="en-GB" w:eastAsia="en-US"/>
        </w:rPr>
        <w:tab/>
      </w:r>
      <w:r>
        <w:rPr>
          <w:rFonts w:ascii="Arial" w:eastAsia="Times New Roman" w:hAnsi="Arial"/>
          <w:b/>
          <w:kern w:val="0"/>
          <w:sz w:val="20"/>
          <w:szCs w:val="20"/>
          <w:lang w:val="en-GB" w:eastAsia="en-US"/>
        </w:rPr>
        <w:tab/>
      </w:r>
      <w:r>
        <w:rPr>
          <w:rFonts w:ascii="Arial" w:eastAsia="Times New Roman" w:hAnsi="Arial"/>
          <w:kern w:val="0"/>
          <w:szCs w:val="20"/>
          <w:lang w:val="en-GB" w:eastAsia="en-US"/>
        </w:rPr>
        <w:t>Kolkata, India</w:t>
      </w:r>
    </w:p>
    <w:p w:rsidR="0065423F" w:rsidRDefault="0065423F" w:rsidP="00F24892">
      <w:pPr>
        <w:pStyle w:val="cv2"/>
      </w:pPr>
    </w:p>
    <w:p w:rsidR="00BA4D30" w:rsidRDefault="00BA4D30" w:rsidP="00F24892">
      <w:pPr>
        <w:pStyle w:val="cv2"/>
      </w:pPr>
    </w:p>
    <w:p w:rsidR="00F24892" w:rsidRDefault="00F24892" w:rsidP="00F24892">
      <w:pPr>
        <w:pStyle w:val="cv3"/>
        <w:pBdr>
          <w:bottom w:val="single" w:sz="4" w:space="6" w:color="000000"/>
        </w:pBdr>
        <w:rPr>
          <w:sz w:val="20"/>
        </w:rPr>
      </w:pPr>
      <w:r>
        <w:t>Since 2016</w:t>
      </w:r>
      <w:r>
        <w:tab/>
      </w:r>
      <w:r>
        <w:tab/>
      </w:r>
      <w:r>
        <w:tab/>
        <w:t>Tata Consultancy Services</w:t>
      </w:r>
    </w:p>
    <w:p w:rsidR="00F24892" w:rsidRDefault="00F24892" w:rsidP="00F24892">
      <w:pPr>
        <w:spacing w:after="240"/>
        <w:rPr>
          <w:b/>
          <w:sz w:val="20"/>
        </w:rPr>
      </w:pPr>
      <w:r w:rsidRPr="00F24892">
        <w:rPr>
          <w:rFonts w:ascii="Arial" w:hAnsi="Arial" w:cs="Arial"/>
          <w:b/>
          <w:sz w:val="20"/>
        </w:rPr>
        <w:t>Title</w:t>
      </w:r>
      <w:r>
        <w:rPr>
          <w:b/>
          <w:sz w:val="20"/>
        </w:rPr>
        <w:tab/>
      </w:r>
      <w:r>
        <w:rPr>
          <w:b/>
          <w:sz w:val="20"/>
        </w:rPr>
        <w:tab/>
      </w:r>
      <w:r>
        <w:rPr>
          <w:b/>
          <w:sz w:val="20"/>
        </w:rPr>
        <w:tab/>
      </w:r>
      <w:r w:rsidRPr="00F24892">
        <w:rPr>
          <w:rFonts w:ascii="Arial" w:hAnsi="Arial" w:cs="Arial"/>
        </w:rPr>
        <w:t xml:space="preserve">Test Analyst for Real Estate </w:t>
      </w:r>
      <w:r w:rsidR="007D5C3B">
        <w:rPr>
          <w:rFonts w:ascii="Arial" w:hAnsi="Arial" w:cs="Arial"/>
        </w:rPr>
        <w:t xml:space="preserve">Mortgage </w:t>
      </w:r>
      <w:r w:rsidRPr="00F24892">
        <w:rPr>
          <w:rFonts w:ascii="Arial" w:hAnsi="Arial" w:cs="Arial"/>
        </w:rPr>
        <w:t>Lending</w:t>
      </w:r>
      <w:r w:rsidR="007D5C3B">
        <w:rPr>
          <w:rFonts w:ascii="Arial" w:hAnsi="Arial" w:cs="Arial"/>
        </w:rPr>
        <w:t xml:space="preserve"> -</w:t>
      </w:r>
      <w:r w:rsidRPr="00F24892">
        <w:rPr>
          <w:rFonts w:ascii="Arial" w:hAnsi="Arial" w:cs="Arial"/>
        </w:rPr>
        <w:t xml:space="preserve"> Origination</w:t>
      </w:r>
    </w:p>
    <w:p w:rsidR="00F24892" w:rsidRDefault="00F24892" w:rsidP="00F24892">
      <w:pPr>
        <w:spacing w:after="240"/>
        <w:rPr>
          <w:b/>
        </w:rPr>
      </w:pPr>
      <w:r w:rsidRPr="00F24892">
        <w:rPr>
          <w:rFonts w:ascii="Arial" w:hAnsi="Arial" w:cs="Arial"/>
          <w:b/>
          <w:sz w:val="20"/>
        </w:rPr>
        <w:t>Period</w:t>
      </w:r>
      <w:r w:rsidRPr="00F24892">
        <w:rPr>
          <w:rFonts w:ascii="Arial" w:hAnsi="Arial" w:cs="Arial"/>
          <w:b/>
          <w:sz w:val="20"/>
        </w:rPr>
        <w:tab/>
      </w:r>
      <w:r>
        <w:tab/>
      </w:r>
      <w:r>
        <w:tab/>
      </w:r>
      <w:r w:rsidRPr="00F24892">
        <w:rPr>
          <w:rFonts w:ascii="Arial" w:hAnsi="Arial" w:cs="Arial"/>
        </w:rPr>
        <w:t>October 2016</w:t>
      </w:r>
      <w:r w:rsidR="007D5C3B">
        <w:rPr>
          <w:rFonts w:ascii="Arial" w:hAnsi="Arial" w:cs="Arial"/>
        </w:rPr>
        <w:t xml:space="preserve"> </w:t>
      </w:r>
      <w:r w:rsidR="00BA4D30">
        <w:rPr>
          <w:rFonts w:ascii="Arial" w:hAnsi="Arial" w:cs="Arial"/>
        </w:rPr>
        <w:t>–</w:t>
      </w:r>
      <w:r w:rsidRPr="00F24892">
        <w:rPr>
          <w:rFonts w:ascii="Arial" w:hAnsi="Arial" w:cs="Arial"/>
        </w:rPr>
        <w:t xml:space="preserve"> </w:t>
      </w:r>
      <w:r w:rsidR="00BA4D30">
        <w:rPr>
          <w:rFonts w:ascii="Arial" w:hAnsi="Arial" w:cs="Arial"/>
        </w:rPr>
        <w:t>January 2017</w:t>
      </w:r>
    </w:p>
    <w:p w:rsidR="00F24892" w:rsidRDefault="00F24892" w:rsidP="00F24892">
      <w:pPr>
        <w:spacing w:after="240"/>
        <w:rPr>
          <w:b/>
          <w:sz w:val="20"/>
        </w:rPr>
      </w:pPr>
      <w:r>
        <w:rPr>
          <w:b/>
        </w:rPr>
        <w:t xml:space="preserve">Client Name              </w:t>
      </w:r>
      <w:r>
        <w:rPr>
          <w:rFonts w:ascii="Arial" w:hAnsi="Arial"/>
        </w:rPr>
        <w:t xml:space="preserve">      </w:t>
      </w:r>
      <w:r>
        <w:rPr>
          <w:rFonts w:ascii="Arial" w:hAnsi="Arial" w:cs="Arial"/>
        </w:rPr>
        <w:t>Ally Financial Services Inc.</w:t>
      </w:r>
    </w:p>
    <w:p w:rsidR="00F24892" w:rsidRDefault="00F24892" w:rsidP="00F24892">
      <w:pPr>
        <w:spacing w:after="240"/>
        <w:rPr>
          <w:b/>
          <w:sz w:val="20"/>
        </w:rPr>
      </w:pPr>
      <w:r w:rsidRPr="00F24892">
        <w:rPr>
          <w:rFonts w:ascii="Arial" w:hAnsi="Arial" w:cs="Arial"/>
          <w:b/>
          <w:sz w:val="20"/>
        </w:rPr>
        <w:t>Position</w:t>
      </w:r>
      <w:r w:rsidRPr="00F24892">
        <w:rPr>
          <w:rFonts w:ascii="Arial" w:hAnsi="Arial" w:cs="Arial"/>
          <w:b/>
          <w:sz w:val="20"/>
        </w:rPr>
        <w:tab/>
      </w:r>
      <w:r>
        <w:rPr>
          <w:b/>
          <w:sz w:val="20"/>
        </w:rPr>
        <w:tab/>
      </w:r>
      <w:r w:rsidRPr="00F24892">
        <w:rPr>
          <w:rFonts w:ascii="Arial" w:hAnsi="Arial" w:cs="Arial"/>
        </w:rPr>
        <w:t>Test Analyst</w:t>
      </w:r>
    </w:p>
    <w:p w:rsidR="00F24892" w:rsidRDefault="00F24892" w:rsidP="00F24892">
      <w:pPr>
        <w:spacing w:after="120"/>
        <w:rPr>
          <w:rFonts w:ascii="Arial" w:hAnsi="Arial" w:cs="Arial"/>
        </w:rPr>
      </w:pPr>
      <w:r w:rsidRPr="00F24892">
        <w:rPr>
          <w:rFonts w:ascii="Arial" w:hAnsi="Arial" w:cs="Arial"/>
          <w:b/>
          <w:sz w:val="20"/>
        </w:rPr>
        <w:t>Responsibilities</w:t>
      </w:r>
      <w:r w:rsidRPr="00F24892">
        <w:rPr>
          <w:rFonts w:ascii="Arial" w:hAnsi="Arial" w:cs="Arial"/>
          <w:b/>
          <w:sz w:val="20"/>
        </w:rPr>
        <w:tab/>
      </w:r>
      <w:r>
        <w:rPr>
          <w:b/>
          <w:sz w:val="20"/>
        </w:rPr>
        <w:t xml:space="preserve">                       </w:t>
      </w:r>
      <w:r>
        <w:rPr>
          <w:rFonts w:ascii="Arial" w:hAnsi="Arial"/>
        </w:rPr>
        <w:t xml:space="preserve"> </w:t>
      </w:r>
    </w:p>
    <w:p w:rsidR="00F24892" w:rsidRDefault="00F24892" w:rsidP="00F24892">
      <w:pPr>
        <w:pStyle w:val="ListParagraph"/>
        <w:numPr>
          <w:ilvl w:val="0"/>
          <w:numId w:val="16"/>
        </w:numPr>
        <w:spacing w:after="0" w:line="240" w:lineRule="auto"/>
        <w:rPr>
          <w:rFonts w:ascii="Arial" w:hAnsi="Arial" w:cs="Arial"/>
          <w:iCs/>
          <w:lang w:val="en-GB"/>
        </w:rPr>
      </w:pPr>
      <w:r>
        <w:rPr>
          <w:rFonts w:ascii="Arial" w:hAnsi="Arial" w:cs="Arial"/>
        </w:rPr>
        <w:t>Preparation and Review of Technical Specification Document</w:t>
      </w:r>
    </w:p>
    <w:p w:rsidR="00F24892" w:rsidRDefault="00F24892" w:rsidP="00F24892">
      <w:pPr>
        <w:pStyle w:val="ListParagraph"/>
        <w:widowControl w:val="0"/>
        <w:numPr>
          <w:ilvl w:val="0"/>
          <w:numId w:val="16"/>
        </w:numPr>
        <w:tabs>
          <w:tab w:val="left" w:pos="592"/>
        </w:tabs>
        <w:spacing w:after="0" w:line="243" w:lineRule="exact"/>
        <w:rPr>
          <w:rFonts w:ascii="Arial" w:hAnsi="Arial" w:cs="Arial"/>
          <w:iCs/>
          <w:lang w:val="en-GB"/>
        </w:rPr>
      </w:pPr>
      <w:r>
        <w:rPr>
          <w:rFonts w:ascii="Arial" w:hAnsi="Arial" w:cs="Arial"/>
          <w:iCs/>
          <w:lang w:val="en-GB"/>
        </w:rPr>
        <w:t>Analysing Manual Script, Business Requirement Document, Functional Requirement Document, User Stories, Reference documents and decide Automation test feasibility.</w:t>
      </w:r>
    </w:p>
    <w:p w:rsidR="00F24892" w:rsidRDefault="00F24892" w:rsidP="00F24892">
      <w:pPr>
        <w:pStyle w:val="ListParagraph"/>
        <w:widowControl w:val="0"/>
        <w:numPr>
          <w:ilvl w:val="0"/>
          <w:numId w:val="16"/>
        </w:numPr>
        <w:tabs>
          <w:tab w:val="left" w:pos="592"/>
        </w:tabs>
        <w:spacing w:after="0" w:line="243" w:lineRule="exact"/>
        <w:rPr>
          <w:rFonts w:ascii="Arial" w:hAnsi="Arial" w:cs="Arial"/>
          <w:iCs/>
          <w:lang w:val="en-GB"/>
        </w:rPr>
      </w:pPr>
      <w:r>
        <w:rPr>
          <w:rFonts w:ascii="Arial" w:hAnsi="Arial" w:cs="Arial"/>
          <w:iCs/>
          <w:lang w:val="en-GB"/>
        </w:rPr>
        <w:t>Preparation of Estimations for automating Application under Test.</w:t>
      </w:r>
    </w:p>
    <w:p w:rsidR="00F24892" w:rsidRDefault="00F24892" w:rsidP="00F24892">
      <w:pPr>
        <w:pStyle w:val="ListParagraph"/>
        <w:widowControl w:val="0"/>
        <w:numPr>
          <w:ilvl w:val="0"/>
          <w:numId w:val="16"/>
        </w:numPr>
        <w:tabs>
          <w:tab w:val="left" w:pos="638"/>
        </w:tabs>
        <w:spacing w:after="0" w:line="243" w:lineRule="exact"/>
        <w:rPr>
          <w:rFonts w:ascii="Arial" w:hAnsi="Arial" w:cs="Arial"/>
        </w:rPr>
      </w:pPr>
      <w:r>
        <w:rPr>
          <w:rFonts w:ascii="Arial" w:hAnsi="Arial" w:cs="Arial"/>
          <w:iCs/>
          <w:lang w:val="en-GB"/>
        </w:rPr>
        <w:t>Preparation and maintenance of automated scripts as per requirement in VBScript using HP UFT Tool.</w:t>
      </w:r>
    </w:p>
    <w:p w:rsidR="00F24892" w:rsidRDefault="00F24892" w:rsidP="00F24892">
      <w:pPr>
        <w:pStyle w:val="ListParagraph"/>
        <w:numPr>
          <w:ilvl w:val="0"/>
          <w:numId w:val="16"/>
        </w:numPr>
        <w:spacing w:after="0"/>
        <w:rPr>
          <w:rFonts w:ascii="Arial" w:hAnsi="Arial" w:cs="Arial"/>
        </w:rPr>
      </w:pPr>
      <w:r>
        <w:rPr>
          <w:rFonts w:ascii="Arial" w:hAnsi="Arial" w:cs="Arial"/>
        </w:rPr>
        <w:t>Follow up with Business Analyst on clarifications and suggesting improvements if any.</w:t>
      </w:r>
    </w:p>
    <w:p w:rsidR="00F24892" w:rsidRDefault="00F24892" w:rsidP="00F24892">
      <w:pPr>
        <w:pStyle w:val="ListParagraph"/>
        <w:numPr>
          <w:ilvl w:val="0"/>
          <w:numId w:val="16"/>
        </w:numPr>
        <w:spacing w:after="0"/>
        <w:rPr>
          <w:rFonts w:ascii="Arial" w:hAnsi="Arial" w:cs="Arial"/>
        </w:rPr>
      </w:pPr>
      <w:r>
        <w:rPr>
          <w:rFonts w:ascii="Arial" w:hAnsi="Arial" w:cs="Arial"/>
        </w:rPr>
        <w:t>Preparation of</w:t>
      </w:r>
      <w:r w:rsidR="00EE5DF4">
        <w:rPr>
          <w:rFonts w:ascii="Arial" w:hAnsi="Arial" w:cs="Arial"/>
        </w:rPr>
        <w:t xml:space="preserve"> </w:t>
      </w:r>
      <w:r>
        <w:rPr>
          <w:rFonts w:ascii="Arial" w:hAnsi="Arial" w:cs="Arial"/>
        </w:rPr>
        <w:t>Test Plan/Test Strategy and perform reviews.</w:t>
      </w:r>
    </w:p>
    <w:p w:rsidR="00F24892" w:rsidRDefault="00F24892" w:rsidP="00F24892">
      <w:pPr>
        <w:pStyle w:val="ListParagraph"/>
        <w:numPr>
          <w:ilvl w:val="0"/>
          <w:numId w:val="16"/>
        </w:numPr>
        <w:spacing w:after="0"/>
        <w:rPr>
          <w:rFonts w:ascii="Arial" w:hAnsi="Arial" w:cs="Arial"/>
          <w:iCs/>
          <w:lang w:val="en-GB"/>
        </w:rPr>
      </w:pPr>
      <w:r>
        <w:rPr>
          <w:rFonts w:ascii="Arial" w:hAnsi="Arial" w:cs="Arial"/>
        </w:rPr>
        <w:t>Prepare E0, E1 and E2 Estimations.</w:t>
      </w:r>
    </w:p>
    <w:p w:rsidR="00F24892" w:rsidRDefault="00F24892" w:rsidP="00F24892">
      <w:pPr>
        <w:pStyle w:val="ListParagraph"/>
        <w:widowControl w:val="0"/>
        <w:numPr>
          <w:ilvl w:val="0"/>
          <w:numId w:val="16"/>
        </w:numPr>
        <w:tabs>
          <w:tab w:val="left" w:pos="638"/>
        </w:tabs>
        <w:spacing w:after="0" w:line="243" w:lineRule="exact"/>
        <w:rPr>
          <w:rFonts w:ascii="Arial" w:hAnsi="Arial" w:cs="Arial"/>
          <w:iCs/>
          <w:lang w:val="en-GB"/>
        </w:rPr>
      </w:pPr>
      <w:r>
        <w:rPr>
          <w:rFonts w:ascii="Arial" w:hAnsi="Arial" w:cs="Arial"/>
          <w:iCs/>
          <w:lang w:val="en-GB"/>
        </w:rPr>
        <w:t>Code walk through of prepared automated scripts during construction phase.</w:t>
      </w:r>
    </w:p>
    <w:p w:rsidR="00F24892" w:rsidRDefault="00F24892" w:rsidP="00F24892">
      <w:pPr>
        <w:pStyle w:val="ListParagraph"/>
        <w:widowControl w:val="0"/>
        <w:numPr>
          <w:ilvl w:val="0"/>
          <w:numId w:val="16"/>
        </w:numPr>
        <w:tabs>
          <w:tab w:val="left" w:pos="638"/>
        </w:tabs>
        <w:spacing w:after="0" w:line="243" w:lineRule="exact"/>
        <w:rPr>
          <w:rFonts w:ascii="Arial" w:hAnsi="Arial" w:cs="Arial"/>
          <w:iCs/>
          <w:lang w:val="en-GB"/>
        </w:rPr>
      </w:pPr>
      <w:r>
        <w:rPr>
          <w:rFonts w:ascii="Arial" w:hAnsi="Arial" w:cs="Arial"/>
          <w:iCs/>
          <w:lang w:val="en-GB"/>
        </w:rPr>
        <w:t>Preparation of Functional Requirement Document (FCD), Traceability Matrix of automated Test Scripts with respect to Test Cases and Requirement docs.</w:t>
      </w:r>
    </w:p>
    <w:p w:rsidR="00F24892" w:rsidRDefault="00F24892" w:rsidP="00F24892">
      <w:pPr>
        <w:pStyle w:val="ListParagraph"/>
        <w:widowControl w:val="0"/>
        <w:numPr>
          <w:ilvl w:val="0"/>
          <w:numId w:val="16"/>
        </w:numPr>
        <w:tabs>
          <w:tab w:val="left" w:pos="638"/>
        </w:tabs>
        <w:spacing w:after="0" w:line="243" w:lineRule="exact"/>
        <w:rPr>
          <w:rFonts w:ascii="Arial" w:hAnsi="Arial" w:cs="Arial"/>
          <w:iCs/>
          <w:lang w:val="en-GB"/>
        </w:rPr>
      </w:pPr>
      <w:r>
        <w:rPr>
          <w:rFonts w:ascii="Arial" w:hAnsi="Arial" w:cs="Arial"/>
          <w:iCs/>
          <w:lang w:val="en-GB"/>
        </w:rPr>
        <w:t>Executing automated scripts for Rule Testing and regression in each Testing Release.</w:t>
      </w:r>
    </w:p>
    <w:p w:rsidR="00F24892" w:rsidRDefault="00F24892" w:rsidP="00F24892">
      <w:pPr>
        <w:pStyle w:val="ListParagraph"/>
        <w:widowControl w:val="0"/>
        <w:numPr>
          <w:ilvl w:val="0"/>
          <w:numId w:val="16"/>
        </w:numPr>
        <w:tabs>
          <w:tab w:val="left" w:pos="638"/>
        </w:tabs>
        <w:spacing w:after="0" w:line="243" w:lineRule="exact"/>
        <w:rPr>
          <w:rFonts w:ascii="Arial" w:hAnsi="Arial" w:cs="Arial"/>
          <w:iCs/>
          <w:lang w:val="en-GB"/>
        </w:rPr>
      </w:pPr>
      <w:r>
        <w:rPr>
          <w:rFonts w:ascii="Arial" w:hAnsi="Arial" w:cs="Arial"/>
          <w:iCs/>
          <w:lang w:val="en-GB"/>
        </w:rPr>
        <w:t>Logging defects in ALM and follow up for the same.</w:t>
      </w:r>
    </w:p>
    <w:p w:rsidR="00F24892" w:rsidRDefault="00F24892" w:rsidP="00F24892">
      <w:pPr>
        <w:pStyle w:val="ListParagraph"/>
        <w:widowControl w:val="0"/>
        <w:numPr>
          <w:ilvl w:val="0"/>
          <w:numId w:val="16"/>
        </w:numPr>
        <w:tabs>
          <w:tab w:val="left" w:pos="638"/>
        </w:tabs>
        <w:spacing w:after="0" w:line="243" w:lineRule="exact"/>
        <w:rPr>
          <w:rFonts w:ascii="Arial" w:hAnsi="Arial" w:cs="Arial"/>
          <w:iCs/>
        </w:rPr>
      </w:pPr>
      <w:r>
        <w:rPr>
          <w:rFonts w:ascii="Arial" w:hAnsi="Arial" w:cs="Arial"/>
          <w:iCs/>
          <w:lang w:val="en-GB"/>
        </w:rPr>
        <w:t>Sending Daily Status mail to client for reporting testing progress.</w:t>
      </w:r>
    </w:p>
    <w:p w:rsidR="00F24892" w:rsidRDefault="00F24892" w:rsidP="00F24892">
      <w:pPr>
        <w:pStyle w:val="tabletext"/>
        <w:numPr>
          <w:ilvl w:val="0"/>
          <w:numId w:val="16"/>
        </w:numPr>
        <w:spacing w:before="40" w:after="40"/>
        <w:jc w:val="both"/>
      </w:pPr>
      <w:r>
        <w:rPr>
          <w:iCs/>
          <w:sz w:val="22"/>
          <w:szCs w:val="22"/>
        </w:rPr>
        <w:t>Providing training of different applications to new joiners.</w:t>
      </w:r>
    </w:p>
    <w:p w:rsidR="00F24892" w:rsidRDefault="00F24892" w:rsidP="00F24892">
      <w:pPr>
        <w:pStyle w:val="tabletext"/>
        <w:spacing w:before="40" w:after="40"/>
        <w:jc w:val="both"/>
      </w:pPr>
    </w:p>
    <w:p w:rsidR="00F24892" w:rsidRDefault="00F24892" w:rsidP="00F24892">
      <w:pPr>
        <w:pStyle w:val="ListParagraph"/>
        <w:ind w:left="0"/>
      </w:pPr>
    </w:p>
    <w:p w:rsidR="0065423F" w:rsidRDefault="0065423F" w:rsidP="00EE5DF4">
      <w:pPr>
        <w:spacing w:after="240"/>
        <w:rPr>
          <w:rFonts w:ascii="Arial" w:hAnsi="Arial" w:cs="Arial"/>
          <w:b/>
          <w:sz w:val="20"/>
        </w:rPr>
      </w:pPr>
    </w:p>
    <w:p w:rsidR="0065423F" w:rsidRDefault="0065423F" w:rsidP="00EE5DF4">
      <w:pPr>
        <w:spacing w:after="240"/>
        <w:rPr>
          <w:rFonts w:ascii="Arial" w:hAnsi="Arial" w:cs="Arial"/>
          <w:b/>
          <w:sz w:val="20"/>
        </w:rPr>
      </w:pPr>
    </w:p>
    <w:p w:rsidR="00EE5DF4" w:rsidRPr="00EE5DF4" w:rsidRDefault="00F24892" w:rsidP="00EE5DF4">
      <w:pPr>
        <w:spacing w:after="240"/>
        <w:rPr>
          <w:rFonts w:ascii="Arial" w:hAnsi="Arial" w:cs="Arial"/>
          <w:b/>
          <w:sz w:val="20"/>
        </w:rPr>
      </w:pPr>
      <w:r w:rsidRPr="00EE5DF4">
        <w:rPr>
          <w:rFonts w:ascii="Arial" w:hAnsi="Arial" w:cs="Arial"/>
          <w:b/>
          <w:sz w:val="20"/>
        </w:rPr>
        <w:t>Project</w:t>
      </w:r>
      <w:r w:rsidRPr="00EE5DF4">
        <w:rPr>
          <w:rFonts w:ascii="Arial" w:hAnsi="Arial" w:cs="Arial"/>
          <w:b/>
          <w:sz w:val="20"/>
        </w:rPr>
        <w:tab/>
      </w:r>
      <w:r w:rsidRPr="00EE5DF4">
        <w:rPr>
          <w:rFonts w:ascii="Arial" w:hAnsi="Arial" w:cs="Arial"/>
          <w:b/>
          <w:sz w:val="20"/>
        </w:rPr>
        <w:tab/>
      </w:r>
      <w:r w:rsidRPr="00EE5DF4">
        <w:rPr>
          <w:rFonts w:ascii="Arial" w:hAnsi="Arial" w:cs="Arial"/>
          <w:b/>
          <w:sz w:val="20"/>
        </w:rPr>
        <w:tab/>
      </w:r>
    </w:p>
    <w:p w:rsidR="00EE5DF4" w:rsidRPr="00812247" w:rsidRDefault="00EE5DF4" w:rsidP="00EE5DF4">
      <w:pPr>
        <w:spacing w:after="240"/>
        <w:rPr>
          <w:rFonts w:ascii="Arial" w:hAnsi="Arial" w:cs="Arial"/>
          <w:u w:val="single"/>
        </w:rPr>
      </w:pPr>
      <w:r w:rsidRPr="00812247">
        <w:rPr>
          <w:rFonts w:ascii="Arial" w:hAnsi="Arial" w:cs="Arial"/>
          <w:u w:val="single"/>
        </w:rPr>
        <w:t>BlackRock ReImplementation (Capital markets)</w:t>
      </w:r>
    </w:p>
    <w:p w:rsidR="00EE5DF4" w:rsidRPr="00812247" w:rsidRDefault="00EE5DF4" w:rsidP="00EE5DF4">
      <w:pPr>
        <w:spacing w:after="240"/>
        <w:rPr>
          <w:rFonts w:ascii="Arial" w:hAnsi="Arial" w:cs="Arial"/>
        </w:rPr>
      </w:pPr>
      <w:r w:rsidRPr="00812247">
        <w:rPr>
          <w:rFonts w:ascii="Arial" w:hAnsi="Arial" w:cs="Arial"/>
        </w:rPr>
        <w:t>Blackrock reimplementation project involves delivering data from various source system to Blackrock for risk analysis. The Capital Markets wing of Ally Financial previously GMAC has engaged with BlackRock Inc. to perform an enterprise wide risk assessment for all business units within Ally. As a part of this engagement, data (posit</w:t>
      </w:r>
      <w:r w:rsidR="00B40790">
        <w:rPr>
          <w:rFonts w:ascii="Arial" w:hAnsi="Arial" w:cs="Arial"/>
        </w:rPr>
        <w:t xml:space="preserve">ions, security, trades etc) is </w:t>
      </w:r>
      <w:r w:rsidRPr="00812247">
        <w:rPr>
          <w:rFonts w:ascii="Arial" w:hAnsi="Arial" w:cs="Arial"/>
        </w:rPr>
        <w:t>sent to BlackRock and the result of the risk assessment (analytics) is received from BlackRock and stored in a Data Warehouse.</w:t>
      </w:r>
    </w:p>
    <w:p w:rsidR="00EE5DF4" w:rsidRPr="00812247" w:rsidRDefault="00EE5DF4" w:rsidP="00F24892">
      <w:pPr>
        <w:spacing w:after="120"/>
        <w:jc w:val="both"/>
        <w:rPr>
          <w:rFonts w:ascii="Arial" w:hAnsi="Arial" w:cs="Arial"/>
        </w:rPr>
      </w:pPr>
    </w:p>
    <w:p w:rsidR="00B40790" w:rsidRDefault="00B40790" w:rsidP="00F24892">
      <w:pPr>
        <w:spacing w:after="120"/>
        <w:jc w:val="both"/>
        <w:rPr>
          <w:rFonts w:ascii="Arial" w:hAnsi="Arial" w:cs="Arial"/>
        </w:rPr>
      </w:pPr>
    </w:p>
    <w:p w:rsidR="00B40790" w:rsidRDefault="00B40790" w:rsidP="00F24892">
      <w:pPr>
        <w:spacing w:after="120"/>
        <w:jc w:val="both"/>
        <w:rPr>
          <w:rFonts w:ascii="Arial" w:hAnsi="Arial" w:cs="Arial"/>
        </w:rPr>
      </w:pPr>
    </w:p>
    <w:p w:rsidR="00F24892" w:rsidRDefault="00F24892" w:rsidP="00F24892">
      <w:pPr>
        <w:spacing w:after="120"/>
        <w:jc w:val="both"/>
      </w:pPr>
      <w:r w:rsidRPr="00812247">
        <w:rPr>
          <w:rFonts w:ascii="Arial" w:hAnsi="Arial" w:cs="Arial"/>
        </w:rPr>
        <w:t>Carried out the following activities:</w:t>
      </w:r>
      <w:r>
        <w:tab/>
      </w:r>
      <w:r>
        <w:tab/>
      </w:r>
    </w:p>
    <w:p w:rsidR="00EE5DF4" w:rsidRPr="00EE5DF4" w:rsidRDefault="00EE5DF4" w:rsidP="00EE5DF4">
      <w:pPr>
        <w:pStyle w:val="ListParagraph"/>
        <w:numPr>
          <w:ilvl w:val="4"/>
          <w:numId w:val="26"/>
        </w:numPr>
        <w:rPr>
          <w:rFonts w:ascii="Arial" w:hAnsi="Arial" w:cs="Arial"/>
          <w:b/>
        </w:rPr>
      </w:pPr>
      <w:r>
        <w:rPr>
          <w:rFonts w:ascii="Arial" w:hAnsi="Arial" w:cs="Arial"/>
        </w:rPr>
        <w:t>Understanding the Business Requirement and Functional Specification document</w:t>
      </w:r>
    </w:p>
    <w:p w:rsidR="00EE5DF4" w:rsidRPr="00EE5DF4" w:rsidRDefault="00EE5DF4" w:rsidP="00EE5DF4">
      <w:pPr>
        <w:pStyle w:val="ListParagraph"/>
        <w:numPr>
          <w:ilvl w:val="4"/>
          <w:numId w:val="26"/>
        </w:numPr>
        <w:rPr>
          <w:rFonts w:ascii="Arial" w:hAnsi="Arial" w:cs="Arial"/>
          <w:b/>
        </w:rPr>
      </w:pPr>
      <w:r w:rsidRPr="00FB0817">
        <w:rPr>
          <w:rFonts w:ascii="Arial" w:hAnsi="Arial" w:cs="Arial"/>
        </w:rPr>
        <w:t>Discussion with development team on coding progress and quality of deliverables.</w:t>
      </w:r>
    </w:p>
    <w:p w:rsidR="00EE5DF4" w:rsidRPr="00EE5DF4" w:rsidRDefault="00EE5DF4" w:rsidP="00EE5DF4">
      <w:pPr>
        <w:pStyle w:val="ListParagraph"/>
        <w:numPr>
          <w:ilvl w:val="4"/>
          <w:numId w:val="26"/>
        </w:numPr>
        <w:rPr>
          <w:rFonts w:ascii="Arial" w:hAnsi="Arial" w:cs="Arial"/>
        </w:rPr>
      </w:pPr>
      <w:r w:rsidRPr="00EE5DF4">
        <w:rPr>
          <w:rFonts w:ascii="Arial" w:hAnsi="Arial" w:cs="Arial"/>
        </w:rPr>
        <w:t>Sizing and effort estimation for the entire workflow of the project</w:t>
      </w:r>
    </w:p>
    <w:p w:rsidR="00EE5DF4" w:rsidRPr="00FB0817" w:rsidRDefault="00EE5DF4" w:rsidP="00EE5DF4">
      <w:pPr>
        <w:pStyle w:val="ListParagraph"/>
        <w:numPr>
          <w:ilvl w:val="4"/>
          <w:numId w:val="26"/>
        </w:numPr>
        <w:rPr>
          <w:rFonts w:ascii="Arial" w:hAnsi="Arial" w:cs="Arial"/>
        </w:rPr>
      </w:pPr>
      <w:r w:rsidRPr="00FB0817">
        <w:rPr>
          <w:rFonts w:ascii="Arial" w:hAnsi="Arial" w:cs="Arial"/>
        </w:rPr>
        <w:t>Responsible for assigning tasks and</w:t>
      </w:r>
      <w:r>
        <w:rPr>
          <w:rFonts w:ascii="Arial" w:hAnsi="Arial" w:cs="Arial"/>
        </w:rPr>
        <w:t xml:space="preserve"> managing the offshore and  </w:t>
      </w:r>
      <w:r w:rsidRPr="00FB0817">
        <w:rPr>
          <w:rFonts w:ascii="Arial" w:hAnsi="Arial" w:cs="Arial"/>
        </w:rPr>
        <w:t>onshore teams checking Jira for all the issues assigned to QA team.</w:t>
      </w:r>
    </w:p>
    <w:p w:rsidR="00EE5DF4" w:rsidRPr="00FB0817" w:rsidRDefault="00EE5DF4" w:rsidP="00EE5DF4">
      <w:pPr>
        <w:pStyle w:val="ListParagraph"/>
        <w:numPr>
          <w:ilvl w:val="4"/>
          <w:numId w:val="26"/>
        </w:numPr>
        <w:rPr>
          <w:rFonts w:ascii="Arial" w:hAnsi="Arial" w:cs="Arial"/>
        </w:rPr>
      </w:pPr>
      <w:r w:rsidRPr="00FB0817">
        <w:rPr>
          <w:rFonts w:ascii="Arial" w:hAnsi="Arial" w:cs="Arial"/>
        </w:rPr>
        <w:t>Preparing detailed test plan, test scripts and test cases by understanding the business logic and user requirements.</w:t>
      </w:r>
    </w:p>
    <w:p w:rsidR="00EE5DF4" w:rsidRPr="00FB0817" w:rsidRDefault="00EE5DF4" w:rsidP="00EE5DF4">
      <w:pPr>
        <w:pStyle w:val="ListParagraph"/>
        <w:numPr>
          <w:ilvl w:val="4"/>
          <w:numId w:val="26"/>
        </w:numPr>
        <w:rPr>
          <w:rFonts w:ascii="Arial" w:hAnsi="Arial" w:cs="Arial"/>
        </w:rPr>
      </w:pPr>
      <w:r w:rsidRPr="00FB0817">
        <w:rPr>
          <w:rFonts w:ascii="Arial" w:hAnsi="Arial" w:cs="Arial"/>
        </w:rPr>
        <w:t>Managing defect reporting in ALM and generating reports for follow up.</w:t>
      </w:r>
    </w:p>
    <w:p w:rsidR="00EE5DF4" w:rsidRDefault="00EE5DF4" w:rsidP="00EE5DF4">
      <w:pPr>
        <w:pStyle w:val="ListParagraph"/>
        <w:numPr>
          <w:ilvl w:val="4"/>
          <w:numId w:val="26"/>
        </w:numPr>
        <w:rPr>
          <w:rFonts w:ascii="Arial" w:hAnsi="Arial" w:cs="Arial"/>
        </w:rPr>
      </w:pPr>
      <w:r w:rsidRPr="00FB0817">
        <w:rPr>
          <w:rFonts w:ascii="Arial" w:hAnsi="Arial" w:cs="Arial"/>
        </w:rPr>
        <w:t>Preparing status reports and defect reports and sending them to all the stakeholders of the project.</w:t>
      </w:r>
    </w:p>
    <w:p w:rsidR="00EE5DF4" w:rsidRDefault="00EE5DF4" w:rsidP="00EE5DF4">
      <w:pPr>
        <w:pStyle w:val="ListParagraph"/>
        <w:numPr>
          <w:ilvl w:val="4"/>
          <w:numId w:val="26"/>
        </w:numPr>
        <w:rPr>
          <w:rFonts w:ascii="Arial" w:hAnsi="Arial" w:cs="Arial"/>
        </w:rPr>
      </w:pPr>
      <w:r>
        <w:rPr>
          <w:rFonts w:ascii="Arial" w:hAnsi="Arial" w:cs="Arial"/>
        </w:rPr>
        <w:t>Root Cause Analysis of pre and post production defects and working on the mitigation plan for next release.</w:t>
      </w:r>
    </w:p>
    <w:p w:rsidR="00EE5DF4" w:rsidRPr="00FB0817" w:rsidRDefault="00EE5DF4" w:rsidP="00EE5DF4">
      <w:pPr>
        <w:pStyle w:val="ListParagraph"/>
        <w:numPr>
          <w:ilvl w:val="4"/>
          <w:numId w:val="26"/>
        </w:numPr>
        <w:suppressAutoHyphens w:val="0"/>
        <w:contextualSpacing/>
        <w:rPr>
          <w:rFonts w:ascii="Arial" w:hAnsi="Arial" w:cs="Arial"/>
        </w:rPr>
      </w:pPr>
      <w:r w:rsidRPr="00FB0817">
        <w:rPr>
          <w:rFonts w:ascii="Arial" w:hAnsi="Arial" w:cs="Arial"/>
        </w:rPr>
        <w:t xml:space="preserve">Active participation is Business Check out calls                    </w:t>
      </w:r>
    </w:p>
    <w:p w:rsidR="00EE5DF4" w:rsidRPr="00FB0817" w:rsidRDefault="00EE5DF4" w:rsidP="00EE5DF4">
      <w:pPr>
        <w:pStyle w:val="ListParagraph"/>
        <w:numPr>
          <w:ilvl w:val="4"/>
          <w:numId w:val="26"/>
        </w:numPr>
        <w:suppressAutoHyphens w:val="0"/>
        <w:contextualSpacing/>
        <w:rPr>
          <w:rFonts w:ascii="Arial" w:hAnsi="Arial" w:cs="Arial"/>
        </w:rPr>
      </w:pPr>
      <w:r w:rsidRPr="00FB0817">
        <w:rPr>
          <w:rFonts w:ascii="Arial" w:hAnsi="Arial" w:cs="Arial"/>
        </w:rPr>
        <w:t>Post Production Support during Warranty Period.</w:t>
      </w:r>
    </w:p>
    <w:p w:rsidR="00F24892" w:rsidRPr="00EE5DF4" w:rsidRDefault="00F24892" w:rsidP="00EE5DF4">
      <w:pPr>
        <w:pStyle w:val="ListParagraph"/>
        <w:tabs>
          <w:tab w:val="left" w:pos="2520"/>
        </w:tabs>
        <w:spacing w:after="240" w:line="240" w:lineRule="auto"/>
        <w:rPr>
          <w:b/>
          <w:sz w:val="20"/>
        </w:rPr>
      </w:pPr>
      <w:r w:rsidRPr="00EE5DF4">
        <w:rPr>
          <w:rStyle w:val="CommentReference"/>
          <w:color w:val="000000"/>
        </w:rPr>
        <w:tab/>
      </w:r>
    </w:p>
    <w:p w:rsidR="00EE5DF4" w:rsidRDefault="00EE5DF4" w:rsidP="00EE5DF4">
      <w:pPr>
        <w:spacing w:after="240"/>
        <w:ind w:left="2880" w:hanging="2880"/>
        <w:rPr>
          <w:b/>
          <w:sz w:val="20"/>
        </w:rPr>
      </w:pPr>
      <w:r w:rsidRPr="00812247">
        <w:rPr>
          <w:rFonts w:ascii="Arial" w:hAnsi="Arial" w:cs="Arial"/>
          <w:b/>
          <w:sz w:val="20"/>
          <w:szCs w:val="20"/>
        </w:rPr>
        <w:t>Hardware</w:t>
      </w:r>
      <w:r>
        <w:rPr>
          <w:b/>
          <w:sz w:val="20"/>
        </w:rPr>
        <w:tab/>
      </w:r>
      <w:r w:rsidR="00812247" w:rsidRPr="00812247">
        <w:rPr>
          <w:rFonts w:ascii="Arial" w:hAnsi="Arial" w:cs="Arial"/>
        </w:rPr>
        <w:t>Intel Pentium</w:t>
      </w:r>
    </w:p>
    <w:p w:rsidR="00EE5DF4" w:rsidRDefault="00EE5DF4" w:rsidP="00EE5DF4">
      <w:pPr>
        <w:spacing w:after="240"/>
        <w:rPr>
          <w:rFonts w:ascii="Arial" w:hAnsi="Arial" w:cs="Arial"/>
        </w:rPr>
      </w:pPr>
      <w:r w:rsidRPr="00812247">
        <w:rPr>
          <w:rFonts w:ascii="Arial" w:hAnsi="Arial" w:cs="Arial"/>
          <w:b/>
          <w:sz w:val="20"/>
          <w:szCs w:val="20"/>
        </w:rPr>
        <w:t>Operating System</w:t>
      </w:r>
      <w:r>
        <w:rPr>
          <w:b/>
          <w:sz w:val="20"/>
        </w:rPr>
        <w:tab/>
      </w:r>
      <w:r>
        <w:rPr>
          <w:b/>
          <w:sz w:val="20"/>
        </w:rPr>
        <w:tab/>
      </w:r>
      <w:r w:rsidR="00812247" w:rsidRPr="00812247">
        <w:rPr>
          <w:rFonts w:ascii="Arial" w:hAnsi="Arial" w:cs="Arial"/>
        </w:rPr>
        <w:t>Windows XP/2000, Windows 7</w:t>
      </w:r>
    </w:p>
    <w:p w:rsidR="00EE5DF4" w:rsidRPr="00017D75" w:rsidRDefault="00EE5DF4" w:rsidP="00EE5DF4">
      <w:pPr>
        <w:suppressAutoHyphens w:val="0"/>
        <w:spacing w:after="240" w:line="240" w:lineRule="auto"/>
        <w:rPr>
          <w:rFonts w:ascii="Arial" w:eastAsia="Times New Roman" w:hAnsi="Arial"/>
          <w:b/>
          <w:kern w:val="0"/>
          <w:sz w:val="20"/>
          <w:szCs w:val="20"/>
          <w:lang w:val="en-GB" w:eastAsia="en-US"/>
        </w:rPr>
      </w:pPr>
      <w:r w:rsidRPr="00812247">
        <w:rPr>
          <w:rFonts w:ascii="Arial" w:hAnsi="Arial" w:cs="Arial"/>
          <w:b/>
          <w:sz w:val="20"/>
          <w:szCs w:val="20"/>
        </w:rPr>
        <w:t>Languages</w:t>
      </w:r>
      <w:r w:rsidRPr="00017D75">
        <w:rPr>
          <w:rFonts w:ascii="Arial" w:eastAsia="Times New Roman" w:hAnsi="Arial"/>
          <w:b/>
          <w:kern w:val="0"/>
          <w:sz w:val="20"/>
          <w:szCs w:val="20"/>
          <w:lang w:val="en-GB" w:eastAsia="en-US"/>
        </w:rPr>
        <w:tab/>
      </w:r>
      <w:r w:rsidRPr="00017D75">
        <w:rPr>
          <w:rFonts w:ascii="Arial" w:eastAsia="Times New Roman" w:hAnsi="Arial"/>
          <w:b/>
          <w:kern w:val="0"/>
          <w:sz w:val="20"/>
          <w:szCs w:val="20"/>
          <w:lang w:val="en-GB" w:eastAsia="en-US"/>
        </w:rPr>
        <w:tab/>
      </w:r>
      <w:r>
        <w:rPr>
          <w:rFonts w:ascii="Arial" w:eastAsia="Times New Roman" w:hAnsi="Arial"/>
          <w:b/>
          <w:kern w:val="0"/>
          <w:sz w:val="20"/>
          <w:szCs w:val="20"/>
          <w:lang w:val="en-GB" w:eastAsia="en-US"/>
        </w:rPr>
        <w:tab/>
      </w:r>
      <w:r w:rsidR="00812247">
        <w:rPr>
          <w:rFonts w:ascii="Arial" w:eastAsia="Times New Roman" w:hAnsi="Arial"/>
          <w:kern w:val="0"/>
          <w:szCs w:val="20"/>
          <w:lang w:val="en-GB" w:eastAsia="en-US"/>
        </w:rPr>
        <w:t>UNIX</w:t>
      </w:r>
      <w:r>
        <w:rPr>
          <w:rFonts w:ascii="Arial" w:eastAsia="Times New Roman" w:hAnsi="Arial"/>
          <w:kern w:val="0"/>
          <w:szCs w:val="20"/>
          <w:lang w:val="en-GB" w:eastAsia="en-US"/>
        </w:rPr>
        <w:t xml:space="preserve"> </w:t>
      </w:r>
      <w:r w:rsidR="00812247">
        <w:rPr>
          <w:rFonts w:ascii="Arial" w:eastAsia="Times New Roman" w:hAnsi="Arial"/>
          <w:kern w:val="0"/>
          <w:szCs w:val="20"/>
          <w:lang w:val="en-GB" w:eastAsia="en-US"/>
        </w:rPr>
        <w:t xml:space="preserve">, </w:t>
      </w:r>
      <w:r w:rsidRPr="00017D75">
        <w:rPr>
          <w:rFonts w:ascii="Arial" w:eastAsia="Times New Roman" w:hAnsi="Arial"/>
          <w:kern w:val="0"/>
          <w:szCs w:val="20"/>
          <w:lang w:val="en-GB" w:eastAsia="en-US"/>
        </w:rPr>
        <w:t>Oracle 11g</w:t>
      </w:r>
    </w:p>
    <w:p w:rsidR="00EE5DF4" w:rsidRPr="00812247" w:rsidRDefault="00EE5DF4" w:rsidP="00EE5DF4">
      <w:pPr>
        <w:suppressAutoHyphens w:val="0"/>
        <w:spacing w:after="240" w:line="240" w:lineRule="auto"/>
        <w:ind w:left="2880" w:hanging="2880"/>
        <w:rPr>
          <w:rFonts w:ascii="Arial" w:eastAsia="Times New Roman" w:hAnsi="Arial" w:cs="Arial"/>
          <w:b/>
          <w:kern w:val="0"/>
          <w:sz w:val="20"/>
          <w:szCs w:val="20"/>
          <w:lang w:val="en-GB" w:eastAsia="en-US"/>
        </w:rPr>
      </w:pPr>
      <w:r w:rsidRPr="00812247">
        <w:rPr>
          <w:rFonts w:ascii="Arial" w:hAnsi="Arial" w:cs="Arial"/>
          <w:b/>
          <w:sz w:val="20"/>
          <w:szCs w:val="20"/>
        </w:rPr>
        <w:t>Special Software</w:t>
      </w:r>
      <w:r>
        <w:rPr>
          <w:rFonts w:ascii="Arial" w:eastAsia="Times New Roman" w:hAnsi="Arial"/>
          <w:b/>
          <w:kern w:val="0"/>
          <w:sz w:val="20"/>
          <w:szCs w:val="20"/>
          <w:lang w:val="en-GB" w:eastAsia="en-US"/>
        </w:rPr>
        <w:tab/>
      </w:r>
      <w:r w:rsidR="00812247" w:rsidRPr="00812247">
        <w:rPr>
          <w:rFonts w:ascii="Arial" w:eastAsia="Times New Roman" w:hAnsi="Arial" w:cs="Arial"/>
          <w:kern w:val="0"/>
          <w:lang w:val="en-GB" w:eastAsia="en-US"/>
        </w:rPr>
        <w:t>Eclipse,</w:t>
      </w:r>
      <w:r w:rsidRPr="00812247">
        <w:rPr>
          <w:rFonts w:ascii="Arial" w:eastAsia="Times New Roman" w:hAnsi="Arial" w:cs="Arial"/>
          <w:kern w:val="0"/>
          <w:lang w:val="en-GB" w:eastAsia="en-US"/>
        </w:rPr>
        <w:t xml:space="preserve"> HP ALM, </w:t>
      </w:r>
      <w:r w:rsidR="00812247">
        <w:rPr>
          <w:rFonts w:ascii="Arial" w:eastAsia="Times New Roman" w:hAnsi="Arial" w:cs="Arial"/>
          <w:kern w:val="0"/>
          <w:lang w:val="en-GB" w:eastAsia="en-US"/>
        </w:rPr>
        <w:t xml:space="preserve">QTP, </w:t>
      </w:r>
      <w:r w:rsidRPr="00812247">
        <w:rPr>
          <w:rFonts w:ascii="Arial" w:eastAsia="Times New Roman" w:hAnsi="Arial" w:cs="Arial"/>
          <w:kern w:val="0"/>
          <w:lang w:val="en-GB" w:eastAsia="en-US"/>
        </w:rPr>
        <w:t>Citilink</w:t>
      </w:r>
      <w:r w:rsidR="00812247" w:rsidRPr="00812247">
        <w:rPr>
          <w:rFonts w:ascii="Arial" w:eastAsia="Times New Roman" w:hAnsi="Arial" w:cs="Arial"/>
          <w:kern w:val="0"/>
          <w:lang w:val="en-GB" w:eastAsia="en-US"/>
        </w:rPr>
        <w:t xml:space="preserve">, </w:t>
      </w:r>
      <w:r w:rsidR="00812247" w:rsidRPr="00812247">
        <w:rPr>
          <w:rFonts w:ascii="Arial" w:hAnsi="Arial" w:cs="Arial"/>
        </w:rPr>
        <w:t>Acsential DataStage 7.5.2</w:t>
      </w:r>
    </w:p>
    <w:p w:rsidR="00EE5DF4" w:rsidRPr="00017D75" w:rsidRDefault="00EE5DF4" w:rsidP="00EE5DF4">
      <w:pPr>
        <w:suppressAutoHyphens w:val="0"/>
        <w:spacing w:after="240" w:line="240" w:lineRule="auto"/>
        <w:rPr>
          <w:rFonts w:ascii="Arial" w:eastAsia="Times New Roman" w:hAnsi="Arial"/>
          <w:kern w:val="0"/>
          <w:szCs w:val="20"/>
          <w:lang w:val="en-GB" w:eastAsia="en-US"/>
        </w:rPr>
      </w:pPr>
      <w:r w:rsidRPr="00812247">
        <w:rPr>
          <w:rFonts w:ascii="Arial" w:hAnsi="Arial" w:cs="Arial"/>
          <w:b/>
          <w:sz w:val="20"/>
          <w:szCs w:val="20"/>
        </w:rPr>
        <w:fldChar w:fldCharType="begin"/>
      </w:r>
      <w:r w:rsidRPr="00812247">
        <w:rPr>
          <w:rFonts w:ascii="Arial" w:hAnsi="Arial" w:cs="Arial"/>
          <w:b/>
          <w:sz w:val="20"/>
          <w:szCs w:val="20"/>
        </w:rPr>
        <w:instrText>MACROBUTTON NoMacro Project Location</w:instrText>
      </w:r>
      <w:r w:rsidRPr="00812247">
        <w:rPr>
          <w:rFonts w:ascii="Arial" w:hAnsi="Arial" w:cs="Arial"/>
          <w:b/>
          <w:sz w:val="20"/>
          <w:szCs w:val="20"/>
        </w:rPr>
        <w:fldChar w:fldCharType="end"/>
      </w:r>
      <w:r w:rsidRPr="00017D75">
        <w:rPr>
          <w:rFonts w:ascii="Arial" w:eastAsia="Times New Roman" w:hAnsi="Arial"/>
          <w:b/>
          <w:kern w:val="0"/>
          <w:sz w:val="20"/>
          <w:szCs w:val="20"/>
          <w:lang w:val="en-GB" w:eastAsia="en-US"/>
        </w:rPr>
        <w:tab/>
      </w:r>
      <w:r>
        <w:rPr>
          <w:rFonts w:ascii="Arial" w:eastAsia="Times New Roman" w:hAnsi="Arial"/>
          <w:b/>
          <w:kern w:val="0"/>
          <w:sz w:val="20"/>
          <w:szCs w:val="20"/>
          <w:lang w:val="en-GB" w:eastAsia="en-US"/>
        </w:rPr>
        <w:tab/>
      </w:r>
      <w:r w:rsidR="00812247">
        <w:rPr>
          <w:rFonts w:ascii="Arial" w:eastAsia="Times New Roman" w:hAnsi="Arial"/>
          <w:kern w:val="0"/>
          <w:szCs w:val="20"/>
          <w:lang w:val="en-GB" w:eastAsia="en-US"/>
        </w:rPr>
        <w:t>Kolkata</w:t>
      </w:r>
      <w:r w:rsidR="00C17162">
        <w:rPr>
          <w:rFonts w:ascii="Arial" w:eastAsia="Times New Roman" w:hAnsi="Arial"/>
          <w:kern w:val="0"/>
          <w:szCs w:val="20"/>
          <w:lang w:val="en-GB" w:eastAsia="en-US"/>
        </w:rPr>
        <w:t>, India</w:t>
      </w:r>
    </w:p>
    <w:p w:rsidR="00F24892" w:rsidRDefault="00F24892" w:rsidP="00E66831">
      <w:pPr>
        <w:pStyle w:val="cv3"/>
        <w:rPr>
          <w:rFonts w:ascii="Arial" w:hAnsi="Arial" w:cs="Arial"/>
          <w:sz w:val="22"/>
          <w:szCs w:val="22"/>
        </w:rPr>
      </w:pPr>
    </w:p>
    <w:p w:rsidR="00B40790" w:rsidRDefault="00B40790" w:rsidP="00E66831">
      <w:pPr>
        <w:pStyle w:val="cv3"/>
        <w:rPr>
          <w:rFonts w:ascii="Arial" w:hAnsi="Arial" w:cs="Arial"/>
          <w:sz w:val="22"/>
          <w:szCs w:val="22"/>
        </w:rPr>
      </w:pPr>
    </w:p>
    <w:p w:rsidR="00CC3B25" w:rsidRPr="00AD5788" w:rsidRDefault="00F24892" w:rsidP="00E66831">
      <w:pPr>
        <w:pStyle w:val="cv3"/>
        <w:rPr>
          <w:rFonts w:ascii="Arial" w:hAnsi="Arial" w:cs="Arial"/>
          <w:sz w:val="22"/>
          <w:szCs w:val="22"/>
        </w:rPr>
      </w:pPr>
      <w:r>
        <w:rPr>
          <w:rFonts w:ascii="Arial" w:hAnsi="Arial" w:cs="Arial"/>
          <w:sz w:val="22"/>
          <w:szCs w:val="22"/>
        </w:rPr>
        <w:t>Since 2011</w:t>
      </w:r>
      <w:r w:rsidR="00CC3B25" w:rsidRPr="00AD5788">
        <w:rPr>
          <w:rFonts w:ascii="Arial" w:hAnsi="Arial" w:cs="Arial"/>
          <w:sz w:val="22"/>
          <w:szCs w:val="22"/>
        </w:rPr>
        <w:tab/>
      </w:r>
      <w:r w:rsidR="00CC3B25" w:rsidRPr="00AD5788">
        <w:rPr>
          <w:rFonts w:ascii="Arial" w:hAnsi="Arial" w:cs="Arial"/>
          <w:sz w:val="22"/>
          <w:szCs w:val="22"/>
        </w:rPr>
        <w:tab/>
      </w:r>
      <w:r w:rsidR="00E66831">
        <w:rPr>
          <w:rFonts w:ascii="Arial" w:hAnsi="Arial" w:cs="Arial"/>
          <w:sz w:val="22"/>
          <w:szCs w:val="22"/>
        </w:rPr>
        <w:tab/>
      </w:r>
      <w:r w:rsidR="00E66831">
        <w:rPr>
          <w:rFonts w:ascii="Arial" w:hAnsi="Arial" w:cs="Arial"/>
          <w:sz w:val="22"/>
          <w:szCs w:val="22"/>
        </w:rPr>
        <w:tab/>
      </w:r>
      <w:r w:rsidR="00CC3B25" w:rsidRPr="00AD5788">
        <w:rPr>
          <w:rFonts w:ascii="Arial" w:hAnsi="Arial" w:cs="Arial"/>
          <w:sz w:val="22"/>
          <w:szCs w:val="22"/>
        </w:rPr>
        <w:t>Tata Consultancy Services</w:t>
      </w:r>
    </w:p>
    <w:p w:rsidR="00CC3B25" w:rsidRPr="00AD5788" w:rsidRDefault="00CC3B25" w:rsidP="00CC3B25">
      <w:pPr>
        <w:pStyle w:val="cv3"/>
        <w:rPr>
          <w:rFonts w:ascii="Arial" w:hAnsi="Arial" w:cs="Arial"/>
          <w:sz w:val="22"/>
          <w:szCs w:val="22"/>
        </w:rPr>
      </w:pPr>
      <w:r w:rsidRPr="00AD5788">
        <w:rPr>
          <w:rFonts w:ascii="Arial" w:hAnsi="Arial" w:cs="Arial"/>
          <w:sz w:val="22"/>
          <w:szCs w:val="22"/>
        </w:rPr>
        <w:t>___</w:t>
      </w:r>
      <w:r w:rsidR="00B91CA1">
        <w:rPr>
          <w:rFonts w:ascii="Arial" w:hAnsi="Arial" w:cs="Arial"/>
          <w:sz w:val="22"/>
          <w:szCs w:val="22"/>
        </w:rPr>
        <w:t>_______________________________</w:t>
      </w:r>
      <w:r w:rsidRPr="00AD5788">
        <w:rPr>
          <w:rFonts w:ascii="Arial" w:hAnsi="Arial" w:cs="Arial"/>
          <w:sz w:val="22"/>
          <w:szCs w:val="22"/>
        </w:rPr>
        <w:t>_______________</w:t>
      </w:r>
      <w:r>
        <w:rPr>
          <w:rFonts w:ascii="Arial" w:hAnsi="Arial" w:cs="Arial"/>
          <w:sz w:val="22"/>
          <w:szCs w:val="22"/>
        </w:rPr>
        <w:t>______________________</w:t>
      </w:r>
    </w:p>
    <w:p w:rsidR="00CC3B25" w:rsidRPr="00AD5788" w:rsidRDefault="00CC3B25" w:rsidP="00CC3B25">
      <w:pPr>
        <w:rPr>
          <w:rFonts w:ascii="Arial" w:hAnsi="Arial" w:cs="Arial"/>
          <w:b/>
        </w:rPr>
      </w:pPr>
      <w:r w:rsidRPr="00812247">
        <w:rPr>
          <w:rFonts w:ascii="Arial" w:hAnsi="Arial" w:cs="Arial"/>
          <w:b/>
          <w:sz w:val="20"/>
          <w:szCs w:val="20"/>
        </w:rPr>
        <w:t>Title</w:t>
      </w:r>
      <w:r w:rsidRPr="00AD5788">
        <w:rPr>
          <w:rFonts w:ascii="Arial" w:hAnsi="Arial" w:cs="Arial"/>
          <w:b/>
        </w:rPr>
        <w:tab/>
      </w:r>
      <w:r w:rsidRPr="00AD5788">
        <w:rPr>
          <w:rFonts w:ascii="Arial" w:hAnsi="Arial" w:cs="Arial"/>
          <w:b/>
        </w:rPr>
        <w:tab/>
        <w:t xml:space="preserve">           </w:t>
      </w:r>
      <w:r>
        <w:rPr>
          <w:rFonts w:ascii="Arial" w:hAnsi="Arial" w:cs="Arial"/>
          <w:b/>
        </w:rPr>
        <w:t xml:space="preserve">  </w:t>
      </w:r>
      <w:r w:rsidRPr="00AD5788">
        <w:rPr>
          <w:rFonts w:ascii="Arial" w:hAnsi="Arial" w:cs="Arial"/>
          <w:b/>
        </w:rPr>
        <w:t xml:space="preserve">:           </w:t>
      </w:r>
      <w:r w:rsidR="00F24892" w:rsidRPr="00F24892">
        <w:rPr>
          <w:rFonts w:ascii="Arial" w:hAnsi="Arial" w:cs="Arial"/>
        </w:rPr>
        <w:t xml:space="preserve">Test Analyst/Tester for Real Estate </w:t>
      </w:r>
      <w:r w:rsidR="007D5C3B">
        <w:rPr>
          <w:rFonts w:ascii="Arial" w:hAnsi="Arial" w:cs="Arial"/>
        </w:rPr>
        <w:t xml:space="preserve">Mortgage Lending </w:t>
      </w:r>
    </w:p>
    <w:p w:rsidR="00CC3B25" w:rsidRPr="00AD5788" w:rsidRDefault="00CC3B25" w:rsidP="00CC3B25">
      <w:pPr>
        <w:rPr>
          <w:rFonts w:ascii="Arial" w:hAnsi="Arial" w:cs="Arial"/>
        </w:rPr>
      </w:pPr>
      <w:r w:rsidRPr="00812247">
        <w:rPr>
          <w:rFonts w:ascii="Arial" w:hAnsi="Arial" w:cs="Arial"/>
          <w:b/>
          <w:sz w:val="20"/>
          <w:szCs w:val="20"/>
        </w:rPr>
        <w:t>Period</w:t>
      </w:r>
      <w:r w:rsidRPr="00812247">
        <w:rPr>
          <w:rFonts w:ascii="Arial" w:hAnsi="Arial" w:cs="Arial"/>
          <w:b/>
          <w:sz w:val="20"/>
          <w:szCs w:val="20"/>
        </w:rPr>
        <w:tab/>
      </w:r>
      <w:r w:rsidRPr="00AD5788">
        <w:rPr>
          <w:rFonts w:ascii="Arial" w:hAnsi="Arial" w:cs="Arial"/>
        </w:rPr>
        <w:tab/>
        <w:t xml:space="preserve">           </w:t>
      </w:r>
      <w:r>
        <w:rPr>
          <w:rFonts w:ascii="Arial" w:hAnsi="Arial" w:cs="Arial"/>
        </w:rPr>
        <w:t xml:space="preserve">  </w:t>
      </w:r>
      <w:r w:rsidRPr="00AD5788">
        <w:rPr>
          <w:rFonts w:ascii="Arial" w:hAnsi="Arial" w:cs="Arial"/>
          <w:b/>
        </w:rPr>
        <w:t xml:space="preserve">:  </w:t>
      </w:r>
      <w:r w:rsidRPr="00AD5788">
        <w:rPr>
          <w:rFonts w:ascii="Arial" w:hAnsi="Arial" w:cs="Arial"/>
        </w:rPr>
        <w:t xml:space="preserve">         </w:t>
      </w:r>
      <w:r w:rsidR="005F35C6">
        <w:rPr>
          <w:rFonts w:ascii="Arial" w:hAnsi="Arial" w:cs="Arial"/>
        </w:rPr>
        <w:t>July</w:t>
      </w:r>
      <w:r w:rsidR="00F24892" w:rsidRPr="00F24892">
        <w:rPr>
          <w:rFonts w:ascii="Arial" w:hAnsi="Arial" w:cs="Arial"/>
        </w:rPr>
        <w:t xml:space="preserve"> 2011 to September 2016</w:t>
      </w:r>
    </w:p>
    <w:p w:rsidR="00CC3B25" w:rsidRPr="00AD5788" w:rsidRDefault="00CC3B25" w:rsidP="00CC3B25">
      <w:pPr>
        <w:rPr>
          <w:rFonts w:ascii="Arial" w:hAnsi="Arial" w:cs="Arial"/>
          <w:b/>
        </w:rPr>
      </w:pPr>
      <w:r w:rsidRPr="00812247">
        <w:rPr>
          <w:rFonts w:ascii="Arial" w:hAnsi="Arial" w:cs="Arial"/>
          <w:b/>
          <w:sz w:val="20"/>
          <w:szCs w:val="20"/>
        </w:rPr>
        <w:t>Client Name</w:t>
      </w:r>
      <w:r w:rsidRPr="00AD5788">
        <w:rPr>
          <w:rFonts w:ascii="Arial" w:hAnsi="Arial" w:cs="Arial"/>
          <w:b/>
        </w:rPr>
        <w:t xml:space="preserve">                </w:t>
      </w:r>
      <w:r w:rsidR="00812247">
        <w:rPr>
          <w:rFonts w:ascii="Arial" w:hAnsi="Arial" w:cs="Arial"/>
          <w:b/>
        </w:rPr>
        <w:t xml:space="preserve">  </w:t>
      </w:r>
      <w:r w:rsidRPr="00AD5788">
        <w:rPr>
          <w:rFonts w:ascii="Arial" w:hAnsi="Arial" w:cs="Arial"/>
          <w:b/>
        </w:rPr>
        <w:t xml:space="preserve">:           </w:t>
      </w:r>
      <w:r w:rsidR="00F24892">
        <w:rPr>
          <w:rFonts w:ascii="Arial" w:hAnsi="Arial" w:cs="Arial"/>
        </w:rPr>
        <w:t>Citicorp Credit Services Inc. (USA)</w:t>
      </w:r>
    </w:p>
    <w:p w:rsidR="00CC3B25" w:rsidRPr="00AD5788" w:rsidRDefault="00CC3B25" w:rsidP="00CC3B25">
      <w:pPr>
        <w:rPr>
          <w:rFonts w:ascii="Arial" w:hAnsi="Arial" w:cs="Arial"/>
          <w:b/>
        </w:rPr>
      </w:pPr>
      <w:r w:rsidRPr="00812247">
        <w:rPr>
          <w:rFonts w:ascii="Arial" w:hAnsi="Arial" w:cs="Arial"/>
          <w:b/>
          <w:sz w:val="20"/>
          <w:szCs w:val="20"/>
        </w:rPr>
        <w:t>Position</w:t>
      </w:r>
      <w:r w:rsidRPr="00AD5788">
        <w:rPr>
          <w:rFonts w:ascii="Arial" w:hAnsi="Arial" w:cs="Arial"/>
          <w:b/>
        </w:rPr>
        <w:tab/>
        <w:t xml:space="preserve">           </w:t>
      </w:r>
      <w:r>
        <w:rPr>
          <w:rFonts w:ascii="Arial" w:hAnsi="Arial" w:cs="Arial"/>
          <w:b/>
        </w:rPr>
        <w:t xml:space="preserve">  </w:t>
      </w:r>
      <w:r w:rsidRPr="00AD5788">
        <w:rPr>
          <w:rFonts w:ascii="Arial" w:hAnsi="Arial" w:cs="Arial"/>
          <w:b/>
        </w:rPr>
        <w:t xml:space="preserve">:           </w:t>
      </w:r>
      <w:r w:rsidR="001C72B8">
        <w:rPr>
          <w:rFonts w:ascii="Arial" w:eastAsia="Times New Roman" w:hAnsi="Arial" w:cs="Arial"/>
        </w:rPr>
        <w:t>Test Analyst</w:t>
      </w:r>
    </w:p>
    <w:p w:rsidR="00F24892" w:rsidRPr="00FB0817" w:rsidRDefault="00CC3B25" w:rsidP="00FB0817">
      <w:pPr>
        <w:tabs>
          <w:tab w:val="left" w:pos="3450"/>
        </w:tabs>
        <w:rPr>
          <w:rFonts w:ascii="Arial" w:hAnsi="Arial" w:cs="Arial"/>
        </w:rPr>
      </w:pPr>
      <w:r w:rsidRPr="00812247">
        <w:rPr>
          <w:rFonts w:ascii="Arial" w:hAnsi="Arial" w:cs="Arial"/>
          <w:b/>
          <w:sz w:val="20"/>
          <w:szCs w:val="20"/>
        </w:rPr>
        <w:t xml:space="preserve">Responsibilities </w:t>
      </w:r>
      <w:r w:rsidRPr="00FB0817">
        <w:rPr>
          <w:rFonts w:ascii="Arial" w:hAnsi="Arial" w:cs="Arial"/>
          <w:b/>
        </w:rPr>
        <w:t xml:space="preserve">  </w:t>
      </w:r>
      <w:r w:rsidRPr="00FB0817">
        <w:rPr>
          <w:rFonts w:ascii="Arial" w:hAnsi="Arial" w:cs="Arial"/>
        </w:rPr>
        <w:t xml:space="preserve">      </w:t>
      </w:r>
      <w:r w:rsidRPr="00FB0817">
        <w:rPr>
          <w:rFonts w:ascii="Arial" w:hAnsi="Arial" w:cs="Arial"/>
          <w:b/>
        </w:rPr>
        <w:t>:</w:t>
      </w:r>
      <w:r w:rsidR="00FB0817">
        <w:rPr>
          <w:rFonts w:ascii="Arial" w:hAnsi="Arial" w:cs="Arial"/>
        </w:rPr>
        <w:t xml:space="preserve">         </w:t>
      </w:r>
    </w:p>
    <w:p w:rsidR="00F24892" w:rsidRPr="00FB0817" w:rsidRDefault="00F24892" w:rsidP="00FB0817">
      <w:pPr>
        <w:pStyle w:val="ListParagraph"/>
        <w:numPr>
          <w:ilvl w:val="4"/>
          <w:numId w:val="19"/>
        </w:numPr>
        <w:rPr>
          <w:rFonts w:ascii="Arial" w:hAnsi="Arial" w:cs="Arial"/>
        </w:rPr>
      </w:pPr>
      <w:r w:rsidRPr="00FB0817">
        <w:rPr>
          <w:rFonts w:ascii="Arial" w:hAnsi="Arial" w:cs="Arial"/>
        </w:rPr>
        <w:t xml:space="preserve">Streamlining Test Process </w:t>
      </w:r>
    </w:p>
    <w:p w:rsidR="00CC3B25" w:rsidRPr="00FB0817" w:rsidRDefault="00C1691B" w:rsidP="00FB0817">
      <w:pPr>
        <w:pStyle w:val="ListParagraph"/>
        <w:numPr>
          <w:ilvl w:val="4"/>
          <w:numId w:val="19"/>
        </w:numPr>
        <w:rPr>
          <w:rFonts w:ascii="Arial" w:hAnsi="Arial" w:cs="Arial"/>
        </w:rPr>
      </w:pPr>
      <w:r w:rsidRPr="00FB0817">
        <w:rPr>
          <w:rFonts w:ascii="Arial" w:hAnsi="Arial" w:cs="Arial"/>
        </w:rPr>
        <w:t>Rev</w:t>
      </w:r>
      <w:r w:rsidR="00F24892" w:rsidRPr="00FB0817">
        <w:rPr>
          <w:rFonts w:ascii="Arial" w:hAnsi="Arial" w:cs="Arial"/>
        </w:rPr>
        <w:t>iew</w:t>
      </w:r>
      <w:r w:rsidR="00FB0817">
        <w:rPr>
          <w:rFonts w:ascii="Arial" w:hAnsi="Arial" w:cs="Arial"/>
        </w:rPr>
        <w:t>ing</w:t>
      </w:r>
      <w:r w:rsidR="00F24892" w:rsidRPr="00FB0817">
        <w:rPr>
          <w:rFonts w:ascii="Arial" w:hAnsi="Arial" w:cs="Arial"/>
        </w:rPr>
        <w:t xml:space="preserve"> tickets in Jira and assign</w:t>
      </w:r>
      <w:r w:rsidR="00FB0817">
        <w:rPr>
          <w:rFonts w:ascii="Arial" w:hAnsi="Arial" w:cs="Arial"/>
        </w:rPr>
        <w:t>ing</w:t>
      </w:r>
      <w:r w:rsidRPr="00FB0817">
        <w:rPr>
          <w:rFonts w:ascii="Arial" w:hAnsi="Arial" w:cs="Arial"/>
        </w:rPr>
        <w:t xml:space="preserve"> to </w:t>
      </w:r>
      <w:r w:rsidR="00D200E2" w:rsidRPr="00FB0817">
        <w:rPr>
          <w:rFonts w:ascii="Arial" w:hAnsi="Arial" w:cs="Arial"/>
        </w:rPr>
        <w:t>team</w:t>
      </w:r>
      <w:r w:rsidRPr="00FB0817">
        <w:rPr>
          <w:rFonts w:ascii="Arial" w:hAnsi="Arial" w:cs="Arial"/>
        </w:rPr>
        <w:t xml:space="preserve"> for analysis</w:t>
      </w:r>
      <w:r w:rsidR="00D200E2" w:rsidRPr="00FB0817">
        <w:rPr>
          <w:rFonts w:ascii="Arial" w:hAnsi="Arial" w:cs="Arial"/>
        </w:rPr>
        <w:t>.</w:t>
      </w:r>
    </w:p>
    <w:p w:rsidR="00C1691B" w:rsidRPr="00FB0817" w:rsidRDefault="00C1691B" w:rsidP="00FB0817">
      <w:pPr>
        <w:pStyle w:val="ListParagraph"/>
        <w:numPr>
          <w:ilvl w:val="4"/>
          <w:numId w:val="19"/>
        </w:numPr>
        <w:rPr>
          <w:rFonts w:ascii="Arial" w:hAnsi="Arial" w:cs="Arial"/>
        </w:rPr>
      </w:pPr>
      <w:r w:rsidRPr="00FB0817">
        <w:rPr>
          <w:rFonts w:ascii="Arial" w:hAnsi="Arial" w:cs="Arial"/>
        </w:rPr>
        <w:t>Send</w:t>
      </w:r>
      <w:r w:rsidR="00FB0817">
        <w:rPr>
          <w:rFonts w:ascii="Arial" w:hAnsi="Arial" w:cs="Arial"/>
        </w:rPr>
        <w:t>ing</w:t>
      </w:r>
      <w:r w:rsidRPr="00FB0817">
        <w:rPr>
          <w:rFonts w:ascii="Arial" w:hAnsi="Arial" w:cs="Arial"/>
        </w:rPr>
        <w:t xml:space="preserve"> daily status reports to project stakeholders.</w:t>
      </w:r>
    </w:p>
    <w:p w:rsidR="00C1691B" w:rsidRPr="00FB0817" w:rsidRDefault="00C1691B" w:rsidP="00FB0817">
      <w:pPr>
        <w:pStyle w:val="ListParagraph"/>
        <w:numPr>
          <w:ilvl w:val="4"/>
          <w:numId w:val="19"/>
        </w:numPr>
        <w:rPr>
          <w:rFonts w:ascii="Arial" w:hAnsi="Arial" w:cs="Arial"/>
        </w:rPr>
      </w:pPr>
      <w:r w:rsidRPr="00FB0817">
        <w:rPr>
          <w:rFonts w:ascii="Arial" w:hAnsi="Arial" w:cs="Arial"/>
        </w:rPr>
        <w:t xml:space="preserve">Risk identification and impact analysis. </w:t>
      </w:r>
    </w:p>
    <w:p w:rsidR="00F24892" w:rsidRPr="00FB0817" w:rsidRDefault="00F24892" w:rsidP="00FB0817">
      <w:pPr>
        <w:pStyle w:val="ListParagraph"/>
        <w:numPr>
          <w:ilvl w:val="4"/>
          <w:numId w:val="19"/>
        </w:numPr>
        <w:rPr>
          <w:rFonts w:ascii="Arial" w:hAnsi="Arial" w:cs="Arial"/>
        </w:rPr>
      </w:pPr>
      <w:r w:rsidRPr="00FB0817">
        <w:rPr>
          <w:rFonts w:ascii="Arial" w:hAnsi="Arial" w:cs="Arial"/>
        </w:rPr>
        <w:t>Documenting the Traceability of test scenarios and test cases w.r.t. requirement documents.</w:t>
      </w:r>
    </w:p>
    <w:p w:rsidR="00F24892" w:rsidRDefault="00F24892" w:rsidP="00586C90">
      <w:pPr>
        <w:ind w:left="2880" w:hanging="2880"/>
        <w:rPr>
          <w:rFonts w:ascii="Arial" w:hAnsi="Arial" w:cs="Arial"/>
          <w:b/>
        </w:rPr>
      </w:pPr>
    </w:p>
    <w:p w:rsidR="00586C90" w:rsidRDefault="00586C90" w:rsidP="003D5ED2">
      <w:pPr>
        <w:ind w:left="2880"/>
        <w:rPr>
          <w:rFonts w:ascii="Arial" w:hAnsi="Arial" w:cs="Arial"/>
        </w:rPr>
      </w:pPr>
    </w:p>
    <w:p w:rsidR="00FB0817" w:rsidRDefault="00FB0817" w:rsidP="00FB0817">
      <w:r w:rsidRPr="00812247">
        <w:rPr>
          <w:rFonts w:ascii="Arial" w:hAnsi="Arial" w:cs="Arial"/>
          <w:b/>
          <w:sz w:val="20"/>
          <w:szCs w:val="20"/>
        </w:rPr>
        <w:t xml:space="preserve">Projects  </w:t>
      </w:r>
      <w:r w:rsidRPr="006812F0">
        <w:rPr>
          <w:rFonts w:ascii="Arial" w:hAnsi="Arial" w:cs="Arial"/>
        </w:rPr>
        <w:t xml:space="preserve">            </w:t>
      </w:r>
      <w:r w:rsidRPr="00077601">
        <w:rPr>
          <w:rFonts w:ascii="Arial" w:hAnsi="Arial" w:cs="Arial"/>
          <w:b/>
        </w:rPr>
        <w:t>:</w:t>
      </w:r>
      <w:r w:rsidRPr="006812F0">
        <w:rPr>
          <w:rFonts w:ascii="Arial" w:hAnsi="Arial" w:cs="Arial"/>
        </w:rPr>
        <w:tab/>
        <w:t>Below are the major projects undertaken in the above mentioned period</w:t>
      </w:r>
      <w:r>
        <w:tab/>
      </w:r>
    </w:p>
    <w:tbl>
      <w:tblPr>
        <w:tblStyle w:val="TableGrid"/>
        <w:tblW w:w="10131" w:type="dxa"/>
        <w:tblLook w:val="04A0" w:firstRow="1" w:lastRow="0" w:firstColumn="1" w:lastColumn="0" w:noHBand="0" w:noVBand="1"/>
      </w:tblPr>
      <w:tblGrid>
        <w:gridCol w:w="3377"/>
        <w:gridCol w:w="3377"/>
        <w:gridCol w:w="3377"/>
      </w:tblGrid>
      <w:tr w:rsidR="00FB0817" w:rsidTr="008859D3">
        <w:trPr>
          <w:trHeight w:val="729"/>
        </w:trPr>
        <w:tc>
          <w:tcPr>
            <w:tcW w:w="3377" w:type="dxa"/>
          </w:tcPr>
          <w:p w:rsidR="00FB0817" w:rsidRPr="006812F0" w:rsidRDefault="00FB0817" w:rsidP="008859D3">
            <w:pPr>
              <w:jc w:val="center"/>
              <w:rPr>
                <w:rFonts w:ascii="Arial" w:hAnsi="Arial" w:cs="Arial"/>
                <w:b/>
                <w:sz w:val="22"/>
                <w:szCs w:val="22"/>
              </w:rPr>
            </w:pPr>
          </w:p>
          <w:p w:rsidR="00FB0817" w:rsidRPr="006812F0" w:rsidRDefault="00FB0817" w:rsidP="008859D3">
            <w:pPr>
              <w:jc w:val="center"/>
              <w:rPr>
                <w:rFonts w:ascii="Arial" w:hAnsi="Arial" w:cs="Arial"/>
                <w:b/>
                <w:sz w:val="22"/>
                <w:szCs w:val="22"/>
              </w:rPr>
            </w:pPr>
            <w:r w:rsidRPr="006812F0">
              <w:rPr>
                <w:rFonts w:ascii="Arial" w:hAnsi="Arial" w:cs="Arial"/>
                <w:b/>
                <w:sz w:val="22"/>
                <w:szCs w:val="22"/>
              </w:rPr>
              <w:t>Name</w:t>
            </w:r>
          </w:p>
        </w:tc>
        <w:tc>
          <w:tcPr>
            <w:tcW w:w="3377" w:type="dxa"/>
          </w:tcPr>
          <w:p w:rsidR="00FB0817" w:rsidRPr="006812F0" w:rsidRDefault="00FB0817" w:rsidP="008859D3">
            <w:pPr>
              <w:jc w:val="center"/>
              <w:rPr>
                <w:rFonts w:ascii="Arial" w:hAnsi="Arial" w:cs="Arial"/>
                <w:b/>
                <w:sz w:val="22"/>
                <w:szCs w:val="22"/>
              </w:rPr>
            </w:pPr>
          </w:p>
          <w:p w:rsidR="00FB0817" w:rsidRPr="006812F0" w:rsidRDefault="00FB0817" w:rsidP="008859D3">
            <w:pPr>
              <w:jc w:val="center"/>
              <w:rPr>
                <w:rFonts w:ascii="Arial" w:hAnsi="Arial" w:cs="Arial"/>
                <w:b/>
                <w:sz w:val="22"/>
                <w:szCs w:val="22"/>
              </w:rPr>
            </w:pPr>
            <w:r w:rsidRPr="006812F0">
              <w:rPr>
                <w:rFonts w:ascii="Arial" w:hAnsi="Arial" w:cs="Arial"/>
                <w:b/>
                <w:sz w:val="22"/>
                <w:szCs w:val="22"/>
              </w:rPr>
              <w:t>Period</w:t>
            </w:r>
          </w:p>
        </w:tc>
        <w:tc>
          <w:tcPr>
            <w:tcW w:w="3377" w:type="dxa"/>
          </w:tcPr>
          <w:p w:rsidR="00FB0817" w:rsidRPr="006812F0" w:rsidRDefault="00FB0817" w:rsidP="008859D3">
            <w:pPr>
              <w:jc w:val="center"/>
              <w:rPr>
                <w:rFonts w:ascii="Arial" w:hAnsi="Arial" w:cs="Arial"/>
                <w:b/>
                <w:sz w:val="22"/>
                <w:szCs w:val="22"/>
              </w:rPr>
            </w:pPr>
          </w:p>
          <w:p w:rsidR="00FB0817" w:rsidRPr="006812F0" w:rsidRDefault="00FB0817" w:rsidP="008859D3">
            <w:pPr>
              <w:jc w:val="center"/>
              <w:rPr>
                <w:rFonts w:ascii="Arial" w:hAnsi="Arial" w:cs="Arial"/>
                <w:b/>
                <w:sz w:val="22"/>
                <w:szCs w:val="22"/>
              </w:rPr>
            </w:pPr>
            <w:r w:rsidRPr="006812F0">
              <w:rPr>
                <w:rFonts w:ascii="Arial" w:hAnsi="Arial" w:cs="Arial"/>
                <w:b/>
                <w:sz w:val="22"/>
                <w:szCs w:val="22"/>
              </w:rPr>
              <w:t>Position</w:t>
            </w:r>
          </w:p>
        </w:tc>
      </w:tr>
      <w:tr w:rsidR="00FB0817" w:rsidTr="008859D3">
        <w:trPr>
          <w:trHeight w:val="1074"/>
        </w:trPr>
        <w:tc>
          <w:tcPr>
            <w:tcW w:w="3377" w:type="dxa"/>
          </w:tcPr>
          <w:p w:rsidR="00FB0817" w:rsidRPr="00767747" w:rsidRDefault="003466D0" w:rsidP="008859D3">
            <w:pPr>
              <w:jc w:val="center"/>
              <w:rPr>
                <w:rFonts w:ascii="Arial" w:hAnsi="Arial" w:cs="Arial"/>
              </w:rPr>
            </w:pPr>
            <w:r>
              <w:rPr>
                <w:rFonts w:ascii="Arial" w:hAnsi="Arial" w:cs="Arial"/>
                <w:sz w:val="22"/>
                <w:szCs w:val="22"/>
              </w:rPr>
              <w:t>Second Mortgage - Combo HELOC</w:t>
            </w:r>
          </w:p>
        </w:tc>
        <w:tc>
          <w:tcPr>
            <w:tcW w:w="3377" w:type="dxa"/>
          </w:tcPr>
          <w:p w:rsidR="00FB0817" w:rsidRPr="008217C4" w:rsidRDefault="00FB0817" w:rsidP="008859D3">
            <w:pPr>
              <w:jc w:val="center"/>
              <w:rPr>
                <w:rFonts w:ascii="Arial" w:hAnsi="Arial" w:cs="Arial"/>
              </w:rPr>
            </w:pPr>
            <w:r>
              <w:rPr>
                <w:rFonts w:ascii="Arial" w:hAnsi="Arial" w:cs="Arial"/>
                <w:sz w:val="22"/>
                <w:szCs w:val="22"/>
              </w:rPr>
              <w:t>Feb 2016 – Sep 2016</w:t>
            </w:r>
          </w:p>
        </w:tc>
        <w:tc>
          <w:tcPr>
            <w:tcW w:w="3377" w:type="dxa"/>
          </w:tcPr>
          <w:p w:rsidR="00FB0817" w:rsidRPr="006812F0" w:rsidRDefault="003466D0" w:rsidP="008859D3">
            <w:pPr>
              <w:jc w:val="center"/>
              <w:rPr>
                <w:rFonts w:ascii="Arial" w:hAnsi="Arial" w:cs="Arial"/>
              </w:rPr>
            </w:pPr>
            <w:r>
              <w:rPr>
                <w:rFonts w:ascii="Arial" w:hAnsi="Arial" w:cs="Arial"/>
                <w:sz w:val="22"/>
                <w:szCs w:val="22"/>
              </w:rPr>
              <w:t>Test Analyst</w:t>
            </w:r>
          </w:p>
        </w:tc>
      </w:tr>
      <w:tr w:rsidR="00FB0817" w:rsidTr="008859D3">
        <w:trPr>
          <w:trHeight w:val="1074"/>
        </w:trPr>
        <w:tc>
          <w:tcPr>
            <w:tcW w:w="3377" w:type="dxa"/>
          </w:tcPr>
          <w:p w:rsidR="00FB0817" w:rsidRPr="00767747" w:rsidRDefault="00FB0817" w:rsidP="008859D3">
            <w:pPr>
              <w:jc w:val="center"/>
              <w:rPr>
                <w:rFonts w:ascii="Arial" w:hAnsi="Arial" w:cs="Arial"/>
              </w:rPr>
            </w:pPr>
            <w:r w:rsidRPr="00767747">
              <w:rPr>
                <w:rFonts w:ascii="Arial" w:hAnsi="Arial" w:cs="Arial"/>
                <w:sz w:val="22"/>
                <w:szCs w:val="22"/>
              </w:rPr>
              <w:t xml:space="preserve">Citi </w:t>
            </w:r>
            <w:r>
              <w:rPr>
                <w:rFonts w:ascii="Arial" w:hAnsi="Arial" w:cs="Arial"/>
                <w:sz w:val="22"/>
                <w:szCs w:val="22"/>
              </w:rPr>
              <w:t xml:space="preserve">Standard </w:t>
            </w:r>
            <w:r w:rsidRPr="00767747">
              <w:rPr>
                <w:rFonts w:ascii="Arial" w:hAnsi="Arial" w:cs="Arial"/>
                <w:sz w:val="22"/>
                <w:szCs w:val="22"/>
              </w:rPr>
              <w:t>Mortgage Origination System</w:t>
            </w:r>
            <w:r>
              <w:rPr>
                <w:rFonts w:ascii="Arial" w:hAnsi="Arial" w:cs="Arial"/>
                <w:sz w:val="22"/>
                <w:szCs w:val="22"/>
              </w:rPr>
              <w:t>- Phase 8- AGILE</w:t>
            </w:r>
          </w:p>
        </w:tc>
        <w:tc>
          <w:tcPr>
            <w:tcW w:w="3377" w:type="dxa"/>
          </w:tcPr>
          <w:p w:rsidR="00FB0817" w:rsidRPr="008217C4" w:rsidRDefault="00FB0817" w:rsidP="008859D3">
            <w:pPr>
              <w:jc w:val="center"/>
              <w:rPr>
                <w:rFonts w:ascii="Arial" w:hAnsi="Arial" w:cs="Arial"/>
                <w:sz w:val="22"/>
                <w:szCs w:val="22"/>
              </w:rPr>
            </w:pPr>
            <w:r w:rsidRPr="008217C4">
              <w:rPr>
                <w:rFonts w:ascii="Arial" w:hAnsi="Arial" w:cs="Arial"/>
                <w:sz w:val="22"/>
                <w:szCs w:val="22"/>
              </w:rPr>
              <w:t xml:space="preserve">Jan 2015 </w:t>
            </w:r>
            <w:r>
              <w:rPr>
                <w:rFonts w:ascii="Arial" w:hAnsi="Arial" w:cs="Arial"/>
                <w:sz w:val="22"/>
                <w:szCs w:val="22"/>
              </w:rPr>
              <w:t>– Feb 2016</w:t>
            </w:r>
          </w:p>
        </w:tc>
        <w:tc>
          <w:tcPr>
            <w:tcW w:w="3377" w:type="dxa"/>
          </w:tcPr>
          <w:p w:rsidR="00FB0817" w:rsidRDefault="003466D0" w:rsidP="008859D3">
            <w:pPr>
              <w:jc w:val="center"/>
              <w:rPr>
                <w:rFonts w:ascii="Arial" w:hAnsi="Arial" w:cs="Arial"/>
              </w:rPr>
            </w:pPr>
            <w:r>
              <w:rPr>
                <w:rFonts w:ascii="Arial" w:hAnsi="Arial" w:cs="Arial"/>
                <w:sz w:val="22"/>
                <w:szCs w:val="22"/>
              </w:rPr>
              <w:t>Test Analyst</w:t>
            </w:r>
          </w:p>
        </w:tc>
      </w:tr>
      <w:tr w:rsidR="00FB0817" w:rsidTr="008859D3">
        <w:trPr>
          <w:trHeight w:val="1074"/>
        </w:trPr>
        <w:tc>
          <w:tcPr>
            <w:tcW w:w="3377" w:type="dxa"/>
          </w:tcPr>
          <w:p w:rsidR="00FB0817" w:rsidRPr="00767747" w:rsidRDefault="00FB0817" w:rsidP="008859D3">
            <w:pPr>
              <w:jc w:val="center"/>
              <w:rPr>
                <w:rFonts w:ascii="Arial" w:hAnsi="Arial" w:cs="Arial"/>
              </w:rPr>
            </w:pPr>
            <w:r w:rsidRPr="00767747">
              <w:rPr>
                <w:rFonts w:ascii="Arial" w:hAnsi="Arial" w:cs="Arial"/>
                <w:sz w:val="22"/>
                <w:szCs w:val="22"/>
              </w:rPr>
              <w:t xml:space="preserve">Citi </w:t>
            </w:r>
            <w:r>
              <w:rPr>
                <w:rFonts w:ascii="Arial" w:hAnsi="Arial" w:cs="Arial"/>
                <w:sz w:val="22"/>
                <w:szCs w:val="22"/>
              </w:rPr>
              <w:t xml:space="preserve">Standard </w:t>
            </w:r>
            <w:r w:rsidRPr="00767747">
              <w:rPr>
                <w:rFonts w:ascii="Arial" w:hAnsi="Arial" w:cs="Arial"/>
                <w:sz w:val="22"/>
                <w:szCs w:val="22"/>
              </w:rPr>
              <w:t>Mortgage Origination System</w:t>
            </w:r>
            <w:r>
              <w:rPr>
                <w:rFonts w:ascii="Arial" w:hAnsi="Arial" w:cs="Arial"/>
                <w:sz w:val="22"/>
                <w:szCs w:val="22"/>
              </w:rPr>
              <w:t>- Phase 7</w:t>
            </w:r>
          </w:p>
        </w:tc>
        <w:tc>
          <w:tcPr>
            <w:tcW w:w="3377" w:type="dxa"/>
          </w:tcPr>
          <w:p w:rsidR="00FB0817" w:rsidRPr="008217C4" w:rsidRDefault="00FB0817" w:rsidP="008859D3">
            <w:pPr>
              <w:jc w:val="center"/>
              <w:rPr>
                <w:rFonts w:ascii="Arial" w:hAnsi="Arial" w:cs="Arial"/>
                <w:sz w:val="22"/>
                <w:szCs w:val="22"/>
              </w:rPr>
            </w:pPr>
            <w:r w:rsidRPr="008217C4">
              <w:rPr>
                <w:rFonts w:ascii="Arial" w:hAnsi="Arial" w:cs="Arial"/>
                <w:sz w:val="22"/>
                <w:szCs w:val="22"/>
              </w:rPr>
              <w:t>Nov 2014 - Jan 2015</w:t>
            </w:r>
          </w:p>
        </w:tc>
        <w:tc>
          <w:tcPr>
            <w:tcW w:w="3377" w:type="dxa"/>
          </w:tcPr>
          <w:p w:rsidR="00FB0817" w:rsidRDefault="003466D0" w:rsidP="008859D3">
            <w:pPr>
              <w:jc w:val="center"/>
              <w:rPr>
                <w:rFonts w:ascii="Arial" w:hAnsi="Arial" w:cs="Arial"/>
              </w:rPr>
            </w:pPr>
            <w:r>
              <w:rPr>
                <w:rFonts w:ascii="Arial" w:hAnsi="Arial" w:cs="Arial"/>
                <w:sz w:val="22"/>
                <w:szCs w:val="22"/>
              </w:rPr>
              <w:t>Test Analyst</w:t>
            </w:r>
          </w:p>
        </w:tc>
      </w:tr>
      <w:tr w:rsidR="00FB0817" w:rsidTr="008859D3">
        <w:trPr>
          <w:trHeight w:val="1074"/>
        </w:trPr>
        <w:tc>
          <w:tcPr>
            <w:tcW w:w="3377" w:type="dxa"/>
          </w:tcPr>
          <w:p w:rsidR="00FB0817" w:rsidRPr="00767747" w:rsidRDefault="00FB0817" w:rsidP="008859D3">
            <w:pPr>
              <w:jc w:val="center"/>
              <w:rPr>
                <w:rFonts w:ascii="Arial" w:hAnsi="Arial" w:cs="Arial"/>
              </w:rPr>
            </w:pPr>
            <w:r w:rsidRPr="00767747">
              <w:rPr>
                <w:rFonts w:ascii="Arial" w:hAnsi="Arial" w:cs="Arial"/>
                <w:sz w:val="22"/>
                <w:szCs w:val="22"/>
              </w:rPr>
              <w:t xml:space="preserve">Citi </w:t>
            </w:r>
            <w:r>
              <w:rPr>
                <w:rFonts w:ascii="Arial" w:hAnsi="Arial" w:cs="Arial"/>
                <w:sz w:val="22"/>
                <w:szCs w:val="22"/>
              </w:rPr>
              <w:t xml:space="preserve">Standard </w:t>
            </w:r>
            <w:r w:rsidRPr="00767747">
              <w:rPr>
                <w:rFonts w:ascii="Arial" w:hAnsi="Arial" w:cs="Arial"/>
                <w:sz w:val="22"/>
                <w:szCs w:val="22"/>
              </w:rPr>
              <w:t>Mortgage Origination System</w:t>
            </w:r>
            <w:r>
              <w:rPr>
                <w:rFonts w:ascii="Arial" w:hAnsi="Arial" w:cs="Arial"/>
                <w:sz w:val="22"/>
                <w:szCs w:val="22"/>
              </w:rPr>
              <w:t>- Phase 6</w:t>
            </w:r>
          </w:p>
        </w:tc>
        <w:tc>
          <w:tcPr>
            <w:tcW w:w="3377" w:type="dxa"/>
          </w:tcPr>
          <w:p w:rsidR="00FB0817" w:rsidRPr="008217C4" w:rsidRDefault="00FB0817" w:rsidP="008859D3">
            <w:pPr>
              <w:jc w:val="center"/>
              <w:rPr>
                <w:rFonts w:ascii="Arial" w:hAnsi="Arial" w:cs="Arial"/>
                <w:sz w:val="22"/>
                <w:szCs w:val="22"/>
              </w:rPr>
            </w:pPr>
            <w:r w:rsidRPr="008217C4">
              <w:rPr>
                <w:rFonts w:ascii="Arial" w:hAnsi="Arial" w:cs="Arial"/>
                <w:sz w:val="22"/>
                <w:szCs w:val="22"/>
              </w:rPr>
              <w:t>Jul 2014 - Oct 2014</w:t>
            </w:r>
          </w:p>
        </w:tc>
        <w:tc>
          <w:tcPr>
            <w:tcW w:w="3377" w:type="dxa"/>
          </w:tcPr>
          <w:p w:rsidR="00FB0817" w:rsidRDefault="003466D0" w:rsidP="008859D3">
            <w:pPr>
              <w:jc w:val="center"/>
              <w:rPr>
                <w:rFonts w:ascii="Arial" w:hAnsi="Arial" w:cs="Arial"/>
              </w:rPr>
            </w:pPr>
            <w:r>
              <w:rPr>
                <w:rFonts w:ascii="Arial" w:hAnsi="Arial" w:cs="Arial"/>
                <w:sz w:val="22"/>
                <w:szCs w:val="22"/>
              </w:rPr>
              <w:t>Test Analyst</w:t>
            </w:r>
          </w:p>
        </w:tc>
      </w:tr>
      <w:tr w:rsidR="00FB0817" w:rsidTr="008859D3">
        <w:trPr>
          <w:trHeight w:val="1074"/>
        </w:trPr>
        <w:tc>
          <w:tcPr>
            <w:tcW w:w="3377" w:type="dxa"/>
          </w:tcPr>
          <w:p w:rsidR="00FB0817" w:rsidRDefault="00FB0817" w:rsidP="008859D3">
            <w:pPr>
              <w:jc w:val="center"/>
              <w:rPr>
                <w:rFonts w:ascii="Arial" w:hAnsi="Arial" w:cs="Arial"/>
              </w:rPr>
            </w:pPr>
            <w:r w:rsidRPr="00767747">
              <w:rPr>
                <w:rFonts w:ascii="Arial" w:hAnsi="Arial" w:cs="Arial"/>
                <w:sz w:val="22"/>
                <w:szCs w:val="22"/>
              </w:rPr>
              <w:t xml:space="preserve">Citi </w:t>
            </w:r>
            <w:r>
              <w:rPr>
                <w:rFonts w:ascii="Arial" w:hAnsi="Arial" w:cs="Arial"/>
                <w:sz w:val="22"/>
                <w:szCs w:val="22"/>
              </w:rPr>
              <w:t xml:space="preserve">Standard </w:t>
            </w:r>
            <w:r w:rsidRPr="00767747">
              <w:rPr>
                <w:rFonts w:ascii="Arial" w:hAnsi="Arial" w:cs="Arial"/>
                <w:sz w:val="22"/>
                <w:szCs w:val="22"/>
              </w:rPr>
              <w:t>Mortgage Origination System</w:t>
            </w:r>
            <w:r>
              <w:rPr>
                <w:rFonts w:ascii="Arial" w:hAnsi="Arial" w:cs="Arial"/>
                <w:sz w:val="22"/>
                <w:szCs w:val="22"/>
              </w:rPr>
              <w:t>- Phase 5</w:t>
            </w:r>
          </w:p>
        </w:tc>
        <w:tc>
          <w:tcPr>
            <w:tcW w:w="3377" w:type="dxa"/>
          </w:tcPr>
          <w:p w:rsidR="00FB0817" w:rsidRPr="008217C4" w:rsidRDefault="00FB0817" w:rsidP="008859D3">
            <w:pPr>
              <w:jc w:val="center"/>
              <w:rPr>
                <w:rFonts w:ascii="Arial" w:hAnsi="Arial" w:cs="Arial"/>
                <w:sz w:val="22"/>
                <w:szCs w:val="22"/>
              </w:rPr>
            </w:pPr>
            <w:r w:rsidRPr="008217C4">
              <w:rPr>
                <w:rFonts w:ascii="Arial" w:hAnsi="Arial" w:cs="Arial"/>
                <w:sz w:val="22"/>
                <w:szCs w:val="22"/>
              </w:rPr>
              <w:t>Apr 2014 - Jun 2014</w:t>
            </w:r>
          </w:p>
        </w:tc>
        <w:tc>
          <w:tcPr>
            <w:tcW w:w="3377" w:type="dxa"/>
          </w:tcPr>
          <w:p w:rsidR="00FB0817" w:rsidRDefault="003466D0" w:rsidP="008859D3">
            <w:pPr>
              <w:jc w:val="center"/>
              <w:rPr>
                <w:rFonts w:ascii="Arial" w:hAnsi="Arial" w:cs="Arial"/>
              </w:rPr>
            </w:pPr>
            <w:r>
              <w:rPr>
                <w:rFonts w:ascii="Arial" w:hAnsi="Arial" w:cs="Arial"/>
                <w:sz w:val="22"/>
                <w:szCs w:val="22"/>
              </w:rPr>
              <w:t>Test Analyst</w:t>
            </w:r>
          </w:p>
        </w:tc>
      </w:tr>
      <w:tr w:rsidR="00FB0817" w:rsidTr="008859D3">
        <w:trPr>
          <w:trHeight w:val="1074"/>
        </w:trPr>
        <w:tc>
          <w:tcPr>
            <w:tcW w:w="3377" w:type="dxa"/>
          </w:tcPr>
          <w:p w:rsidR="00FB0817" w:rsidRDefault="00FB0817" w:rsidP="008859D3">
            <w:pPr>
              <w:jc w:val="center"/>
              <w:rPr>
                <w:rFonts w:ascii="Arial" w:hAnsi="Arial" w:cs="Arial"/>
              </w:rPr>
            </w:pPr>
            <w:r w:rsidRPr="00767747">
              <w:rPr>
                <w:rFonts w:ascii="Arial" w:hAnsi="Arial" w:cs="Arial"/>
                <w:sz w:val="22"/>
                <w:szCs w:val="22"/>
              </w:rPr>
              <w:t xml:space="preserve">Citi </w:t>
            </w:r>
            <w:r>
              <w:rPr>
                <w:rFonts w:ascii="Arial" w:hAnsi="Arial" w:cs="Arial"/>
                <w:sz w:val="22"/>
                <w:szCs w:val="22"/>
              </w:rPr>
              <w:t xml:space="preserve">Standard </w:t>
            </w:r>
            <w:r w:rsidRPr="00767747">
              <w:rPr>
                <w:rFonts w:ascii="Arial" w:hAnsi="Arial" w:cs="Arial"/>
                <w:sz w:val="22"/>
                <w:szCs w:val="22"/>
              </w:rPr>
              <w:t>Mortgage Origination System</w:t>
            </w:r>
            <w:r>
              <w:rPr>
                <w:rFonts w:ascii="Arial" w:hAnsi="Arial" w:cs="Arial"/>
                <w:sz w:val="22"/>
                <w:szCs w:val="22"/>
              </w:rPr>
              <w:t>- Phase 4</w:t>
            </w:r>
          </w:p>
        </w:tc>
        <w:tc>
          <w:tcPr>
            <w:tcW w:w="3377" w:type="dxa"/>
          </w:tcPr>
          <w:p w:rsidR="00FB0817" w:rsidRPr="008217C4" w:rsidRDefault="00FB0817" w:rsidP="008859D3">
            <w:pPr>
              <w:jc w:val="center"/>
              <w:rPr>
                <w:rFonts w:ascii="Arial" w:hAnsi="Arial" w:cs="Arial"/>
                <w:sz w:val="22"/>
                <w:szCs w:val="22"/>
              </w:rPr>
            </w:pPr>
            <w:r w:rsidRPr="008217C4">
              <w:rPr>
                <w:rFonts w:ascii="Arial" w:hAnsi="Arial" w:cs="Arial"/>
                <w:sz w:val="22"/>
                <w:szCs w:val="22"/>
              </w:rPr>
              <w:t>Dec 2013 - Mar 2014</w:t>
            </w:r>
          </w:p>
        </w:tc>
        <w:tc>
          <w:tcPr>
            <w:tcW w:w="3377" w:type="dxa"/>
          </w:tcPr>
          <w:p w:rsidR="00FB0817" w:rsidRDefault="003466D0" w:rsidP="008859D3">
            <w:pPr>
              <w:jc w:val="center"/>
              <w:rPr>
                <w:rFonts w:ascii="Arial" w:hAnsi="Arial" w:cs="Arial"/>
              </w:rPr>
            </w:pPr>
            <w:r>
              <w:rPr>
                <w:rFonts w:ascii="Arial" w:hAnsi="Arial" w:cs="Arial"/>
                <w:sz w:val="22"/>
                <w:szCs w:val="22"/>
              </w:rPr>
              <w:t>Test Analyst</w:t>
            </w:r>
          </w:p>
        </w:tc>
      </w:tr>
      <w:tr w:rsidR="00FB0817" w:rsidTr="008859D3">
        <w:trPr>
          <w:trHeight w:val="1074"/>
        </w:trPr>
        <w:tc>
          <w:tcPr>
            <w:tcW w:w="3377" w:type="dxa"/>
          </w:tcPr>
          <w:p w:rsidR="00FB0817" w:rsidRDefault="00FB0817" w:rsidP="008859D3">
            <w:pPr>
              <w:jc w:val="center"/>
              <w:rPr>
                <w:rFonts w:ascii="Arial" w:hAnsi="Arial" w:cs="Arial"/>
                <w:sz w:val="22"/>
                <w:szCs w:val="22"/>
              </w:rPr>
            </w:pPr>
            <w:r>
              <w:rPr>
                <w:rFonts w:ascii="Arial" w:hAnsi="Arial" w:cs="Arial"/>
                <w:sz w:val="22"/>
                <w:szCs w:val="22"/>
              </w:rPr>
              <w:t xml:space="preserve"> </w:t>
            </w:r>
          </w:p>
          <w:p w:rsidR="00FB0817" w:rsidRPr="006812F0" w:rsidRDefault="00FB0817" w:rsidP="008859D3">
            <w:pPr>
              <w:jc w:val="center"/>
              <w:rPr>
                <w:rFonts w:ascii="Arial" w:hAnsi="Arial" w:cs="Arial"/>
              </w:rPr>
            </w:pPr>
            <w:r w:rsidRPr="00767747">
              <w:rPr>
                <w:rFonts w:ascii="Arial" w:hAnsi="Arial" w:cs="Arial"/>
                <w:sz w:val="22"/>
                <w:szCs w:val="22"/>
              </w:rPr>
              <w:t>CFPB Qualified Mortgage</w:t>
            </w:r>
          </w:p>
        </w:tc>
        <w:tc>
          <w:tcPr>
            <w:tcW w:w="3377" w:type="dxa"/>
          </w:tcPr>
          <w:p w:rsidR="00FB0817" w:rsidRPr="008217C4" w:rsidRDefault="00FB0817" w:rsidP="008859D3">
            <w:pPr>
              <w:jc w:val="center"/>
              <w:rPr>
                <w:rFonts w:ascii="Arial" w:hAnsi="Arial" w:cs="Arial"/>
                <w:sz w:val="22"/>
                <w:szCs w:val="22"/>
              </w:rPr>
            </w:pPr>
          </w:p>
          <w:p w:rsidR="00FB0817" w:rsidRPr="008217C4" w:rsidRDefault="00FB0817" w:rsidP="008859D3">
            <w:pPr>
              <w:jc w:val="center"/>
              <w:rPr>
                <w:rFonts w:ascii="Arial" w:hAnsi="Arial" w:cs="Arial"/>
                <w:sz w:val="22"/>
                <w:szCs w:val="22"/>
              </w:rPr>
            </w:pPr>
            <w:r w:rsidRPr="008217C4">
              <w:rPr>
                <w:rFonts w:ascii="Arial" w:hAnsi="Arial" w:cs="Arial"/>
                <w:sz w:val="22"/>
                <w:szCs w:val="22"/>
              </w:rPr>
              <w:t>Aug 2013 - Nov 2013</w:t>
            </w:r>
          </w:p>
        </w:tc>
        <w:tc>
          <w:tcPr>
            <w:tcW w:w="3377" w:type="dxa"/>
          </w:tcPr>
          <w:p w:rsidR="00FB0817" w:rsidRPr="006812F0" w:rsidRDefault="003466D0" w:rsidP="003466D0">
            <w:pPr>
              <w:rPr>
                <w:rFonts w:ascii="Arial" w:hAnsi="Arial" w:cs="Arial"/>
              </w:rPr>
            </w:pPr>
            <w:r>
              <w:rPr>
                <w:rFonts w:ascii="Arial" w:hAnsi="Arial" w:cs="Arial"/>
                <w:sz w:val="22"/>
                <w:szCs w:val="22"/>
              </w:rPr>
              <w:t xml:space="preserve">                      Tester</w:t>
            </w:r>
          </w:p>
        </w:tc>
      </w:tr>
      <w:tr w:rsidR="00FB0817" w:rsidTr="008859D3">
        <w:trPr>
          <w:trHeight w:val="1074"/>
        </w:trPr>
        <w:tc>
          <w:tcPr>
            <w:tcW w:w="3377" w:type="dxa"/>
          </w:tcPr>
          <w:p w:rsidR="00FB0817" w:rsidRDefault="00FB0817" w:rsidP="008859D3">
            <w:pPr>
              <w:jc w:val="center"/>
              <w:rPr>
                <w:rFonts w:ascii="Arial" w:hAnsi="Arial" w:cs="Arial"/>
                <w:sz w:val="22"/>
                <w:szCs w:val="22"/>
              </w:rPr>
            </w:pPr>
          </w:p>
          <w:p w:rsidR="00FB0817" w:rsidRPr="006812F0" w:rsidRDefault="00FB0817" w:rsidP="008859D3">
            <w:pPr>
              <w:jc w:val="center"/>
              <w:rPr>
                <w:rFonts w:ascii="Arial" w:hAnsi="Arial" w:cs="Arial"/>
              </w:rPr>
            </w:pPr>
            <w:r w:rsidRPr="00767747">
              <w:rPr>
                <w:rFonts w:ascii="Arial" w:hAnsi="Arial" w:cs="Arial"/>
                <w:sz w:val="22"/>
                <w:szCs w:val="22"/>
              </w:rPr>
              <w:t xml:space="preserve">Citi </w:t>
            </w:r>
            <w:r>
              <w:rPr>
                <w:rFonts w:ascii="Arial" w:hAnsi="Arial" w:cs="Arial"/>
                <w:sz w:val="22"/>
                <w:szCs w:val="22"/>
              </w:rPr>
              <w:t xml:space="preserve">Standard </w:t>
            </w:r>
            <w:r w:rsidRPr="00767747">
              <w:rPr>
                <w:rFonts w:ascii="Arial" w:hAnsi="Arial" w:cs="Arial"/>
                <w:sz w:val="22"/>
                <w:szCs w:val="22"/>
              </w:rPr>
              <w:t>Mortgage Origination System</w:t>
            </w:r>
            <w:r>
              <w:rPr>
                <w:rFonts w:ascii="Arial" w:hAnsi="Arial" w:cs="Arial"/>
                <w:sz w:val="22"/>
                <w:szCs w:val="22"/>
              </w:rPr>
              <w:t>- Phase 3</w:t>
            </w:r>
          </w:p>
        </w:tc>
        <w:tc>
          <w:tcPr>
            <w:tcW w:w="3377" w:type="dxa"/>
          </w:tcPr>
          <w:p w:rsidR="00FB0817" w:rsidRPr="008217C4" w:rsidRDefault="00FB0817" w:rsidP="008859D3">
            <w:pPr>
              <w:jc w:val="center"/>
              <w:rPr>
                <w:rFonts w:ascii="Arial" w:hAnsi="Arial" w:cs="Arial"/>
                <w:sz w:val="22"/>
                <w:szCs w:val="22"/>
              </w:rPr>
            </w:pPr>
          </w:p>
          <w:p w:rsidR="00FB0817" w:rsidRPr="008217C4" w:rsidRDefault="00FB0817" w:rsidP="008859D3">
            <w:pPr>
              <w:jc w:val="center"/>
              <w:rPr>
                <w:rFonts w:ascii="Arial" w:hAnsi="Arial" w:cs="Arial"/>
                <w:sz w:val="22"/>
                <w:szCs w:val="22"/>
              </w:rPr>
            </w:pPr>
            <w:r w:rsidRPr="008217C4">
              <w:rPr>
                <w:rFonts w:ascii="Arial" w:hAnsi="Arial" w:cs="Arial"/>
                <w:sz w:val="22"/>
                <w:szCs w:val="22"/>
              </w:rPr>
              <w:t>Jan 2013 - July 2013</w:t>
            </w:r>
          </w:p>
        </w:tc>
        <w:tc>
          <w:tcPr>
            <w:tcW w:w="3377" w:type="dxa"/>
          </w:tcPr>
          <w:p w:rsidR="00FB0817" w:rsidRPr="006812F0" w:rsidRDefault="003466D0" w:rsidP="003466D0">
            <w:pPr>
              <w:rPr>
                <w:rFonts w:ascii="Arial" w:hAnsi="Arial" w:cs="Arial"/>
              </w:rPr>
            </w:pPr>
            <w:r>
              <w:rPr>
                <w:rFonts w:ascii="Arial" w:hAnsi="Arial" w:cs="Arial"/>
                <w:sz w:val="22"/>
                <w:szCs w:val="22"/>
              </w:rPr>
              <w:t xml:space="preserve">                      Tester</w:t>
            </w:r>
          </w:p>
        </w:tc>
      </w:tr>
      <w:tr w:rsidR="00FB0817" w:rsidTr="008859D3">
        <w:trPr>
          <w:trHeight w:val="1074"/>
        </w:trPr>
        <w:tc>
          <w:tcPr>
            <w:tcW w:w="3377" w:type="dxa"/>
          </w:tcPr>
          <w:p w:rsidR="00FB0817" w:rsidRDefault="00FB0817" w:rsidP="008859D3">
            <w:pPr>
              <w:jc w:val="center"/>
              <w:rPr>
                <w:rFonts w:ascii="Arial" w:hAnsi="Arial" w:cs="Arial"/>
                <w:sz w:val="22"/>
                <w:szCs w:val="22"/>
              </w:rPr>
            </w:pPr>
          </w:p>
          <w:p w:rsidR="00FB0817" w:rsidRPr="006812F0" w:rsidRDefault="00FB0817" w:rsidP="008859D3">
            <w:pPr>
              <w:jc w:val="center"/>
              <w:rPr>
                <w:rFonts w:ascii="Arial" w:hAnsi="Arial" w:cs="Arial"/>
              </w:rPr>
            </w:pPr>
            <w:r w:rsidRPr="006812F0">
              <w:rPr>
                <w:rFonts w:ascii="Arial" w:hAnsi="Arial" w:cs="Arial"/>
                <w:sz w:val="22"/>
                <w:szCs w:val="22"/>
              </w:rPr>
              <w:t>Gov. Loan Expansion(FHA VA)</w:t>
            </w:r>
          </w:p>
        </w:tc>
        <w:tc>
          <w:tcPr>
            <w:tcW w:w="3377" w:type="dxa"/>
          </w:tcPr>
          <w:p w:rsidR="00FB0817" w:rsidRPr="008217C4" w:rsidRDefault="00FB0817" w:rsidP="008859D3">
            <w:pPr>
              <w:jc w:val="center"/>
              <w:rPr>
                <w:rFonts w:ascii="Arial" w:hAnsi="Arial" w:cs="Arial"/>
                <w:sz w:val="22"/>
                <w:szCs w:val="22"/>
              </w:rPr>
            </w:pPr>
          </w:p>
          <w:p w:rsidR="00FB0817" w:rsidRPr="008217C4" w:rsidRDefault="00FB0817" w:rsidP="008859D3">
            <w:pPr>
              <w:jc w:val="center"/>
              <w:rPr>
                <w:rFonts w:ascii="Arial" w:hAnsi="Arial" w:cs="Arial"/>
                <w:sz w:val="22"/>
                <w:szCs w:val="22"/>
              </w:rPr>
            </w:pPr>
            <w:r w:rsidRPr="008217C4">
              <w:rPr>
                <w:rFonts w:ascii="Arial" w:hAnsi="Arial" w:cs="Arial"/>
                <w:sz w:val="22"/>
                <w:szCs w:val="22"/>
              </w:rPr>
              <w:t>Oct 2012 - Dec2012</w:t>
            </w:r>
          </w:p>
        </w:tc>
        <w:tc>
          <w:tcPr>
            <w:tcW w:w="3377" w:type="dxa"/>
          </w:tcPr>
          <w:p w:rsidR="00FB0817" w:rsidRPr="006812F0" w:rsidRDefault="003466D0" w:rsidP="003466D0">
            <w:pPr>
              <w:rPr>
                <w:rFonts w:ascii="Arial" w:hAnsi="Arial" w:cs="Arial"/>
              </w:rPr>
            </w:pPr>
            <w:r>
              <w:rPr>
                <w:rFonts w:ascii="Arial" w:hAnsi="Arial" w:cs="Arial"/>
                <w:sz w:val="22"/>
                <w:szCs w:val="22"/>
              </w:rPr>
              <w:t xml:space="preserve">                      Tester</w:t>
            </w:r>
          </w:p>
        </w:tc>
      </w:tr>
      <w:tr w:rsidR="00FB0817" w:rsidTr="008859D3">
        <w:trPr>
          <w:trHeight w:val="1074"/>
        </w:trPr>
        <w:tc>
          <w:tcPr>
            <w:tcW w:w="3377" w:type="dxa"/>
          </w:tcPr>
          <w:p w:rsidR="00FB0817" w:rsidRDefault="00FB0817" w:rsidP="008859D3">
            <w:pPr>
              <w:jc w:val="center"/>
              <w:rPr>
                <w:rFonts w:ascii="Arial" w:hAnsi="Arial" w:cs="Arial"/>
                <w:sz w:val="22"/>
                <w:szCs w:val="22"/>
              </w:rPr>
            </w:pPr>
          </w:p>
          <w:p w:rsidR="00FB0817" w:rsidRPr="006812F0" w:rsidRDefault="00FB0817" w:rsidP="008859D3">
            <w:pPr>
              <w:jc w:val="center"/>
              <w:rPr>
                <w:rFonts w:ascii="Arial" w:hAnsi="Arial" w:cs="Arial"/>
              </w:rPr>
            </w:pPr>
            <w:r w:rsidRPr="006812F0">
              <w:rPr>
                <w:rFonts w:ascii="Arial" w:hAnsi="Arial" w:cs="Arial"/>
                <w:sz w:val="22"/>
                <w:szCs w:val="22"/>
              </w:rPr>
              <w:t>Loan Prospector</w:t>
            </w:r>
          </w:p>
        </w:tc>
        <w:tc>
          <w:tcPr>
            <w:tcW w:w="3377" w:type="dxa"/>
          </w:tcPr>
          <w:p w:rsidR="00FB0817" w:rsidRPr="008217C4" w:rsidRDefault="00FB0817" w:rsidP="008859D3">
            <w:pPr>
              <w:jc w:val="center"/>
              <w:rPr>
                <w:rFonts w:ascii="Arial" w:hAnsi="Arial" w:cs="Arial"/>
                <w:sz w:val="22"/>
                <w:szCs w:val="22"/>
              </w:rPr>
            </w:pPr>
          </w:p>
          <w:p w:rsidR="00FB0817" w:rsidRPr="008217C4" w:rsidRDefault="00FB0817" w:rsidP="008859D3">
            <w:pPr>
              <w:jc w:val="center"/>
              <w:rPr>
                <w:rFonts w:ascii="Arial" w:hAnsi="Arial" w:cs="Arial"/>
                <w:sz w:val="22"/>
                <w:szCs w:val="22"/>
              </w:rPr>
            </w:pPr>
            <w:r w:rsidRPr="008217C4">
              <w:rPr>
                <w:rFonts w:ascii="Arial" w:hAnsi="Arial" w:cs="Arial"/>
                <w:sz w:val="22"/>
                <w:szCs w:val="22"/>
              </w:rPr>
              <w:t>Jul 2012 - Sep 2012</w:t>
            </w:r>
          </w:p>
        </w:tc>
        <w:tc>
          <w:tcPr>
            <w:tcW w:w="3377" w:type="dxa"/>
          </w:tcPr>
          <w:p w:rsidR="00FB0817" w:rsidRPr="006812F0" w:rsidRDefault="003466D0" w:rsidP="003466D0">
            <w:pPr>
              <w:rPr>
                <w:rFonts w:ascii="Arial" w:hAnsi="Arial" w:cs="Arial"/>
                <w:sz w:val="22"/>
                <w:szCs w:val="22"/>
              </w:rPr>
            </w:pPr>
            <w:r>
              <w:rPr>
                <w:rFonts w:ascii="Arial" w:hAnsi="Arial" w:cs="Arial"/>
                <w:sz w:val="22"/>
                <w:szCs w:val="22"/>
              </w:rPr>
              <w:t xml:space="preserve">                     Tester</w:t>
            </w:r>
          </w:p>
        </w:tc>
      </w:tr>
      <w:tr w:rsidR="00FB0817" w:rsidTr="008859D3">
        <w:trPr>
          <w:trHeight w:val="1074"/>
        </w:trPr>
        <w:tc>
          <w:tcPr>
            <w:tcW w:w="3377" w:type="dxa"/>
          </w:tcPr>
          <w:p w:rsidR="00FB0817" w:rsidRDefault="00FB0817" w:rsidP="008859D3">
            <w:pPr>
              <w:jc w:val="center"/>
              <w:rPr>
                <w:rFonts w:ascii="Arial" w:hAnsi="Arial" w:cs="Arial"/>
                <w:sz w:val="22"/>
                <w:szCs w:val="22"/>
              </w:rPr>
            </w:pPr>
          </w:p>
          <w:p w:rsidR="00FB0817" w:rsidRPr="006812F0" w:rsidRDefault="00FB0817" w:rsidP="008859D3">
            <w:pPr>
              <w:jc w:val="center"/>
              <w:rPr>
                <w:rFonts w:ascii="Arial" w:hAnsi="Arial" w:cs="Arial"/>
                <w:sz w:val="22"/>
                <w:szCs w:val="22"/>
              </w:rPr>
            </w:pPr>
            <w:r>
              <w:rPr>
                <w:rFonts w:ascii="Arial" w:hAnsi="Arial" w:cs="Arial"/>
                <w:sz w:val="22"/>
                <w:szCs w:val="22"/>
              </w:rPr>
              <w:t>Citi Standard Mortgage Origination System - Phase 1/2</w:t>
            </w:r>
          </w:p>
          <w:p w:rsidR="00FB0817" w:rsidRPr="006812F0" w:rsidRDefault="00FB0817" w:rsidP="008859D3">
            <w:pPr>
              <w:jc w:val="center"/>
              <w:rPr>
                <w:rFonts w:ascii="Arial" w:hAnsi="Arial" w:cs="Arial"/>
              </w:rPr>
            </w:pPr>
          </w:p>
        </w:tc>
        <w:tc>
          <w:tcPr>
            <w:tcW w:w="3377" w:type="dxa"/>
          </w:tcPr>
          <w:p w:rsidR="00FB0817" w:rsidRPr="008217C4" w:rsidRDefault="00FB0817" w:rsidP="008859D3">
            <w:pPr>
              <w:jc w:val="center"/>
              <w:rPr>
                <w:rFonts w:ascii="Arial" w:hAnsi="Arial" w:cs="Arial"/>
                <w:sz w:val="22"/>
                <w:szCs w:val="22"/>
              </w:rPr>
            </w:pPr>
          </w:p>
          <w:p w:rsidR="00FB0817" w:rsidRPr="008217C4" w:rsidRDefault="005F35C6" w:rsidP="008859D3">
            <w:pPr>
              <w:jc w:val="center"/>
              <w:rPr>
                <w:rFonts w:ascii="Arial" w:hAnsi="Arial" w:cs="Arial"/>
                <w:sz w:val="22"/>
                <w:szCs w:val="22"/>
              </w:rPr>
            </w:pPr>
            <w:r>
              <w:rPr>
                <w:rFonts w:ascii="Arial" w:hAnsi="Arial" w:cs="Arial"/>
                <w:sz w:val="22"/>
                <w:szCs w:val="22"/>
              </w:rPr>
              <w:t>July</w:t>
            </w:r>
            <w:r w:rsidR="00FB0817" w:rsidRPr="008217C4">
              <w:rPr>
                <w:rFonts w:ascii="Arial" w:hAnsi="Arial" w:cs="Arial"/>
                <w:sz w:val="22"/>
                <w:szCs w:val="22"/>
              </w:rPr>
              <w:t xml:space="preserve"> 2011 - Jun 2012</w:t>
            </w:r>
          </w:p>
        </w:tc>
        <w:tc>
          <w:tcPr>
            <w:tcW w:w="3377" w:type="dxa"/>
          </w:tcPr>
          <w:p w:rsidR="00FB0817" w:rsidRPr="006812F0" w:rsidRDefault="003466D0" w:rsidP="003466D0">
            <w:pPr>
              <w:rPr>
                <w:rFonts w:ascii="Arial" w:hAnsi="Arial" w:cs="Arial"/>
              </w:rPr>
            </w:pPr>
            <w:r>
              <w:rPr>
                <w:rFonts w:ascii="Arial" w:hAnsi="Arial" w:cs="Arial"/>
                <w:sz w:val="22"/>
                <w:szCs w:val="22"/>
              </w:rPr>
              <w:t xml:space="preserve">                     Tester</w:t>
            </w:r>
          </w:p>
        </w:tc>
      </w:tr>
    </w:tbl>
    <w:p w:rsidR="00FB0817" w:rsidRDefault="00FB0817" w:rsidP="00FB0817">
      <w:pPr>
        <w:spacing w:after="0" w:line="240" w:lineRule="auto"/>
        <w:rPr>
          <w:rFonts w:ascii="Arial" w:eastAsia="Times New Roman" w:hAnsi="Arial" w:cs="Arial"/>
          <w:u w:val="single"/>
        </w:rPr>
      </w:pPr>
    </w:p>
    <w:p w:rsidR="00FB0817" w:rsidRDefault="00FB0817" w:rsidP="00FB0817">
      <w:pPr>
        <w:spacing w:after="0" w:line="240" w:lineRule="auto"/>
        <w:rPr>
          <w:rFonts w:ascii="Arial" w:eastAsia="Times New Roman" w:hAnsi="Arial" w:cs="Arial"/>
          <w:u w:val="single"/>
        </w:rPr>
      </w:pPr>
    </w:p>
    <w:p w:rsidR="00FB0817" w:rsidRDefault="00FB0817" w:rsidP="00FB0817">
      <w:pPr>
        <w:spacing w:after="0" w:line="240" w:lineRule="auto"/>
        <w:rPr>
          <w:rFonts w:ascii="Arial" w:eastAsia="Times New Roman" w:hAnsi="Arial" w:cs="Arial"/>
          <w:u w:val="single"/>
        </w:rPr>
      </w:pPr>
    </w:p>
    <w:p w:rsidR="00FB0817" w:rsidRPr="00494D83" w:rsidRDefault="003466D0" w:rsidP="00FB0817">
      <w:pPr>
        <w:spacing w:after="0" w:line="240" w:lineRule="auto"/>
        <w:rPr>
          <w:rFonts w:ascii="Arial" w:hAnsi="Arial" w:cs="Arial"/>
          <w:u w:val="single"/>
        </w:rPr>
      </w:pPr>
      <w:r>
        <w:rPr>
          <w:rFonts w:ascii="Arial" w:hAnsi="Arial" w:cs="Arial"/>
          <w:u w:val="single"/>
        </w:rPr>
        <w:t>Second Mortgage – Combo HELOC</w:t>
      </w:r>
      <w:r w:rsidR="00FB0817" w:rsidRPr="00B25A89">
        <w:rPr>
          <w:rFonts w:ascii="Arial" w:hAnsi="Arial" w:cs="Arial"/>
          <w:u w:val="single"/>
        </w:rPr>
        <w:t>:</w:t>
      </w:r>
      <w:r w:rsidR="00FB0817" w:rsidRPr="00494D83">
        <w:rPr>
          <w:rFonts w:ascii="Arial" w:hAnsi="Arial" w:cs="Arial"/>
          <w:u w:val="single"/>
        </w:rPr>
        <w:t xml:space="preserve"> </w:t>
      </w:r>
    </w:p>
    <w:p w:rsidR="00FB0817" w:rsidRDefault="00FB0817" w:rsidP="00FB0817">
      <w:pPr>
        <w:spacing w:after="0" w:line="240" w:lineRule="auto"/>
        <w:rPr>
          <w:rFonts w:ascii="Arial" w:hAnsi="Arial" w:cs="Arial"/>
          <w:u w:val="single"/>
        </w:rPr>
      </w:pPr>
    </w:p>
    <w:p w:rsidR="00FB0817" w:rsidRPr="00B25A89" w:rsidRDefault="00FB0817" w:rsidP="00FB0817">
      <w:pPr>
        <w:spacing w:after="0" w:line="240" w:lineRule="auto"/>
        <w:rPr>
          <w:rFonts w:ascii="Arial" w:hAnsi="Arial" w:cs="Arial"/>
        </w:rPr>
      </w:pPr>
      <w:r>
        <w:rPr>
          <w:rFonts w:ascii="Arial" w:hAnsi="Arial" w:cs="Arial"/>
        </w:rPr>
        <w:t xml:space="preserve">This project dealt with </w:t>
      </w:r>
      <w:r w:rsidR="003466D0">
        <w:rPr>
          <w:rFonts w:ascii="Arial" w:hAnsi="Arial" w:cs="Arial"/>
        </w:rPr>
        <w:t xml:space="preserve">enhancements of functionalities for the second mortgage combo loan wherein new set of documents for Decline/Withdrawal were made available </w:t>
      </w:r>
      <w:r w:rsidR="005939E5">
        <w:rPr>
          <w:rFonts w:ascii="Arial" w:hAnsi="Arial" w:cs="Arial"/>
        </w:rPr>
        <w:t>for the second loan, various data fields like loan ratios, monthly expenses etc. were synced between the first and the second loan of the second mortgage system.</w:t>
      </w:r>
    </w:p>
    <w:p w:rsidR="00FB0817" w:rsidRDefault="00FB0817" w:rsidP="00FB0817">
      <w:pPr>
        <w:spacing w:after="0" w:line="240" w:lineRule="auto"/>
        <w:rPr>
          <w:rFonts w:ascii="Arial" w:hAnsi="Arial" w:cs="Arial"/>
          <w:u w:val="single"/>
        </w:rPr>
      </w:pPr>
    </w:p>
    <w:p w:rsidR="00FB0817" w:rsidRPr="00494D83" w:rsidRDefault="00FB0817" w:rsidP="00FB0817">
      <w:pPr>
        <w:spacing w:after="0" w:line="240" w:lineRule="auto"/>
        <w:rPr>
          <w:rFonts w:ascii="Arial" w:hAnsi="Arial" w:cs="Arial"/>
          <w:u w:val="single"/>
        </w:rPr>
      </w:pPr>
      <w:r w:rsidRPr="00494D83">
        <w:rPr>
          <w:rFonts w:ascii="Arial" w:hAnsi="Arial" w:cs="Arial"/>
          <w:u w:val="single"/>
        </w:rPr>
        <w:t xml:space="preserve">Citi Standard Mortgage Origination System- Phase </w:t>
      </w:r>
      <w:r>
        <w:rPr>
          <w:rFonts w:ascii="Arial" w:hAnsi="Arial" w:cs="Arial"/>
          <w:u w:val="single"/>
        </w:rPr>
        <w:t>8- AGILE</w:t>
      </w:r>
      <w:r w:rsidRPr="00494D83">
        <w:rPr>
          <w:rFonts w:ascii="Arial" w:eastAsia="Times New Roman" w:hAnsi="Arial" w:cs="Arial"/>
          <w:u w:val="single"/>
        </w:rPr>
        <w:t>:</w:t>
      </w:r>
      <w:r w:rsidRPr="00494D83">
        <w:rPr>
          <w:rFonts w:ascii="Arial" w:hAnsi="Arial" w:cs="Arial"/>
          <w:u w:val="single"/>
        </w:rPr>
        <w:t xml:space="preserve"> </w:t>
      </w:r>
    </w:p>
    <w:p w:rsidR="00FB0817" w:rsidRDefault="00FB0817" w:rsidP="00FB0817">
      <w:pPr>
        <w:spacing w:after="0" w:line="240" w:lineRule="auto"/>
        <w:rPr>
          <w:rFonts w:ascii="Arial" w:eastAsia="Times New Roman" w:hAnsi="Arial" w:cs="Arial"/>
          <w:u w:val="single"/>
        </w:rPr>
      </w:pPr>
    </w:p>
    <w:p w:rsidR="00FB0817" w:rsidRPr="00494D83" w:rsidRDefault="00FB0817" w:rsidP="00FB0817">
      <w:pPr>
        <w:spacing w:after="0" w:line="240" w:lineRule="auto"/>
        <w:rPr>
          <w:rFonts w:ascii="Arial" w:eastAsia="Times New Roman" w:hAnsi="Arial" w:cs="Arial"/>
        </w:rPr>
      </w:pPr>
      <w:r>
        <w:rPr>
          <w:rFonts w:ascii="Arial" w:eastAsia="Times New Roman" w:hAnsi="Arial" w:cs="Arial"/>
        </w:rPr>
        <w:t xml:space="preserve">Phase 8 onwards this application </w:t>
      </w:r>
      <w:r w:rsidR="005939E5">
        <w:rPr>
          <w:rFonts w:ascii="Arial" w:eastAsia="Times New Roman" w:hAnsi="Arial" w:cs="Arial"/>
        </w:rPr>
        <w:t>started</w:t>
      </w:r>
      <w:r>
        <w:rPr>
          <w:rFonts w:ascii="Arial" w:eastAsia="Times New Roman" w:hAnsi="Arial" w:cs="Arial"/>
        </w:rPr>
        <w:t xml:space="preserve"> using AGILE methodology whi</w:t>
      </w:r>
      <w:r w:rsidR="005939E5">
        <w:rPr>
          <w:rFonts w:ascii="Arial" w:eastAsia="Times New Roman" w:hAnsi="Arial" w:cs="Arial"/>
        </w:rPr>
        <w:t>ch is an incremental method of testing the newly added</w:t>
      </w:r>
      <w:r>
        <w:rPr>
          <w:rFonts w:ascii="Arial" w:eastAsia="Times New Roman" w:hAnsi="Arial" w:cs="Arial"/>
        </w:rPr>
        <w:t xml:space="preserve"> functionalities to the existing ones in shorter time span and ensuring more qualitative delivery.</w:t>
      </w:r>
      <w:r w:rsidR="00344EAE">
        <w:rPr>
          <w:rFonts w:ascii="Arial" w:eastAsia="Times New Roman" w:hAnsi="Arial" w:cs="Arial"/>
        </w:rPr>
        <w:t xml:space="preserve"> </w:t>
      </w:r>
      <w:r>
        <w:rPr>
          <w:rFonts w:ascii="Arial" w:eastAsia="Times New Roman" w:hAnsi="Arial" w:cs="Arial"/>
        </w:rPr>
        <w:t xml:space="preserve">Various vendor services and their corresponding activities, Assets, Income, Liabilities details of a Borrower which are intrinsic to loan processing, were </w:t>
      </w:r>
      <w:r w:rsidR="005939E5">
        <w:rPr>
          <w:rFonts w:ascii="Arial" w:eastAsia="Times New Roman" w:hAnsi="Arial" w:cs="Arial"/>
        </w:rPr>
        <w:t>introduced</w:t>
      </w:r>
      <w:r>
        <w:rPr>
          <w:rFonts w:ascii="Arial" w:eastAsia="Times New Roman" w:hAnsi="Arial" w:cs="Arial"/>
        </w:rPr>
        <w:t xml:space="preserve">. To make the process streamlined and easily comprehensible, user stories comprising distinct pieces of functionalities were created, </w:t>
      </w:r>
      <w:r w:rsidR="005939E5">
        <w:rPr>
          <w:rFonts w:ascii="Arial" w:eastAsia="Times New Roman" w:hAnsi="Arial" w:cs="Arial"/>
        </w:rPr>
        <w:t>tested</w:t>
      </w:r>
      <w:r>
        <w:rPr>
          <w:rFonts w:ascii="Arial" w:eastAsia="Times New Roman" w:hAnsi="Arial" w:cs="Arial"/>
        </w:rPr>
        <w:t xml:space="preserve"> and delivered successfully.</w:t>
      </w:r>
    </w:p>
    <w:p w:rsidR="00FB0817" w:rsidRDefault="00FB0817" w:rsidP="00FB0817">
      <w:pPr>
        <w:spacing w:after="0" w:line="240" w:lineRule="auto"/>
        <w:rPr>
          <w:rFonts w:ascii="Arial" w:hAnsi="Arial" w:cs="Arial"/>
          <w:u w:val="single"/>
        </w:rPr>
      </w:pPr>
    </w:p>
    <w:p w:rsidR="005939E5" w:rsidRDefault="005939E5" w:rsidP="00FB0817">
      <w:pPr>
        <w:spacing w:after="0" w:line="240" w:lineRule="auto"/>
        <w:rPr>
          <w:rFonts w:ascii="Arial" w:hAnsi="Arial" w:cs="Arial"/>
          <w:u w:val="single"/>
        </w:rPr>
      </w:pPr>
    </w:p>
    <w:p w:rsidR="00B40790" w:rsidRDefault="00B40790" w:rsidP="00FB0817">
      <w:pPr>
        <w:spacing w:after="0" w:line="240" w:lineRule="auto"/>
        <w:rPr>
          <w:rFonts w:ascii="Arial" w:hAnsi="Arial" w:cs="Arial"/>
          <w:u w:val="single"/>
        </w:rPr>
      </w:pPr>
    </w:p>
    <w:p w:rsidR="00FB0817" w:rsidRPr="00494D83" w:rsidRDefault="00FB0817" w:rsidP="00FB0817">
      <w:pPr>
        <w:spacing w:after="0" w:line="240" w:lineRule="auto"/>
        <w:rPr>
          <w:rFonts w:ascii="Arial" w:hAnsi="Arial" w:cs="Arial"/>
          <w:u w:val="single"/>
        </w:rPr>
      </w:pPr>
      <w:r w:rsidRPr="00494D83">
        <w:rPr>
          <w:rFonts w:ascii="Arial" w:hAnsi="Arial" w:cs="Arial"/>
          <w:u w:val="single"/>
        </w:rPr>
        <w:t xml:space="preserve">Citi Standard Mortgage Origination System- Phase </w:t>
      </w:r>
      <w:r>
        <w:rPr>
          <w:rFonts w:ascii="Arial" w:hAnsi="Arial" w:cs="Arial"/>
          <w:u w:val="single"/>
        </w:rPr>
        <w:t>7</w:t>
      </w:r>
      <w:r w:rsidRPr="00494D83">
        <w:rPr>
          <w:rFonts w:ascii="Arial" w:eastAsia="Times New Roman" w:hAnsi="Arial" w:cs="Arial"/>
          <w:u w:val="single"/>
        </w:rPr>
        <w:t>:</w:t>
      </w:r>
      <w:r w:rsidRPr="00494D83">
        <w:rPr>
          <w:rFonts w:ascii="Arial" w:hAnsi="Arial" w:cs="Arial"/>
          <w:u w:val="single"/>
        </w:rPr>
        <w:t xml:space="preserve"> </w:t>
      </w:r>
    </w:p>
    <w:p w:rsidR="00FB0817" w:rsidRDefault="00FB0817" w:rsidP="00FB0817">
      <w:pPr>
        <w:spacing w:after="0" w:line="240" w:lineRule="auto"/>
        <w:rPr>
          <w:rFonts w:ascii="Arial" w:eastAsia="Times New Roman" w:hAnsi="Arial" w:cs="Arial"/>
          <w:u w:val="single"/>
        </w:rPr>
      </w:pPr>
    </w:p>
    <w:p w:rsidR="00FB0817" w:rsidRPr="00494D83" w:rsidRDefault="00FB0817" w:rsidP="00FB0817">
      <w:pPr>
        <w:spacing w:after="0" w:line="240" w:lineRule="auto"/>
        <w:rPr>
          <w:rFonts w:ascii="Arial" w:eastAsia="Times New Roman" w:hAnsi="Arial" w:cs="Arial"/>
        </w:rPr>
      </w:pPr>
      <w:r>
        <w:rPr>
          <w:rFonts w:ascii="Arial" w:eastAsia="Times New Roman" w:hAnsi="Arial" w:cs="Arial"/>
        </w:rPr>
        <w:t>Phase 7 involved merging of the last created processing activities with the underwriting activities. Various shared services which are integral part of loan life cycle completion and involves various shared teams were incorporated alone the parent flow.</w:t>
      </w:r>
    </w:p>
    <w:p w:rsidR="00FB0817" w:rsidRDefault="00FB0817" w:rsidP="00FB0817">
      <w:pPr>
        <w:spacing w:after="0" w:line="240" w:lineRule="auto"/>
        <w:rPr>
          <w:rFonts w:ascii="Arial" w:eastAsia="Times New Roman" w:hAnsi="Arial" w:cs="Arial"/>
          <w:u w:val="single"/>
        </w:rPr>
      </w:pPr>
    </w:p>
    <w:p w:rsidR="00FB0817" w:rsidRDefault="00FB0817" w:rsidP="00FB0817">
      <w:pPr>
        <w:spacing w:after="0" w:line="240" w:lineRule="auto"/>
        <w:rPr>
          <w:rFonts w:ascii="Arial" w:eastAsia="Times New Roman" w:hAnsi="Arial" w:cs="Arial"/>
          <w:u w:val="single"/>
        </w:rPr>
      </w:pPr>
    </w:p>
    <w:p w:rsidR="00FB0817" w:rsidRPr="00494D83" w:rsidRDefault="00FB0817" w:rsidP="00FB0817">
      <w:pPr>
        <w:spacing w:after="0" w:line="240" w:lineRule="auto"/>
        <w:rPr>
          <w:rFonts w:ascii="Arial" w:hAnsi="Arial" w:cs="Arial"/>
          <w:u w:val="single"/>
        </w:rPr>
      </w:pPr>
      <w:r w:rsidRPr="00494D83">
        <w:rPr>
          <w:rFonts w:ascii="Arial" w:hAnsi="Arial" w:cs="Arial"/>
          <w:u w:val="single"/>
        </w:rPr>
        <w:t xml:space="preserve">Citi Standard Mortgage Origination System- Phase </w:t>
      </w:r>
      <w:r>
        <w:rPr>
          <w:rFonts w:ascii="Arial" w:hAnsi="Arial" w:cs="Arial"/>
          <w:u w:val="single"/>
        </w:rPr>
        <w:t>6</w:t>
      </w:r>
      <w:r w:rsidRPr="00494D83">
        <w:rPr>
          <w:rFonts w:ascii="Arial" w:eastAsia="Times New Roman" w:hAnsi="Arial" w:cs="Arial"/>
          <w:u w:val="single"/>
        </w:rPr>
        <w:t>:</w:t>
      </w:r>
      <w:r w:rsidRPr="00494D83">
        <w:rPr>
          <w:rFonts w:ascii="Arial" w:hAnsi="Arial" w:cs="Arial"/>
          <w:u w:val="single"/>
        </w:rPr>
        <w:t xml:space="preserve"> </w:t>
      </w:r>
    </w:p>
    <w:p w:rsidR="00FB0817" w:rsidRDefault="00FB0817" w:rsidP="00FB0817">
      <w:pPr>
        <w:spacing w:after="0" w:line="240" w:lineRule="auto"/>
        <w:rPr>
          <w:rFonts w:ascii="Arial" w:eastAsia="Times New Roman" w:hAnsi="Arial" w:cs="Arial"/>
          <w:u w:val="single"/>
        </w:rPr>
      </w:pPr>
    </w:p>
    <w:p w:rsidR="00FB0817" w:rsidRDefault="00FB0817" w:rsidP="00FB0817">
      <w:pPr>
        <w:spacing w:after="0" w:line="240" w:lineRule="auto"/>
        <w:rPr>
          <w:rFonts w:ascii="Arial" w:eastAsia="Times New Roman" w:hAnsi="Arial" w:cs="Arial"/>
        </w:rPr>
      </w:pPr>
      <w:r>
        <w:rPr>
          <w:rFonts w:ascii="Arial" w:eastAsia="Times New Roman" w:hAnsi="Arial" w:cs="Arial"/>
        </w:rPr>
        <w:t xml:space="preserve">Phase 6 involved </w:t>
      </w:r>
      <w:r w:rsidR="005939E5">
        <w:rPr>
          <w:rFonts w:ascii="Arial" w:eastAsia="Times New Roman" w:hAnsi="Arial" w:cs="Arial"/>
        </w:rPr>
        <w:t>further enhancements of</w:t>
      </w:r>
      <w:r>
        <w:rPr>
          <w:rFonts w:ascii="Arial" w:eastAsia="Times New Roman" w:hAnsi="Arial" w:cs="Arial"/>
        </w:rPr>
        <w:t xml:space="preserve"> Processing activities and loan life cycle flows where communication with customers regarding various documents and fee charges were incorporated</w:t>
      </w:r>
    </w:p>
    <w:p w:rsidR="005939E5" w:rsidRPr="003F287C" w:rsidRDefault="005939E5" w:rsidP="00FB0817">
      <w:pPr>
        <w:spacing w:after="0" w:line="240" w:lineRule="auto"/>
        <w:rPr>
          <w:rFonts w:ascii="Arial" w:eastAsia="Times New Roman" w:hAnsi="Arial" w:cs="Arial"/>
        </w:rPr>
      </w:pPr>
    </w:p>
    <w:p w:rsidR="00FB0817" w:rsidRPr="00494D83" w:rsidRDefault="00FB0817" w:rsidP="00FB0817">
      <w:pPr>
        <w:spacing w:after="0" w:line="240" w:lineRule="auto"/>
        <w:rPr>
          <w:rFonts w:ascii="Arial" w:hAnsi="Arial" w:cs="Arial"/>
          <w:u w:val="single"/>
        </w:rPr>
      </w:pPr>
      <w:r w:rsidRPr="00494D83">
        <w:rPr>
          <w:rFonts w:ascii="Arial" w:hAnsi="Arial" w:cs="Arial"/>
          <w:u w:val="single"/>
        </w:rPr>
        <w:t xml:space="preserve">Citi Standard Mortgage Origination System- Phase </w:t>
      </w:r>
      <w:r>
        <w:rPr>
          <w:rFonts w:ascii="Arial" w:hAnsi="Arial" w:cs="Arial"/>
          <w:u w:val="single"/>
        </w:rPr>
        <w:t>5</w:t>
      </w:r>
      <w:r w:rsidRPr="00494D83">
        <w:rPr>
          <w:rFonts w:ascii="Arial" w:eastAsia="Times New Roman" w:hAnsi="Arial" w:cs="Arial"/>
          <w:u w:val="single"/>
        </w:rPr>
        <w:t>:</w:t>
      </w:r>
      <w:r w:rsidRPr="00494D83">
        <w:rPr>
          <w:rFonts w:ascii="Arial" w:hAnsi="Arial" w:cs="Arial"/>
          <w:u w:val="single"/>
        </w:rPr>
        <w:t xml:space="preserve"> </w:t>
      </w:r>
    </w:p>
    <w:p w:rsidR="00FB0817" w:rsidRDefault="00FB0817" w:rsidP="00FB0817">
      <w:pPr>
        <w:spacing w:after="0" w:line="240" w:lineRule="auto"/>
        <w:rPr>
          <w:rFonts w:ascii="Arial" w:eastAsia="Times New Roman" w:hAnsi="Arial" w:cs="Arial"/>
          <w:u w:val="single"/>
        </w:rPr>
      </w:pPr>
    </w:p>
    <w:p w:rsidR="00FB0817" w:rsidRPr="00494D83" w:rsidRDefault="00FB0817" w:rsidP="00FB0817">
      <w:pPr>
        <w:spacing w:after="0" w:line="240" w:lineRule="auto"/>
        <w:rPr>
          <w:rFonts w:ascii="Arial" w:eastAsia="Times New Roman" w:hAnsi="Arial" w:cs="Arial"/>
        </w:rPr>
      </w:pPr>
      <w:r>
        <w:rPr>
          <w:rFonts w:ascii="Arial" w:eastAsia="Times New Roman" w:hAnsi="Arial" w:cs="Arial"/>
        </w:rPr>
        <w:t>Phase 5 involved migration of the web platform to higher version to make this web application more iterative and to be in sync with other standalone applications that will soon be merged with COSMOS to make it a one stop solution for each and all.</w:t>
      </w:r>
    </w:p>
    <w:p w:rsidR="00FB0817" w:rsidRDefault="00FB0817" w:rsidP="00FB0817">
      <w:pPr>
        <w:spacing w:after="0" w:line="240" w:lineRule="auto"/>
        <w:rPr>
          <w:rFonts w:ascii="Arial" w:eastAsia="Times New Roman" w:hAnsi="Arial" w:cs="Arial"/>
          <w:u w:val="single"/>
        </w:rPr>
      </w:pPr>
    </w:p>
    <w:p w:rsidR="00FB0817" w:rsidRDefault="00FB0817" w:rsidP="00FB0817">
      <w:pPr>
        <w:spacing w:after="0" w:line="240" w:lineRule="auto"/>
        <w:rPr>
          <w:rFonts w:ascii="Arial" w:eastAsia="Times New Roman" w:hAnsi="Arial" w:cs="Arial"/>
          <w:u w:val="single"/>
        </w:rPr>
      </w:pPr>
    </w:p>
    <w:p w:rsidR="00FB0817" w:rsidRPr="00494D83" w:rsidRDefault="00FB0817" w:rsidP="00FB0817">
      <w:pPr>
        <w:spacing w:after="0" w:line="240" w:lineRule="auto"/>
        <w:rPr>
          <w:rFonts w:ascii="Arial" w:hAnsi="Arial" w:cs="Arial"/>
          <w:u w:val="single"/>
        </w:rPr>
      </w:pPr>
      <w:r w:rsidRPr="00494D83">
        <w:rPr>
          <w:rFonts w:ascii="Arial" w:hAnsi="Arial" w:cs="Arial"/>
          <w:u w:val="single"/>
        </w:rPr>
        <w:t>Citi Standard Mortgage Origination System- Phase 4</w:t>
      </w:r>
      <w:r w:rsidRPr="00494D83">
        <w:rPr>
          <w:rFonts w:ascii="Arial" w:eastAsia="Times New Roman" w:hAnsi="Arial" w:cs="Arial"/>
          <w:u w:val="single"/>
        </w:rPr>
        <w:t>:</w:t>
      </w:r>
      <w:r w:rsidRPr="00494D83">
        <w:rPr>
          <w:rFonts w:ascii="Arial" w:hAnsi="Arial" w:cs="Arial"/>
          <w:u w:val="single"/>
        </w:rPr>
        <w:t xml:space="preserve"> </w:t>
      </w:r>
    </w:p>
    <w:p w:rsidR="00FB0817" w:rsidRDefault="00FB0817" w:rsidP="00FB0817">
      <w:pPr>
        <w:spacing w:after="0" w:line="240" w:lineRule="auto"/>
        <w:rPr>
          <w:rFonts w:ascii="Arial" w:eastAsia="Times New Roman" w:hAnsi="Arial" w:cs="Arial"/>
          <w:u w:val="single"/>
        </w:rPr>
      </w:pPr>
    </w:p>
    <w:p w:rsidR="00FB0817" w:rsidRPr="00494D83" w:rsidRDefault="00FB0817" w:rsidP="00FB0817">
      <w:pPr>
        <w:spacing w:after="0" w:line="240" w:lineRule="auto"/>
        <w:rPr>
          <w:rFonts w:ascii="Arial" w:eastAsia="Times New Roman" w:hAnsi="Arial" w:cs="Arial"/>
        </w:rPr>
      </w:pPr>
      <w:r>
        <w:rPr>
          <w:rFonts w:ascii="Arial" w:eastAsia="Times New Roman" w:hAnsi="Arial" w:cs="Arial"/>
        </w:rPr>
        <w:t>Phase 4 was continuation of Phase 3 where various levels of underwriters and corresponding underwriting activities were introduced to make the flow of application more specific and business oriented.</w:t>
      </w:r>
    </w:p>
    <w:p w:rsidR="00FB0817" w:rsidRDefault="00FB0817" w:rsidP="00FB0817">
      <w:pPr>
        <w:spacing w:after="0" w:line="240" w:lineRule="auto"/>
        <w:rPr>
          <w:rFonts w:ascii="Arial" w:eastAsia="Times New Roman" w:hAnsi="Arial" w:cs="Arial"/>
          <w:u w:val="single"/>
        </w:rPr>
      </w:pPr>
    </w:p>
    <w:p w:rsidR="00FB0817" w:rsidRDefault="00FB0817" w:rsidP="00FB0817">
      <w:pPr>
        <w:spacing w:after="0" w:line="240" w:lineRule="auto"/>
        <w:rPr>
          <w:rFonts w:ascii="Arial" w:eastAsia="Times New Roman" w:hAnsi="Arial" w:cs="Arial"/>
          <w:u w:val="single"/>
        </w:rPr>
      </w:pPr>
    </w:p>
    <w:p w:rsidR="00FB0817" w:rsidRDefault="00FB0817" w:rsidP="00FB0817">
      <w:pPr>
        <w:spacing w:after="0" w:line="240" w:lineRule="auto"/>
        <w:rPr>
          <w:rFonts w:ascii="Arial" w:hAnsi="Arial" w:cs="Arial"/>
        </w:rPr>
      </w:pPr>
      <w:r w:rsidRPr="005B5085">
        <w:rPr>
          <w:rFonts w:ascii="Arial" w:eastAsia="Times New Roman" w:hAnsi="Arial" w:cs="Arial"/>
          <w:u w:val="single"/>
        </w:rPr>
        <w:t>CFPB Qualified Mortgage</w:t>
      </w:r>
      <w:r>
        <w:rPr>
          <w:rFonts w:ascii="Arial" w:eastAsia="Times New Roman" w:hAnsi="Arial" w:cs="Arial"/>
          <w:u w:val="single"/>
        </w:rPr>
        <w:t>:</w:t>
      </w:r>
      <w:r w:rsidRPr="00FE7D50">
        <w:rPr>
          <w:rFonts w:ascii="Arial" w:hAnsi="Arial" w:cs="Arial"/>
        </w:rPr>
        <w:t xml:space="preserve"> </w:t>
      </w:r>
    </w:p>
    <w:p w:rsidR="00FB0817" w:rsidRDefault="00FB0817" w:rsidP="00FB0817">
      <w:pPr>
        <w:spacing w:after="0" w:line="240" w:lineRule="auto"/>
        <w:rPr>
          <w:rFonts w:ascii="Arial" w:hAnsi="Arial" w:cs="Arial"/>
        </w:rPr>
      </w:pPr>
    </w:p>
    <w:p w:rsidR="00FB0817" w:rsidRPr="008A39BD" w:rsidRDefault="00FB0817" w:rsidP="00FB0817">
      <w:pPr>
        <w:spacing w:after="0" w:line="240" w:lineRule="auto"/>
        <w:rPr>
          <w:rFonts w:ascii="Arial" w:hAnsi="Arial" w:cs="Arial"/>
        </w:rPr>
      </w:pPr>
      <w:r w:rsidRPr="008A39BD">
        <w:rPr>
          <w:rFonts w:ascii="Arial" w:hAnsi="Arial" w:cs="Arial"/>
        </w:rPr>
        <w:t xml:space="preserve">CFPB release is a Legal/Regulatory project and with this project, CITI implement QM/Ability To Repay rule and High Cost Mortgage rule published by CFPB (Consumer Financial Protection Bureau). </w:t>
      </w:r>
    </w:p>
    <w:p w:rsidR="00FB0817" w:rsidRPr="008A39BD" w:rsidRDefault="00FB0817" w:rsidP="00FB0817">
      <w:pPr>
        <w:spacing w:after="0" w:line="240" w:lineRule="auto"/>
        <w:rPr>
          <w:rFonts w:ascii="Arial" w:hAnsi="Arial" w:cs="Arial"/>
        </w:rPr>
      </w:pPr>
      <w:r w:rsidRPr="008A39BD">
        <w:rPr>
          <w:rFonts w:ascii="Arial" w:hAnsi="Arial" w:cs="Arial"/>
        </w:rPr>
        <w:t>The main Objective of CFPB was that after its implementation, CITI can issue Qualified Mortgage. If loans fall within the QM parameters, Lender will have either a safe harbor or rebuttable presumption when it comes to defending Ability to Pay. CITI can also provide loan counseling options on all loans.</w:t>
      </w:r>
    </w:p>
    <w:p w:rsidR="00FB0817" w:rsidRDefault="00FB0817" w:rsidP="00FB0817"/>
    <w:p w:rsidR="00FB0817" w:rsidRDefault="00FB0817" w:rsidP="00FB0817">
      <w:pPr>
        <w:rPr>
          <w:rFonts w:ascii="Arial" w:hAnsi="Arial" w:cs="Arial"/>
          <w:u w:val="single"/>
        </w:rPr>
      </w:pPr>
      <w:r w:rsidRPr="00767747">
        <w:rPr>
          <w:rFonts w:ascii="Arial" w:hAnsi="Arial" w:cs="Arial"/>
          <w:u w:val="single"/>
        </w:rPr>
        <w:t>Citi Standard Mortgage Origination System</w:t>
      </w:r>
      <w:r>
        <w:rPr>
          <w:rFonts w:ascii="Arial" w:hAnsi="Arial" w:cs="Arial"/>
          <w:u w:val="single"/>
        </w:rPr>
        <w:t xml:space="preserve"> Phase 3</w:t>
      </w:r>
      <w:r w:rsidRPr="006812F0">
        <w:rPr>
          <w:rFonts w:ascii="Arial" w:hAnsi="Arial" w:cs="Arial"/>
          <w:u w:val="single"/>
        </w:rPr>
        <w:t xml:space="preserve">:    </w:t>
      </w:r>
    </w:p>
    <w:p w:rsidR="00FB0817" w:rsidRPr="006812F0" w:rsidRDefault="00FB0817" w:rsidP="00FB0817">
      <w:pPr>
        <w:rPr>
          <w:rFonts w:ascii="Arial" w:hAnsi="Arial" w:cs="Arial"/>
        </w:rPr>
      </w:pPr>
      <w:r w:rsidRPr="00D70637">
        <w:rPr>
          <w:rFonts w:ascii="Arial" w:hAnsi="Arial" w:cs="Arial"/>
        </w:rPr>
        <w:t xml:space="preserve">In </w:t>
      </w:r>
      <w:r>
        <w:rPr>
          <w:rFonts w:ascii="Arial" w:hAnsi="Arial" w:cs="Arial"/>
        </w:rPr>
        <w:t xml:space="preserve">Phase 3 the continuation of Phase 2 was going on to Underwrite </w:t>
      </w:r>
      <w:r w:rsidRPr="006812F0">
        <w:rPr>
          <w:rFonts w:ascii="Arial" w:hAnsi="Arial" w:cs="Arial"/>
        </w:rPr>
        <w:t>Retail residential loans for CitiMortgage Inc.</w:t>
      </w:r>
      <w:r w:rsidRPr="005B5085">
        <w:rPr>
          <w:rFonts w:ascii="Arial" w:hAnsi="Arial" w:cs="Arial"/>
        </w:rPr>
        <w:t xml:space="preserve"> </w:t>
      </w:r>
      <w:r w:rsidRPr="006812F0">
        <w:rPr>
          <w:rFonts w:ascii="Arial" w:hAnsi="Arial" w:cs="Arial"/>
        </w:rPr>
        <w:t>TCSL is selected as a vendor for this project to carry ou</w:t>
      </w:r>
      <w:r>
        <w:rPr>
          <w:rFonts w:ascii="Arial" w:hAnsi="Arial" w:cs="Arial"/>
        </w:rPr>
        <w:t xml:space="preserve">t the development and testing activities. </w:t>
      </w:r>
      <w:r w:rsidRPr="006812F0">
        <w:rPr>
          <w:rFonts w:ascii="Arial" w:hAnsi="Arial" w:cs="Arial"/>
        </w:rPr>
        <w:t xml:space="preserve">The application will replace several existing loan </w:t>
      </w:r>
      <w:r>
        <w:rPr>
          <w:rFonts w:ascii="Arial" w:hAnsi="Arial" w:cs="Arial"/>
        </w:rPr>
        <w:t xml:space="preserve">processing/underwriting </w:t>
      </w:r>
      <w:r w:rsidRPr="006812F0">
        <w:rPr>
          <w:rFonts w:ascii="Arial" w:hAnsi="Arial" w:cs="Arial"/>
        </w:rPr>
        <w:t>applications currently used by Citi, once it is in production. TCSL will support the development and testing activities by an onsite offshore model, with offshore setup at Kolkata and Chennai and Onshore at O’Fallon, Missouri.</w:t>
      </w:r>
    </w:p>
    <w:p w:rsidR="00FB0817" w:rsidRDefault="00FB0817" w:rsidP="00FB0817">
      <w:pPr>
        <w:rPr>
          <w:rFonts w:ascii="Arial" w:hAnsi="Arial" w:cs="Arial"/>
        </w:rPr>
      </w:pPr>
      <w:r w:rsidRPr="006812F0">
        <w:rPr>
          <w:rFonts w:ascii="Arial" w:hAnsi="Arial" w:cs="Arial"/>
        </w:rPr>
        <w:t>The application to be delivered finally in production will comply with all the regulatory and legal requisites for mortgage lending in United States of America, besides complying with the business rules of Citi</w:t>
      </w:r>
      <w:r>
        <w:rPr>
          <w:rFonts w:ascii="Arial" w:hAnsi="Arial" w:cs="Arial"/>
        </w:rPr>
        <w:t>.</w:t>
      </w:r>
    </w:p>
    <w:p w:rsidR="00FB0817" w:rsidRPr="006812F0" w:rsidRDefault="00FB0817" w:rsidP="00FB0817">
      <w:pPr>
        <w:spacing w:line="240" w:lineRule="auto"/>
        <w:contextualSpacing/>
        <w:rPr>
          <w:rFonts w:ascii="Arial" w:hAnsi="Arial" w:cs="Arial"/>
          <w:u w:val="single"/>
        </w:rPr>
      </w:pPr>
      <w:r w:rsidRPr="006812F0">
        <w:rPr>
          <w:rFonts w:ascii="Arial" w:hAnsi="Arial" w:cs="Arial"/>
          <w:u w:val="single"/>
        </w:rPr>
        <w:t xml:space="preserve">Gov. Loan Expansion (FHA VA): </w:t>
      </w:r>
    </w:p>
    <w:p w:rsidR="00FB0817" w:rsidRPr="006812F0" w:rsidRDefault="00FB0817" w:rsidP="00FB0817">
      <w:pPr>
        <w:spacing w:line="240" w:lineRule="auto"/>
        <w:contextualSpacing/>
        <w:rPr>
          <w:rFonts w:ascii="Arial" w:hAnsi="Arial" w:cs="Arial"/>
        </w:rPr>
      </w:pPr>
    </w:p>
    <w:p w:rsidR="00FB0817" w:rsidRDefault="00FB0817" w:rsidP="00FB0817">
      <w:pPr>
        <w:rPr>
          <w:rFonts w:ascii="Arial" w:eastAsia="Times New Roman" w:hAnsi="Arial" w:cs="Arial"/>
        </w:rPr>
      </w:pPr>
      <w:r w:rsidRPr="006812F0">
        <w:rPr>
          <w:rFonts w:ascii="Arial" w:eastAsia="Times New Roman" w:hAnsi="Arial" w:cs="Arial"/>
        </w:rPr>
        <w:t>Corporate Fair Lending Committee provided a Citi-wide assessment of CitiMortgage’s market share of FHA/VA volume in comparison to peers. The committee has requested a plan to expand our FHA/VA originations. This project addresses the impact to Fulfillment of increased FHA/VA originations as it pertains to system, process, procedure, training, and staffing. TCSL is selected as the vendor to perform the development activities for this project.</w:t>
      </w:r>
    </w:p>
    <w:p w:rsidR="00FB0817" w:rsidRPr="006812F0" w:rsidRDefault="00FB0817" w:rsidP="00FB0817">
      <w:pPr>
        <w:rPr>
          <w:rFonts w:ascii="Arial" w:hAnsi="Arial" w:cs="Arial"/>
          <w:u w:val="single"/>
        </w:rPr>
      </w:pPr>
      <w:r w:rsidRPr="006812F0">
        <w:rPr>
          <w:rFonts w:ascii="Arial" w:hAnsi="Arial" w:cs="Arial"/>
          <w:u w:val="single"/>
        </w:rPr>
        <w:t>Loan Prospector:</w:t>
      </w:r>
    </w:p>
    <w:p w:rsidR="00FB0817" w:rsidRPr="006812F0" w:rsidRDefault="00FB0817" w:rsidP="00FB0817">
      <w:pPr>
        <w:spacing w:line="240" w:lineRule="auto"/>
        <w:contextualSpacing/>
        <w:rPr>
          <w:rFonts w:ascii="Arial" w:hAnsi="Arial" w:cs="Arial"/>
        </w:rPr>
      </w:pPr>
      <w:r w:rsidRPr="006812F0">
        <w:rPr>
          <w:rFonts w:ascii="Arial" w:hAnsi="Arial" w:cs="Arial"/>
        </w:rPr>
        <w:t xml:space="preserve">Citi </w:t>
      </w:r>
      <w:r w:rsidR="005939E5">
        <w:rPr>
          <w:rFonts w:ascii="Arial" w:hAnsi="Arial" w:cs="Arial"/>
        </w:rPr>
        <w:t>d</w:t>
      </w:r>
      <w:r w:rsidRPr="006812F0">
        <w:rPr>
          <w:rFonts w:ascii="Arial" w:hAnsi="Arial" w:cs="Arial"/>
        </w:rPr>
        <w:t>esign</w:t>
      </w:r>
      <w:r w:rsidR="005939E5">
        <w:rPr>
          <w:rFonts w:ascii="Arial" w:hAnsi="Arial" w:cs="Arial"/>
        </w:rPr>
        <w:t>ed and built</w:t>
      </w:r>
      <w:r w:rsidRPr="006812F0">
        <w:rPr>
          <w:rFonts w:ascii="Arial" w:hAnsi="Arial" w:cs="Arial"/>
        </w:rPr>
        <w:t xml:space="preserve"> an interface similar to DU to accept the Loan Prospector (LP) loans for Freddie MAC. Automated LP will allow Citi to refinance off-us Freddie Mac Clients, as well as give Citi the ability to proactively advertise their participation in HARP 2.0. TCSL was selected as the vendor to carry out the development activities of the project.</w:t>
      </w:r>
    </w:p>
    <w:p w:rsidR="00FB0817" w:rsidRPr="006812F0" w:rsidRDefault="00FB0817" w:rsidP="00FB0817">
      <w:pPr>
        <w:spacing w:line="240" w:lineRule="auto"/>
        <w:contextualSpacing/>
        <w:rPr>
          <w:rFonts w:ascii="Arial" w:hAnsi="Arial" w:cs="Arial"/>
        </w:rPr>
      </w:pPr>
      <w:r w:rsidRPr="006812F0">
        <w:rPr>
          <w:rFonts w:ascii="Arial" w:hAnsi="Arial" w:cs="Arial"/>
        </w:rPr>
        <w:t>The HARP 2.0 program (offered until December 31, 2013) offers Citi the opportunity to finance millions of clients whose loan is owned</w:t>
      </w:r>
      <w:r w:rsidR="005939E5">
        <w:rPr>
          <w:rFonts w:ascii="Arial" w:hAnsi="Arial" w:cs="Arial"/>
        </w:rPr>
        <w:t xml:space="preserve"> by Freddie Mac or Fannie Mae. </w:t>
      </w:r>
      <w:r w:rsidRPr="006812F0">
        <w:rPr>
          <w:rFonts w:ascii="Arial" w:hAnsi="Arial" w:cs="Arial"/>
        </w:rPr>
        <w:t xml:space="preserve">The business wishes to implement the LP AUS into its originations system in order to originate and sell incremental loans.  Having LP will provide Citi with a solution for off-us borrowers whose loan is owned by Freddie Mac who seek refinancing through Citi.  HARP guidelines also prevent Citi from actively advertising their participation in HARP unless we are able to offer assistance to both Fannie and Freddie owned clients.    </w:t>
      </w:r>
    </w:p>
    <w:p w:rsidR="00FB0817" w:rsidRDefault="00FB0817" w:rsidP="00FB0817">
      <w:pPr>
        <w:rPr>
          <w:rFonts w:ascii="Arial" w:hAnsi="Arial" w:cs="Arial"/>
        </w:rPr>
      </w:pPr>
    </w:p>
    <w:p w:rsidR="00FB0817" w:rsidRPr="006812F0" w:rsidRDefault="00FB0817" w:rsidP="00FB0817">
      <w:pPr>
        <w:rPr>
          <w:rFonts w:ascii="Arial" w:hAnsi="Arial" w:cs="Arial"/>
          <w:u w:val="single"/>
        </w:rPr>
      </w:pPr>
      <w:r w:rsidRPr="00767747">
        <w:rPr>
          <w:rFonts w:ascii="Arial" w:hAnsi="Arial" w:cs="Arial"/>
          <w:u w:val="single"/>
        </w:rPr>
        <w:t xml:space="preserve"> Citi Standard Mortgage Origination System</w:t>
      </w:r>
      <w:r>
        <w:rPr>
          <w:rFonts w:ascii="Arial" w:hAnsi="Arial" w:cs="Arial"/>
          <w:u w:val="single"/>
        </w:rPr>
        <w:t xml:space="preserve"> Phase 1/2</w:t>
      </w:r>
      <w:r w:rsidRPr="006812F0">
        <w:rPr>
          <w:rFonts w:ascii="Arial" w:hAnsi="Arial" w:cs="Arial"/>
          <w:u w:val="single"/>
        </w:rPr>
        <w:t xml:space="preserve">:    </w:t>
      </w:r>
    </w:p>
    <w:p w:rsidR="00FB0817" w:rsidRPr="006812F0" w:rsidRDefault="00FB0817" w:rsidP="00FB0817">
      <w:pPr>
        <w:rPr>
          <w:rFonts w:ascii="Arial" w:hAnsi="Arial" w:cs="Arial"/>
        </w:rPr>
      </w:pPr>
      <w:r>
        <w:rPr>
          <w:rFonts w:ascii="Arial" w:hAnsi="Arial" w:cs="Arial"/>
        </w:rPr>
        <w:t>CSMOS</w:t>
      </w:r>
      <w:r w:rsidRPr="006812F0">
        <w:rPr>
          <w:rFonts w:ascii="Arial" w:hAnsi="Arial" w:cs="Arial"/>
        </w:rPr>
        <w:t xml:space="preserve"> is the development </w:t>
      </w:r>
      <w:r>
        <w:rPr>
          <w:rFonts w:ascii="Arial" w:hAnsi="Arial" w:cs="Arial"/>
        </w:rPr>
        <w:t xml:space="preserve">of a web based application to Process </w:t>
      </w:r>
      <w:r w:rsidRPr="006812F0">
        <w:rPr>
          <w:rFonts w:ascii="Arial" w:hAnsi="Arial" w:cs="Arial"/>
        </w:rPr>
        <w:t>Retail residential loans for CitiMortgage Inc. TCSL is selected as a vendor for this project to carry ou</w:t>
      </w:r>
      <w:r>
        <w:rPr>
          <w:rFonts w:ascii="Arial" w:hAnsi="Arial" w:cs="Arial"/>
        </w:rPr>
        <w:t>t the development activities.</w:t>
      </w:r>
      <w:r w:rsidRPr="006812F0">
        <w:rPr>
          <w:rFonts w:ascii="Arial" w:hAnsi="Arial" w:cs="Arial"/>
        </w:rPr>
        <w:t xml:space="preserve"> The application will replace several existing loan </w:t>
      </w:r>
      <w:r>
        <w:rPr>
          <w:rFonts w:ascii="Arial" w:hAnsi="Arial" w:cs="Arial"/>
        </w:rPr>
        <w:t xml:space="preserve">processing/underwriting </w:t>
      </w:r>
      <w:r w:rsidRPr="006812F0">
        <w:rPr>
          <w:rFonts w:ascii="Arial" w:hAnsi="Arial" w:cs="Arial"/>
        </w:rPr>
        <w:t>applications currently used by Citi, once it is in production. TCSL will support the testing activities by an onsite offshore model, with offshore setup at Kolkata and Chennai and Onshore at O’Fallon, Missouri.</w:t>
      </w:r>
    </w:p>
    <w:p w:rsidR="00FB0817" w:rsidRDefault="00FB0817" w:rsidP="00FB0817">
      <w:pPr>
        <w:rPr>
          <w:rFonts w:ascii="Arial" w:hAnsi="Arial" w:cs="Arial"/>
        </w:rPr>
      </w:pPr>
    </w:p>
    <w:p w:rsidR="00FB0817" w:rsidRDefault="00FB0817" w:rsidP="00FB0817">
      <w:pPr>
        <w:ind w:left="2880" w:hanging="2880"/>
        <w:rPr>
          <w:rFonts w:ascii="Arial" w:hAnsi="Arial" w:cs="Arial"/>
        </w:rPr>
      </w:pPr>
      <w:r w:rsidRPr="008616A2">
        <w:rPr>
          <w:rFonts w:ascii="Arial" w:hAnsi="Arial" w:cs="Arial"/>
        </w:rPr>
        <w:t>Carried out the following activities:</w:t>
      </w:r>
    </w:p>
    <w:p w:rsidR="00FB0817" w:rsidRPr="00FB0817" w:rsidRDefault="00FB0817" w:rsidP="00FB0817">
      <w:pPr>
        <w:pStyle w:val="ListParagraph"/>
        <w:numPr>
          <w:ilvl w:val="4"/>
          <w:numId w:val="22"/>
        </w:numPr>
        <w:rPr>
          <w:rFonts w:ascii="Arial" w:hAnsi="Arial" w:cs="Arial"/>
        </w:rPr>
      </w:pPr>
      <w:r w:rsidRPr="00FB0817">
        <w:rPr>
          <w:rFonts w:ascii="Arial" w:hAnsi="Arial" w:cs="Arial"/>
        </w:rPr>
        <w:t>Requirement Analysis and System Analysis</w:t>
      </w:r>
    </w:p>
    <w:p w:rsidR="00FB0817" w:rsidRPr="00FB0817" w:rsidRDefault="00FB0817" w:rsidP="00FB0817">
      <w:pPr>
        <w:pStyle w:val="ListParagraph"/>
        <w:numPr>
          <w:ilvl w:val="4"/>
          <w:numId w:val="22"/>
        </w:numPr>
        <w:rPr>
          <w:rFonts w:ascii="Arial" w:hAnsi="Arial" w:cs="Arial"/>
          <w:b/>
        </w:rPr>
      </w:pPr>
      <w:r w:rsidRPr="00FB0817">
        <w:rPr>
          <w:rFonts w:ascii="Arial" w:hAnsi="Arial" w:cs="Arial"/>
        </w:rPr>
        <w:t>Discussion with development team on coding progress and quality of deliverables.</w:t>
      </w:r>
    </w:p>
    <w:p w:rsidR="00FB0817" w:rsidRPr="00FB0817" w:rsidRDefault="00FB0817" w:rsidP="00FB0817">
      <w:pPr>
        <w:pStyle w:val="ListParagraph"/>
        <w:numPr>
          <w:ilvl w:val="4"/>
          <w:numId w:val="22"/>
        </w:numPr>
        <w:rPr>
          <w:rFonts w:ascii="Arial" w:hAnsi="Arial" w:cs="Arial"/>
        </w:rPr>
      </w:pPr>
      <w:r w:rsidRPr="00FB0817">
        <w:rPr>
          <w:rFonts w:ascii="Arial" w:hAnsi="Arial" w:cs="Arial"/>
        </w:rPr>
        <w:t>Responsible for assigning tasks and</w:t>
      </w:r>
      <w:r w:rsidR="00F82EEC">
        <w:rPr>
          <w:rFonts w:ascii="Arial" w:hAnsi="Arial" w:cs="Arial"/>
        </w:rPr>
        <w:t xml:space="preserve"> managing the offshore and  </w:t>
      </w:r>
      <w:r w:rsidRPr="00FB0817">
        <w:rPr>
          <w:rFonts w:ascii="Arial" w:hAnsi="Arial" w:cs="Arial"/>
        </w:rPr>
        <w:t>onshore teams checking Jira for all the issues assigned to QA team.</w:t>
      </w:r>
    </w:p>
    <w:p w:rsidR="00FB0817" w:rsidRPr="00FB0817" w:rsidRDefault="00FB0817" w:rsidP="00FB0817">
      <w:pPr>
        <w:pStyle w:val="ListParagraph"/>
        <w:numPr>
          <w:ilvl w:val="4"/>
          <w:numId w:val="22"/>
        </w:numPr>
        <w:rPr>
          <w:rFonts w:ascii="Arial" w:hAnsi="Arial" w:cs="Arial"/>
        </w:rPr>
      </w:pPr>
      <w:r w:rsidRPr="00FB0817">
        <w:rPr>
          <w:rFonts w:ascii="Arial" w:hAnsi="Arial" w:cs="Arial"/>
        </w:rPr>
        <w:t>Preparing detailed test plan, test scripts and test cases by understanding the business logic and user requirements.</w:t>
      </w:r>
    </w:p>
    <w:p w:rsidR="00FB0817" w:rsidRPr="00FB0817" w:rsidRDefault="00FB0817" w:rsidP="00FB0817">
      <w:pPr>
        <w:pStyle w:val="ListParagraph"/>
        <w:numPr>
          <w:ilvl w:val="4"/>
          <w:numId w:val="22"/>
        </w:numPr>
        <w:rPr>
          <w:rFonts w:ascii="Arial" w:hAnsi="Arial" w:cs="Arial"/>
        </w:rPr>
      </w:pPr>
      <w:r w:rsidRPr="00FB0817">
        <w:rPr>
          <w:rFonts w:ascii="Arial" w:hAnsi="Arial" w:cs="Arial"/>
        </w:rPr>
        <w:t>Managing defect reporting in ALM and generating reports for follow up.</w:t>
      </w:r>
    </w:p>
    <w:p w:rsidR="00FB0817" w:rsidRDefault="00FB0817" w:rsidP="00FB0817">
      <w:pPr>
        <w:pStyle w:val="ListParagraph"/>
        <w:numPr>
          <w:ilvl w:val="4"/>
          <w:numId w:val="22"/>
        </w:numPr>
        <w:rPr>
          <w:rFonts w:ascii="Arial" w:hAnsi="Arial" w:cs="Arial"/>
        </w:rPr>
      </w:pPr>
      <w:r w:rsidRPr="00FB0817">
        <w:rPr>
          <w:rFonts w:ascii="Arial" w:hAnsi="Arial" w:cs="Arial"/>
        </w:rPr>
        <w:t>Preparing status reports and defect reports and sending them to all the stakeholders of the project.</w:t>
      </w:r>
    </w:p>
    <w:p w:rsidR="00F82EEC" w:rsidRDefault="00F82EEC" w:rsidP="00FB0817">
      <w:pPr>
        <w:pStyle w:val="ListParagraph"/>
        <w:numPr>
          <w:ilvl w:val="4"/>
          <w:numId w:val="22"/>
        </w:numPr>
        <w:rPr>
          <w:rFonts w:ascii="Arial" w:hAnsi="Arial" w:cs="Arial"/>
        </w:rPr>
      </w:pPr>
      <w:r>
        <w:rPr>
          <w:rFonts w:ascii="Arial" w:hAnsi="Arial" w:cs="Arial"/>
        </w:rPr>
        <w:t>Root Cause Analysis of pre and post production defects and working on the mitigation plan for next release.</w:t>
      </w:r>
    </w:p>
    <w:p w:rsidR="00F82EEC" w:rsidRPr="00FB0817" w:rsidRDefault="00F82EEC" w:rsidP="00FB0817">
      <w:pPr>
        <w:pStyle w:val="ListParagraph"/>
        <w:numPr>
          <w:ilvl w:val="4"/>
          <w:numId w:val="22"/>
        </w:numPr>
        <w:rPr>
          <w:rFonts w:ascii="Arial" w:hAnsi="Arial" w:cs="Arial"/>
        </w:rPr>
      </w:pPr>
      <w:r>
        <w:rPr>
          <w:rFonts w:ascii="Arial" w:hAnsi="Arial" w:cs="Arial"/>
        </w:rPr>
        <w:t>Performing Risk Based Testing analysis.</w:t>
      </w:r>
    </w:p>
    <w:p w:rsidR="00FB0817" w:rsidRPr="00FB0817" w:rsidRDefault="00FB0817" w:rsidP="00FB0817">
      <w:pPr>
        <w:pStyle w:val="ListParagraph"/>
        <w:numPr>
          <w:ilvl w:val="4"/>
          <w:numId w:val="22"/>
        </w:numPr>
        <w:suppressAutoHyphens w:val="0"/>
        <w:contextualSpacing/>
        <w:rPr>
          <w:rFonts w:ascii="Arial" w:hAnsi="Arial" w:cs="Arial"/>
        </w:rPr>
      </w:pPr>
      <w:r w:rsidRPr="00FB0817">
        <w:rPr>
          <w:rFonts w:ascii="Arial" w:hAnsi="Arial" w:cs="Arial"/>
        </w:rPr>
        <w:t xml:space="preserve">Active participation is Business Check out calls                    </w:t>
      </w:r>
    </w:p>
    <w:p w:rsidR="00FB0817" w:rsidRPr="00FB0817" w:rsidRDefault="00FB0817" w:rsidP="00FB0817">
      <w:pPr>
        <w:pStyle w:val="ListParagraph"/>
        <w:numPr>
          <w:ilvl w:val="4"/>
          <w:numId w:val="22"/>
        </w:numPr>
        <w:suppressAutoHyphens w:val="0"/>
        <w:contextualSpacing/>
        <w:rPr>
          <w:rFonts w:ascii="Arial" w:hAnsi="Arial" w:cs="Arial"/>
        </w:rPr>
      </w:pPr>
      <w:r w:rsidRPr="00FB0817">
        <w:rPr>
          <w:rFonts w:ascii="Arial" w:hAnsi="Arial" w:cs="Arial"/>
        </w:rPr>
        <w:t>Post Production Support during Warranty Period.</w:t>
      </w:r>
    </w:p>
    <w:p w:rsidR="00FB0817" w:rsidRPr="003D5ED2" w:rsidRDefault="00FB0817" w:rsidP="00FB0817">
      <w:pPr>
        <w:ind w:left="2880"/>
        <w:rPr>
          <w:rFonts w:ascii="Arial" w:hAnsi="Arial" w:cs="Arial"/>
        </w:rPr>
      </w:pPr>
    </w:p>
    <w:p w:rsidR="00FB0817" w:rsidRDefault="00FB0817" w:rsidP="00FB0817">
      <w:pPr>
        <w:rPr>
          <w:rFonts w:ascii="Arial" w:hAnsi="Arial" w:cs="Arial"/>
          <w:b/>
        </w:rPr>
      </w:pPr>
    </w:p>
    <w:p w:rsidR="00F82EEC" w:rsidRDefault="00F82EEC" w:rsidP="00F82EEC">
      <w:pPr>
        <w:spacing w:after="240"/>
        <w:ind w:left="2880" w:hanging="2880"/>
        <w:rPr>
          <w:b/>
          <w:sz w:val="20"/>
        </w:rPr>
      </w:pPr>
      <w:r w:rsidRPr="00AB5B7E">
        <w:rPr>
          <w:rFonts w:ascii="Arial" w:hAnsi="Arial" w:cs="Arial"/>
          <w:b/>
        </w:rPr>
        <w:t>Hardware</w:t>
      </w:r>
      <w:r>
        <w:rPr>
          <w:b/>
          <w:sz w:val="20"/>
        </w:rPr>
        <w:tab/>
      </w:r>
      <w:r w:rsidRPr="00AB5B7E">
        <w:rPr>
          <w:rFonts w:ascii="Arial" w:hAnsi="Arial" w:cs="Arial"/>
        </w:rPr>
        <w:t>Windows XP based PC (2GB RAM, Intel(R) core 2 duo CPU 2.33GHz Processor)</w:t>
      </w:r>
    </w:p>
    <w:p w:rsidR="00F82EEC" w:rsidRDefault="00F82EEC" w:rsidP="00F82EEC">
      <w:pPr>
        <w:spacing w:after="240"/>
        <w:rPr>
          <w:rFonts w:ascii="Arial" w:hAnsi="Arial" w:cs="Arial"/>
        </w:rPr>
      </w:pPr>
      <w:r w:rsidRPr="00AB5B7E">
        <w:rPr>
          <w:rFonts w:ascii="Arial" w:hAnsi="Arial" w:cs="Arial"/>
          <w:b/>
        </w:rPr>
        <w:t>Operating System</w:t>
      </w:r>
      <w:r>
        <w:rPr>
          <w:b/>
          <w:sz w:val="20"/>
        </w:rPr>
        <w:tab/>
      </w:r>
      <w:r>
        <w:rPr>
          <w:b/>
          <w:sz w:val="20"/>
        </w:rPr>
        <w:tab/>
      </w:r>
      <w:r>
        <w:rPr>
          <w:rFonts w:ascii="Arial" w:hAnsi="Arial" w:cs="Arial"/>
        </w:rPr>
        <w:t>Windows XP</w:t>
      </w:r>
    </w:p>
    <w:p w:rsidR="00F82EEC" w:rsidRPr="00017D75" w:rsidRDefault="00F82EEC" w:rsidP="00F82EEC">
      <w:pPr>
        <w:suppressAutoHyphens w:val="0"/>
        <w:spacing w:after="240" w:line="240" w:lineRule="auto"/>
        <w:rPr>
          <w:rFonts w:ascii="Arial" w:eastAsia="Times New Roman" w:hAnsi="Arial"/>
          <w:b/>
          <w:kern w:val="0"/>
          <w:sz w:val="20"/>
          <w:szCs w:val="20"/>
          <w:lang w:val="en-GB" w:eastAsia="en-US"/>
        </w:rPr>
      </w:pPr>
      <w:r w:rsidRPr="00017D75">
        <w:rPr>
          <w:rFonts w:ascii="Arial" w:hAnsi="Arial" w:cs="Arial"/>
          <w:b/>
        </w:rPr>
        <w:t>Languages</w:t>
      </w:r>
      <w:r w:rsidRPr="00017D75">
        <w:rPr>
          <w:rFonts w:ascii="Arial" w:eastAsia="Times New Roman" w:hAnsi="Arial"/>
          <w:b/>
          <w:kern w:val="0"/>
          <w:sz w:val="20"/>
          <w:szCs w:val="20"/>
          <w:lang w:val="en-GB" w:eastAsia="en-US"/>
        </w:rPr>
        <w:tab/>
      </w:r>
      <w:r w:rsidRPr="00017D75">
        <w:rPr>
          <w:rFonts w:ascii="Arial" w:eastAsia="Times New Roman" w:hAnsi="Arial"/>
          <w:b/>
          <w:kern w:val="0"/>
          <w:sz w:val="20"/>
          <w:szCs w:val="20"/>
          <w:lang w:val="en-GB" w:eastAsia="en-US"/>
        </w:rPr>
        <w:tab/>
      </w:r>
      <w:r>
        <w:rPr>
          <w:rFonts w:ascii="Arial" w:eastAsia="Times New Roman" w:hAnsi="Arial"/>
          <w:b/>
          <w:kern w:val="0"/>
          <w:sz w:val="20"/>
          <w:szCs w:val="20"/>
          <w:lang w:val="en-GB" w:eastAsia="en-US"/>
        </w:rPr>
        <w:tab/>
      </w:r>
      <w:r w:rsidRPr="00017D75">
        <w:rPr>
          <w:rFonts w:ascii="Arial" w:eastAsia="Times New Roman" w:hAnsi="Arial"/>
          <w:kern w:val="0"/>
          <w:szCs w:val="20"/>
          <w:lang w:val="en-GB" w:eastAsia="en-US"/>
        </w:rPr>
        <w:t>Java/J2E</w:t>
      </w:r>
      <w:r>
        <w:rPr>
          <w:rFonts w:ascii="Arial" w:eastAsia="Times New Roman" w:hAnsi="Arial"/>
          <w:kern w:val="0"/>
          <w:szCs w:val="20"/>
          <w:lang w:val="en-GB" w:eastAsia="en-US"/>
        </w:rPr>
        <w:t xml:space="preserve">E, </w:t>
      </w:r>
      <w:r w:rsidRPr="00017D75">
        <w:rPr>
          <w:rFonts w:ascii="Arial" w:eastAsia="Times New Roman" w:hAnsi="Arial"/>
          <w:kern w:val="0"/>
          <w:szCs w:val="20"/>
          <w:lang w:val="en-GB" w:eastAsia="en-US"/>
        </w:rPr>
        <w:t>Oracle 11g</w:t>
      </w:r>
    </w:p>
    <w:p w:rsidR="00F82EEC" w:rsidRPr="00017D75" w:rsidRDefault="00F82EEC" w:rsidP="00F82EEC">
      <w:pPr>
        <w:suppressAutoHyphens w:val="0"/>
        <w:spacing w:after="240" w:line="240" w:lineRule="auto"/>
        <w:ind w:left="2880" w:hanging="2880"/>
        <w:rPr>
          <w:rFonts w:ascii="Arial" w:eastAsia="Times New Roman" w:hAnsi="Arial"/>
          <w:b/>
          <w:kern w:val="0"/>
          <w:sz w:val="20"/>
          <w:szCs w:val="20"/>
          <w:lang w:val="en-GB" w:eastAsia="en-US"/>
        </w:rPr>
      </w:pPr>
      <w:r w:rsidRPr="00017D75">
        <w:rPr>
          <w:rFonts w:ascii="Arial" w:hAnsi="Arial" w:cs="Arial"/>
          <w:b/>
        </w:rPr>
        <w:t>Special Software</w:t>
      </w:r>
      <w:r>
        <w:rPr>
          <w:rFonts w:ascii="Arial" w:eastAsia="Times New Roman" w:hAnsi="Arial"/>
          <w:b/>
          <w:kern w:val="0"/>
          <w:sz w:val="20"/>
          <w:szCs w:val="20"/>
          <w:lang w:val="en-GB" w:eastAsia="en-US"/>
        </w:rPr>
        <w:tab/>
      </w:r>
      <w:r w:rsidRPr="00017D75">
        <w:rPr>
          <w:rFonts w:ascii="Arial" w:eastAsia="Times New Roman" w:hAnsi="Arial"/>
          <w:kern w:val="0"/>
          <w:lang w:val="en-GB" w:eastAsia="en-US"/>
        </w:rPr>
        <w:t xml:space="preserve">Eclipse, </w:t>
      </w:r>
      <w:r>
        <w:rPr>
          <w:rFonts w:ascii="Arial" w:eastAsia="Times New Roman" w:hAnsi="Arial"/>
          <w:kern w:val="0"/>
          <w:lang w:val="en-GB" w:eastAsia="en-US"/>
        </w:rPr>
        <w:t>LPM, HP ALM, Citilink</w:t>
      </w:r>
    </w:p>
    <w:p w:rsidR="00F82EEC" w:rsidRPr="00017D75" w:rsidRDefault="00F82EEC" w:rsidP="00F82EEC">
      <w:pPr>
        <w:suppressAutoHyphens w:val="0"/>
        <w:spacing w:after="240" w:line="240" w:lineRule="auto"/>
        <w:rPr>
          <w:rFonts w:ascii="Arial" w:eastAsia="Times New Roman" w:hAnsi="Arial"/>
          <w:kern w:val="0"/>
          <w:szCs w:val="20"/>
          <w:lang w:val="en-GB" w:eastAsia="en-US"/>
        </w:rPr>
      </w:pPr>
      <w:r w:rsidRPr="00017D75">
        <w:rPr>
          <w:rFonts w:ascii="Arial" w:hAnsi="Arial" w:cs="Arial"/>
          <w:b/>
        </w:rPr>
        <w:fldChar w:fldCharType="begin"/>
      </w:r>
      <w:r w:rsidRPr="00017D75">
        <w:rPr>
          <w:rFonts w:ascii="Arial" w:hAnsi="Arial" w:cs="Arial"/>
          <w:b/>
        </w:rPr>
        <w:instrText>MACROBUTTON NoMacro Project Location</w:instrText>
      </w:r>
      <w:r w:rsidRPr="00017D75">
        <w:rPr>
          <w:rFonts w:ascii="Arial" w:hAnsi="Arial" w:cs="Arial"/>
          <w:b/>
        </w:rPr>
        <w:fldChar w:fldCharType="end"/>
      </w:r>
      <w:r w:rsidRPr="00017D75">
        <w:rPr>
          <w:rFonts w:ascii="Arial" w:eastAsia="Times New Roman" w:hAnsi="Arial"/>
          <w:b/>
          <w:kern w:val="0"/>
          <w:sz w:val="20"/>
          <w:szCs w:val="20"/>
          <w:lang w:val="en-GB" w:eastAsia="en-US"/>
        </w:rPr>
        <w:tab/>
      </w:r>
      <w:r>
        <w:rPr>
          <w:rFonts w:ascii="Arial" w:eastAsia="Times New Roman" w:hAnsi="Arial"/>
          <w:b/>
          <w:kern w:val="0"/>
          <w:sz w:val="20"/>
          <w:szCs w:val="20"/>
          <w:lang w:val="en-GB" w:eastAsia="en-US"/>
        </w:rPr>
        <w:tab/>
      </w:r>
      <w:r w:rsidRPr="00017D75">
        <w:rPr>
          <w:rFonts w:ascii="Arial" w:eastAsia="Times New Roman" w:hAnsi="Arial"/>
          <w:kern w:val="0"/>
          <w:szCs w:val="20"/>
          <w:lang w:val="en-GB" w:eastAsia="en-US"/>
        </w:rPr>
        <w:t>Kolkata, India</w:t>
      </w:r>
    </w:p>
    <w:p w:rsidR="00812247" w:rsidRDefault="00812247" w:rsidP="002432EF">
      <w:pPr>
        <w:pStyle w:val="cv3"/>
        <w:rPr>
          <w:rFonts w:ascii="Arial" w:hAnsi="Arial" w:cs="Arial"/>
          <w:sz w:val="22"/>
          <w:szCs w:val="22"/>
        </w:rPr>
      </w:pPr>
    </w:p>
    <w:p w:rsidR="00812247" w:rsidRDefault="00812247" w:rsidP="002432EF">
      <w:pPr>
        <w:pStyle w:val="cv3"/>
        <w:rPr>
          <w:rFonts w:ascii="Arial" w:hAnsi="Arial" w:cs="Arial"/>
          <w:sz w:val="22"/>
          <w:szCs w:val="22"/>
        </w:rPr>
      </w:pPr>
    </w:p>
    <w:p w:rsidR="002432EF" w:rsidRPr="00AD5788" w:rsidRDefault="002432EF" w:rsidP="002432EF">
      <w:pPr>
        <w:pStyle w:val="cv3"/>
        <w:rPr>
          <w:rFonts w:ascii="Arial" w:hAnsi="Arial" w:cs="Arial"/>
          <w:sz w:val="22"/>
          <w:szCs w:val="22"/>
        </w:rPr>
      </w:pPr>
      <w:r>
        <w:rPr>
          <w:rFonts w:ascii="Arial" w:hAnsi="Arial" w:cs="Arial"/>
          <w:sz w:val="22"/>
          <w:szCs w:val="22"/>
        </w:rPr>
        <w:t>Since 2010</w:t>
      </w:r>
      <w:r w:rsidRPr="00AD5788">
        <w:rPr>
          <w:rFonts w:ascii="Arial" w:hAnsi="Arial" w:cs="Arial"/>
          <w:sz w:val="22"/>
          <w:szCs w:val="22"/>
        </w:rPr>
        <w:tab/>
      </w:r>
      <w:r w:rsidRPr="00AD5788">
        <w:rPr>
          <w:rFonts w:ascii="Arial" w:hAnsi="Arial" w:cs="Arial"/>
          <w:sz w:val="22"/>
          <w:szCs w:val="22"/>
        </w:rPr>
        <w:tab/>
      </w:r>
      <w:r>
        <w:rPr>
          <w:rFonts w:ascii="Arial" w:hAnsi="Arial" w:cs="Arial"/>
          <w:sz w:val="22"/>
          <w:szCs w:val="22"/>
        </w:rPr>
        <w:tab/>
      </w:r>
      <w:r>
        <w:rPr>
          <w:rFonts w:ascii="Arial" w:hAnsi="Arial" w:cs="Arial"/>
          <w:sz w:val="22"/>
          <w:szCs w:val="22"/>
        </w:rPr>
        <w:tab/>
      </w:r>
      <w:r w:rsidRPr="00AD5788">
        <w:rPr>
          <w:rFonts w:ascii="Arial" w:hAnsi="Arial" w:cs="Arial"/>
          <w:sz w:val="22"/>
          <w:szCs w:val="22"/>
        </w:rPr>
        <w:t>Tata Consultancy Services</w:t>
      </w:r>
    </w:p>
    <w:p w:rsidR="002432EF" w:rsidRPr="00AD5788" w:rsidRDefault="002432EF" w:rsidP="002432EF">
      <w:pPr>
        <w:pStyle w:val="cv3"/>
        <w:rPr>
          <w:rFonts w:ascii="Arial" w:hAnsi="Arial" w:cs="Arial"/>
          <w:sz w:val="22"/>
          <w:szCs w:val="22"/>
        </w:rPr>
      </w:pPr>
      <w:r w:rsidRPr="00AD5788">
        <w:rPr>
          <w:rFonts w:ascii="Arial" w:hAnsi="Arial" w:cs="Arial"/>
          <w:sz w:val="22"/>
          <w:szCs w:val="22"/>
        </w:rPr>
        <w:t>___</w:t>
      </w:r>
      <w:r>
        <w:rPr>
          <w:rFonts w:ascii="Arial" w:hAnsi="Arial" w:cs="Arial"/>
          <w:sz w:val="22"/>
          <w:szCs w:val="22"/>
        </w:rPr>
        <w:t>_______________________________</w:t>
      </w:r>
      <w:r w:rsidRPr="00AD5788">
        <w:rPr>
          <w:rFonts w:ascii="Arial" w:hAnsi="Arial" w:cs="Arial"/>
          <w:sz w:val="22"/>
          <w:szCs w:val="22"/>
        </w:rPr>
        <w:t>_______________</w:t>
      </w:r>
      <w:r>
        <w:rPr>
          <w:rFonts w:ascii="Arial" w:hAnsi="Arial" w:cs="Arial"/>
          <w:sz w:val="22"/>
          <w:szCs w:val="22"/>
        </w:rPr>
        <w:t>______________________</w:t>
      </w:r>
    </w:p>
    <w:tbl>
      <w:tblPr>
        <w:tblW w:w="0" w:type="auto"/>
        <w:tblLayout w:type="fixed"/>
        <w:tblCellMar>
          <w:top w:w="15" w:type="dxa"/>
          <w:left w:w="15" w:type="dxa"/>
          <w:bottom w:w="15" w:type="dxa"/>
          <w:right w:w="15" w:type="dxa"/>
        </w:tblCellMar>
        <w:tblLook w:val="0000" w:firstRow="0" w:lastRow="0" w:firstColumn="0" w:lastColumn="0" w:noHBand="0" w:noVBand="0"/>
      </w:tblPr>
      <w:tblGrid>
        <w:gridCol w:w="7902"/>
      </w:tblGrid>
      <w:tr w:rsidR="00CC3B25" w:rsidRPr="00AD5788" w:rsidTr="0062611F">
        <w:tc>
          <w:tcPr>
            <w:tcW w:w="7902" w:type="dxa"/>
            <w:shd w:val="clear" w:color="auto" w:fill="auto"/>
          </w:tcPr>
          <w:p w:rsidR="00CC3B25" w:rsidRPr="00E20FEE" w:rsidRDefault="00CC3B25" w:rsidP="0062611F">
            <w:pPr>
              <w:rPr>
                <w:rFonts w:ascii="Arial" w:hAnsi="Arial" w:cs="Arial"/>
                <w:b/>
              </w:rPr>
            </w:pPr>
            <w:r w:rsidRPr="00AD5788">
              <w:rPr>
                <w:rFonts w:ascii="Arial" w:hAnsi="Arial" w:cs="Arial"/>
                <w:b/>
              </w:rPr>
              <w:t xml:space="preserve">Title                          :           </w:t>
            </w:r>
            <w:r w:rsidRPr="00B3135B">
              <w:rPr>
                <w:rFonts w:ascii="Arial" w:hAnsi="Arial" w:cs="Arial"/>
              </w:rPr>
              <w:t>Initial Learning Program  Tata Consultancy Services</w:t>
            </w:r>
          </w:p>
        </w:tc>
      </w:tr>
    </w:tbl>
    <w:p w:rsidR="00CC3B25" w:rsidRDefault="00CC3B25" w:rsidP="00CC3B25">
      <w:pPr>
        <w:rPr>
          <w:rFonts w:ascii="Arial" w:hAnsi="Arial" w:cs="Arial"/>
        </w:rPr>
      </w:pPr>
      <w:r w:rsidRPr="00AD5788">
        <w:rPr>
          <w:rFonts w:ascii="Arial" w:hAnsi="Arial" w:cs="Arial"/>
          <w:b/>
        </w:rPr>
        <w:t xml:space="preserve">Period    </w:t>
      </w:r>
      <w:r w:rsidRPr="00AD5788">
        <w:rPr>
          <w:rFonts w:ascii="Arial" w:hAnsi="Arial" w:cs="Arial"/>
        </w:rPr>
        <w:tab/>
        <w:t xml:space="preserve">     </w:t>
      </w:r>
      <w:r w:rsidRPr="00AD5788">
        <w:rPr>
          <w:rFonts w:ascii="Arial" w:hAnsi="Arial" w:cs="Arial"/>
          <w:b/>
        </w:rPr>
        <w:t xml:space="preserve">  </w:t>
      </w:r>
      <w:r>
        <w:rPr>
          <w:rFonts w:ascii="Arial" w:hAnsi="Arial" w:cs="Arial"/>
          <w:b/>
        </w:rPr>
        <w:t xml:space="preserve">  </w:t>
      </w:r>
      <w:r w:rsidRPr="00AD5788">
        <w:rPr>
          <w:rFonts w:ascii="Arial" w:hAnsi="Arial" w:cs="Arial"/>
          <w:b/>
        </w:rPr>
        <w:t>:</w:t>
      </w:r>
      <w:r w:rsidRPr="00AD5788">
        <w:rPr>
          <w:rFonts w:ascii="Arial" w:hAnsi="Arial" w:cs="Arial"/>
        </w:rPr>
        <w:t xml:space="preserve">        </w:t>
      </w:r>
      <w:r>
        <w:rPr>
          <w:rFonts w:ascii="Arial" w:hAnsi="Arial" w:cs="Arial"/>
        </w:rPr>
        <w:t xml:space="preserve">  </w:t>
      </w:r>
      <w:r w:rsidRPr="00AD5788">
        <w:rPr>
          <w:rFonts w:ascii="Arial" w:hAnsi="Arial" w:cs="Arial"/>
        </w:rPr>
        <w:t xml:space="preserve">  </w:t>
      </w:r>
      <w:r w:rsidR="005939E5">
        <w:rPr>
          <w:rFonts w:ascii="Arial" w:hAnsi="Arial" w:cs="Arial"/>
        </w:rPr>
        <w:t xml:space="preserve">February 2011 to </w:t>
      </w:r>
      <w:r w:rsidR="005F35C6">
        <w:rPr>
          <w:rFonts w:ascii="Arial" w:hAnsi="Arial" w:cs="Arial"/>
        </w:rPr>
        <w:t>June 2011</w:t>
      </w:r>
    </w:p>
    <w:p w:rsidR="00CC3B25" w:rsidRPr="00AD5788" w:rsidRDefault="00CC3B25" w:rsidP="00CC3B25">
      <w:pPr>
        <w:rPr>
          <w:rFonts w:ascii="Arial" w:hAnsi="Arial" w:cs="Arial"/>
          <w:b/>
        </w:rPr>
      </w:pPr>
      <w:r w:rsidRPr="00AD5788">
        <w:rPr>
          <w:rFonts w:ascii="Arial" w:hAnsi="Arial" w:cs="Arial"/>
          <w:b/>
        </w:rPr>
        <w:t xml:space="preserve">Client Name            :           </w:t>
      </w:r>
      <w:r w:rsidRPr="00AD5788">
        <w:rPr>
          <w:rFonts w:ascii="Arial" w:hAnsi="Arial" w:cs="Arial"/>
        </w:rPr>
        <w:t>Tata Consultancy Services</w:t>
      </w:r>
    </w:p>
    <w:p w:rsidR="00CC3B25" w:rsidRDefault="00CC3B25" w:rsidP="00CC3B25">
      <w:pPr>
        <w:rPr>
          <w:rFonts w:ascii="Arial" w:hAnsi="Arial" w:cs="Arial"/>
        </w:rPr>
      </w:pPr>
      <w:r w:rsidRPr="00AD5788">
        <w:rPr>
          <w:rFonts w:ascii="Arial" w:hAnsi="Arial" w:cs="Arial"/>
          <w:b/>
        </w:rPr>
        <w:t xml:space="preserve">Position               </w:t>
      </w:r>
      <w:r>
        <w:rPr>
          <w:rFonts w:ascii="Arial" w:hAnsi="Arial" w:cs="Arial"/>
          <w:b/>
        </w:rPr>
        <w:t xml:space="preserve">   </w:t>
      </w:r>
      <w:r w:rsidRPr="00AD5788">
        <w:rPr>
          <w:rFonts w:ascii="Arial" w:hAnsi="Arial" w:cs="Arial"/>
          <w:b/>
        </w:rPr>
        <w:t xml:space="preserve"> :        </w:t>
      </w:r>
      <w:r>
        <w:rPr>
          <w:rFonts w:ascii="Arial" w:hAnsi="Arial" w:cs="Arial"/>
          <w:b/>
        </w:rPr>
        <w:t xml:space="preserve">   </w:t>
      </w:r>
      <w:r w:rsidRPr="00AD5788">
        <w:rPr>
          <w:rFonts w:ascii="Arial" w:hAnsi="Arial" w:cs="Arial"/>
        </w:rPr>
        <w:t>Trainee</w:t>
      </w:r>
    </w:p>
    <w:p w:rsidR="004C21F4" w:rsidRPr="0000569E" w:rsidRDefault="004C21F4" w:rsidP="004C21F4">
      <w:pPr>
        <w:spacing w:after="120"/>
        <w:rPr>
          <w:rFonts w:ascii="Arial" w:hAnsi="Arial" w:cs="Arial"/>
          <w:b/>
        </w:rPr>
      </w:pPr>
      <w:r w:rsidRPr="0000569E">
        <w:rPr>
          <w:rFonts w:ascii="Arial" w:hAnsi="Arial" w:cs="Arial"/>
          <w:b/>
        </w:rPr>
        <w:t>Responsibilities</w:t>
      </w:r>
      <w:r>
        <w:rPr>
          <w:rFonts w:ascii="Arial" w:hAnsi="Arial" w:cs="Arial"/>
          <w:b/>
        </w:rPr>
        <w:t xml:space="preserve">   </w:t>
      </w:r>
      <w:r w:rsidRPr="0000569E">
        <w:rPr>
          <w:rFonts w:ascii="Arial" w:hAnsi="Arial" w:cs="Arial"/>
          <w:b/>
        </w:rPr>
        <w:t>:</w:t>
      </w:r>
      <w:r w:rsidRPr="0000569E">
        <w:rPr>
          <w:rFonts w:ascii="Arial" w:hAnsi="Arial" w:cs="Arial"/>
          <w:b/>
        </w:rPr>
        <w:tab/>
      </w:r>
    </w:p>
    <w:p w:rsidR="004C21F4" w:rsidRPr="004C21F4" w:rsidRDefault="004C21F4" w:rsidP="004C21F4">
      <w:pPr>
        <w:numPr>
          <w:ilvl w:val="3"/>
          <w:numId w:val="4"/>
        </w:numPr>
        <w:spacing w:after="120" w:line="240" w:lineRule="auto"/>
        <w:ind w:left="2880"/>
        <w:jc w:val="both"/>
        <w:rPr>
          <w:rFonts w:ascii="Arial" w:hAnsi="Arial" w:cs="Arial"/>
        </w:rPr>
      </w:pPr>
      <w:r w:rsidRPr="0000569E">
        <w:rPr>
          <w:rFonts w:ascii="Arial" w:hAnsi="Arial" w:cs="Arial"/>
        </w:rPr>
        <w:t>Requirement Analysis.</w:t>
      </w:r>
    </w:p>
    <w:p w:rsidR="004C21F4" w:rsidRPr="0000569E" w:rsidRDefault="004C21F4" w:rsidP="004C21F4">
      <w:pPr>
        <w:numPr>
          <w:ilvl w:val="3"/>
          <w:numId w:val="4"/>
        </w:numPr>
        <w:spacing w:after="120" w:line="240" w:lineRule="auto"/>
        <w:ind w:left="2880"/>
        <w:jc w:val="both"/>
        <w:rPr>
          <w:rFonts w:ascii="Arial" w:hAnsi="Arial" w:cs="Arial"/>
        </w:rPr>
      </w:pPr>
      <w:r w:rsidRPr="0000569E">
        <w:rPr>
          <w:rFonts w:ascii="Arial" w:hAnsi="Arial" w:cs="Arial"/>
        </w:rPr>
        <w:t>Intra team co-ordination.</w:t>
      </w:r>
    </w:p>
    <w:p w:rsidR="004C21F4" w:rsidRPr="0000569E" w:rsidRDefault="004C21F4" w:rsidP="004C21F4">
      <w:pPr>
        <w:numPr>
          <w:ilvl w:val="3"/>
          <w:numId w:val="4"/>
        </w:numPr>
        <w:spacing w:after="120" w:line="240" w:lineRule="auto"/>
        <w:ind w:left="2880"/>
        <w:jc w:val="both"/>
        <w:rPr>
          <w:rFonts w:ascii="Arial" w:hAnsi="Arial" w:cs="Arial"/>
        </w:rPr>
      </w:pPr>
      <w:r w:rsidRPr="0000569E">
        <w:rPr>
          <w:rFonts w:ascii="Arial" w:hAnsi="Arial" w:cs="Arial"/>
        </w:rPr>
        <w:t>Testing of the application developed.</w:t>
      </w:r>
    </w:p>
    <w:p w:rsidR="004C21F4" w:rsidRPr="0098252E" w:rsidRDefault="004C21F4" w:rsidP="004C21F4">
      <w:pPr>
        <w:numPr>
          <w:ilvl w:val="3"/>
          <w:numId w:val="4"/>
        </w:numPr>
        <w:spacing w:after="120" w:line="240" w:lineRule="auto"/>
        <w:ind w:left="2880"/>
        <w:jc w:val="both"/>
        <w:rPr>
          <w:rFonts w:ascii="Arial" w:hAnsi="Arial" w:cs="Arial"/>
        </w:rPr>
      </w:pPr>
      <w:r w:rsidRPr="0000569E">
        <w:rPr>
          <w:rFonts w:ascii="Arial" w:hAnsi="Arial" w:cs="Arial"/>
        </w:rPr>
        <w:t>Presentation of the application developed.</w:t>
      </w:r>
    </w:p>
    <w:p w:rsidR="005F35C6" w:rsidRDefault="005F35C6" w:rsidP="004C21F4">
      <w:pPr>
        <w:spacing w:after="120"/>
        <w:rPr>
          <w:rFonts w:ascii="Arial" w:hAnsi="Arial" w:cs="Arial"/>
          <w:b/>
        </w:rPr>
      </w:pPr>
    </w:p>
    <w:p w:rsidR="004C21F4" w:rsidRPr="0000569E" w:rsidRDefault="004C21F4" w:rsidP="004C21F4">
      <w:pPr>
        <w:spacing w:after="120"/>
        <w:rPr>
          <w:rFonts w:ascii="Arial" w:hAnsi="Arial" w:cs="Arial"/>
          <w:b/>
        </w:rPr>
      </w:pPr>
      <w:r w:rsidRPr="0000569E">
        <w:rPr>
          <w:rFonts w:ascii="Arial" w:hAnsi="Arial" w:cs="Arial"/>
          <w:b/>
        </w:rPr>
        <w:t>Project:</w:t>
      </w:r>
      <w:r w:rsidRPr="0000569E">
        <w:rPr>
          <w:rFonts w:ascii="Arial" w:hAnsi="Arial" w:cs="Arial"/>
          <w:b/>
        </w:rPr>
        <w:tab/>
      </w:r>
    </w:p>
    <w:p w:rsidR="004C21F4" w:rsidRPr="0098252E" w:rsidRDefault="004C21F4" w:rsidP="004C21F4">
      <w:pPr>
        <w:rPr>
          <w:rFonts w:ascii="Arial" w:hAnsi="Arial" w:cs="Arial"/>
        </w:rPr>
      </w:pPr>
      <w:r w:rsidRPr="0000569E">
        <w:rPr>
          <w:rFonts w:ascii="Arial" w:hAnsi="Arial" w:cs="Arial"/>
        </w:rPr>
        <w:t>This was a dummy project undertaken durin</w:t>
      </w:r>
      <w:r w:rsidR="005F35C6">
        <w:rPr>
          <w:rFonts w:ascii="Arial" w:hAnsi="Arial" w:cs="Arial"/>
        </w:rPr>
        <w:t>g the Initial Learning Program</w:t>
      </w:r>
      <w:r w:rsidRPr="0000569E">
        <w:rPr>
          <w:rFonts w:ascii="Arial" w:hAnsi="Arial" w:cs="Arial"/>
        </w:rPr>
        <w:t xml:space="preserve"> in TCS to enhance the technical skills up to the industry standards. The objective was to prepare an application for Banking Account Management. A user interface was developed to implement banking transactions like- Accounts, Transactions, and Report.</w:t>
      </w:r>
      <w:r>
        <w:rPr>
          <w:rFonts w:ascii="Arial" w:hAnsi="Arial" w:cs="Arial"/>
        </w:rPr>
        <w:t xml:space="preserve"> </w:t>
      </w:r>
      <w:r w:rsidRPr="0000569E">
        <w:rPr>
          <w:rFonts w:ascii="Arial" w:hAnsi="Arial" w:cs="Arial"/>
        </w:rPr>
        <w:t>Several Modules were developed, that provided delete, search customer, and printing option for balance and other report. The project was done using Java, J2EE</w:t>
      </w:r>
      <w:r>
        <w:rPr>
          <w:rFonts w:ascii="Times New Roman" w:hAnsi="Times New Roman"/>
          <w:sz w:val="24"/>
          <w:szCs w:val="24"/>
        </w:rPr>
        <w:t xml:space="preserve"> </w:t>
      </w:r>
      <w:r w:rsidRPr="0000569E">
        <w:rPr>
          <w:rFonts w:ascii="Arial" w:hAnsi="Arial" w:cs="Arial"/>
        </w:rPr>
        <w:t>and Oracle.</w:t>
      </w:r>
    </w:p>
    <w:p w:rsidR="004C21F4" w:rsidRPr="0000569E" w:rsidRDefault="004C21F4" w:rsidP="004C21F4">
      <w:pPr>
        <w:spacing w:after="240"/>
        <w:ind w:left="2160" w:hanging="2160"/>
        <w:rPr>
          <w:rFonts w:ascii="Arial" w:hAnsi="Arial" w:cs="Arial"/>
        </w:rPr>
      </w:pPr>
      <w:r>
        <w:rPr>
          <w:rFonts w:ascii="Arial" w:hAnsi="Arial" w:cs="Arial"/>
          <w:b/>
        </w:rPr>
        <w:t xml:space="preserve"> </w:t>
      </w:r>
      <w:r w:rsidRPr="0000569E">
        <w:rPr>
          <w:rFonts w:ascii="Arial" w:hAnsi="Arial" w:cs="Arial"/>
        </w:rPr>
        <w:t>Carried out the following activi</w:t>
      </w:r>
      <w:r>
        <w:rPr>
          <w:rFonts w:ascii="Arial" w:hAnsi="Arial" w:cs="Arial"/>
        </w:rPr>
        <w:t>ties:</w:t>
      </w:r>
    </w:p>
    <w:p w:rsidR="004C21F4" w:rsidRPr="0000569E" w:rsidRDefault="004C21F4" w:rsidP="004C21F4">
      <w:pPr>
        <w:numPr>
          <w:ilvl w:val="3"/>
          <w:numId w:val="4"/>
        </w:numPr>
        <w:spacing w:after="120" w:line="240" w:lineRule="auto"/>
        <w:ind w:left="2880"/>
        <w:jc w:val="both"/>
        <w:rPr>
          <w:rFonts w:ascii="Arial" w:hAnsi="Arial" w:cs="Arial"/>
        </w:rPr>
      </w:pPr>
      <w:r w:rsidRPr="0000569E">
        <w:rPr>
          <w:rFonts w:ascii="Arial" w:hAnsi="Arial" w:cs="Arial"/>
        </w:rPr>
        <w:t>Preparation of design documents.</w:t>
      </w:r>
    </w:p>
    <w:p w:rsidR="004C21F4" w:rsidRPr="0000569E" w:rsidRDefault="004C21F4" w:rsidP="004C21F4">
      <w:pPr>
        <w:numPr>
          <w:ilvl w:val="3"/>
          <w:numId w:val="4"/>
        </w:numPr>
        <w:spacing w:after="120" w:line="240" w:lineRule="auto"/>
        <w:ind w:left="2880"/>
        <w:jc w:val="both"/>
        <w:rPr>
          <w:rFonts w:ascii="Arial" w:hAnsi="Arial" w:cs="Arial"/>
        </w:rPr>
      </w:pPr>
      <w:r w:rsidRPr="0000569E">
        <w:rPr>
          <w:rFonts w:ascii="Arial" w:hAnsi="Arial" w:cs="Arial"/>
        </w:rPr>
        <w:t>Carrying out the development activities.</w:t>
      </w:r>
    </w:p>
    <w:p w:rsidR="004C21F4" w:rsidRPr="0000569E" w:rsidRDefault="004C21F4" w:rsidP="004C21F4">
      <w:pPr>
        <w:numPr>
          <w:ilvl w:val="3"/>
          <w:numId w:val="4"/>
        </w:numPr>
        <w:spacing w:after="120" w:line="240" w:lineRule="auto"/>
        <w:ind w:left="2880"/>
        <w:jc w:val="both"/>
        <w:rPr>
          <w:rFonts w:ascii="Arial" w:hAnsi="Arial" w:cs="Arial"/>
        </w:rPr>
      </w:pPr>
      <w:r w:rsidRPr="0000569E">
        <w:rPr>
          <w:rFonts w:ascii="Arial" w:hAnsi="Arial" w:cs="Arial"/>
        </w:rPr>
        <w:t>Internal and external Code review.</w:t>
      </w:r>
    </w:p>
    <w:p w:rsidR="004C21F4" w:rsidRPr="0000569E" w:rsidRDefault="004C21F4" w:rsidP="004C21F4">
      <w:pPr>
        <w:numPr>
          <w:ilvl w:val="3"/>
          <w:numId w:val="4"/>
        </w:numPr>
        <w:spacing w:after="120" w:line="240" w:lineRule="auto"/>
        <w:ind w:left="2880"/>
        <w:jc w:val="both"/>
        <w:rPr>
          <w:rFonts w:ascii="Arial" w:hAnsi="Arial" w:cs="Arial"/>
        </w:rPr>
      </w:pPr>
      <w:r w:rsidRPr="0000569E">
        <w:rPr>
          <w:rFonts w:ascii="Arial" w:hAnsi="Arial" w:cs="Arial"/>
        </w:rPr>
        <w:t>Carrying out functional testing based on the requirements.</w:t>
      </w:r>
    </w:p>
    <w:p w:rsidR="004C21F4" w:rsidRPr="0000569E" w:rsidRDefault="004C21F4" w:rsidP="004C21F4">
      <w:pPr>
        <w:numPr>
          <w:ilvl w:val="3"/>
          <w:numId w:val="4"/>
        </w:numPr>
        <w:spacing w:after="120" w:line="240" w:lineRule="auto"/>
        <w:ind w:left="2880"/>
        <w:jc w:val="both"/>
        <w:rPr>
          <w:rFonts w:ascii="Arial" w:hAnsi="Arial" w:cs="Arial"/>
        </w:rPr>
      </w:pPr>
      <w:r w:rsidRPr="0000569E">
        <w:rPr>
          <w:rFonts w:ascii="Arial" w:hAnsi="Arial" w:cs="Arial"/>
        </w:rPr>
        <w:t>Presentation of the application.</w:t>
      </w:r>
    </w:p>
    <w:p w:rsidR="004C21F4" w:rsidRPr="0056620C" w:rsidRDefault="004C21F4" w:rsidP="004C21F4">
      <w:pPr>
        <w:spacing w:after="120"/>
        <w:ind w:left="2880"/>
        <w:jc w:val="both"/>
        <w:rPr>
          <w:rFonts w:ascii="Times New Roman" w:hAnsi="Times New Roman"/>
        </w:rPr>
      </w:pPr>
    </w:p>
    <w:p w:rsidR="004C21F4" w:rsidRPr="0000569E" w:rsidRDefault="004C21F4" w:rsidP="004C21F4">
      <w:pPr>
        <w:spacing w:after="240"/>
        <w:rPr>
          <w:rStyle w:val="CommentReference"/>
          <w:rFonts w:ascii="Arial" w:hAnsi="Arial" w:cs="Arial"/>
        </w:rPr>
      </w:pPr>
      <w:r w:rsidRPr="0000569E">
        <w:rPr>
          <w:rFonts w:ascii="Arial" w:hAnsi="Arial" w:cs="Arial"/>
          <w:b/>
        </w:rPr>
        <w:t>Hardware:</w:t>
      </w:r>
      <w:r w:rsidRPr="0000569E">
        <w:rPr>
          <w:rFonts w:ascii="Arial" w:hAnsi="Arial" w:cs="Arial"/>
          <w:b/>
        </w:rPr>
        <w:tab/>
      </w:r>
      <w:r>
        <w:rPr>
          <w:rFonts w:ascii="Arial" w:hAnsi="Arial" w:cs="Arial"/>
          <w:b/>
        </w:rPr>
        <w:t xml:space="preserve">                 </w:t>
      </w:r>
      <w:r w:rsidRPr="0000569E">
        <w:rPr>
          <w:rFonts w:ascii="Arial" w:hAnsi="Arial" w:cs="Arial"/>
        </w:rPr>
        <w:t>Pentium 4 PC.</w:t>
      </w:r>
    </w:p>
    <w:p w:rsidR="004C21F4" w:rsidRPr="0000569E" w:rsidRDefault="004C21F4" w:rsidP="004C21F4">
      <w:pPr>
        <w:spacing w:after="240"/>
        <w:rPr>
          <w:rFonts w:ascii="Arial" w:hAnsi="Arial" w:cs="Arial"/>
        </w:rPr>
      </w:pPr>
      <w:r w:rsidRPr="0000569E">
        <w:rPr>
          <w:rFonts w:ascii="Arial" w:hAnsi="Arial" w:cs="Arial"/>
          <w:b/>
        </w:rPr>
        <w:t>Operating System:</w:t>
      </w:r>
      <w:r w:rsidRPr="0000569E">
        <w:rPr>
          <w:rFonts w:ascii="Arial" w:hAnsi="Arial" w:cs="Arial"/>
          <w:b/>
        </w:rPr>
        <w:tab/>
      </w:r>
      <w:r>
        <w:rPr>
          <w:rFonts w:ascii="Arial" w:hAnsi="Arial" w:cs="Arial"/>
          <w:b/>
        </w:rPr>
        <w:t xml:space="preserve">      </w:t>
      </w:r>
      <w:r w:rsidRPr="0000569E">
        <w:rPr>
          <w:rFonts w:ascii="Arial" w:hAnsi="Arial" w:cs="Arial"/>
        </w:rPr>
        <w:t>Windows XP</w:t>
      </w:r>
    </w:p>
    <w:p w:rsidR="004C21F4" w:rsidRPr="0000569E" w:rsidRDefault="004C21F4" w:rsidP="004C21F4">
      <w:pPr>
        <w:spacing w:after="240"/>
        <w:ind w:left="2160" w:hanging="2160"/>
        <w:rPr>
          <w:rFonts w:ascii="Arial" w:hAnsi="Arial" w:cs="Arial"/>
        </w:rPr>
      </w:pPr>
      <w:r w:rsidRPr="0000569E">
        <w:rPr>
          <w:rFonts w:ascii="Arial" w:hAnsi="Arial" w:cs="Arial"/>
          <w:b/>
        </w:rPr>
        <w:t>Languages:</w:t>
      </w:r>
      <w:r w:rsidRPr="0000569E">
        <w:rPr>
          <w:rFonts w:ascii="Arial" w:hAnsi="Arial" w:cs="Arial"/>
          <w:b/>
        </w:rPr>
        <w:tab/>
      </w:r>
      <w:r>
        <w:rPr>
          <w:rFonts w:ascii="Arial" w:hAnsi="Arial" w:cs="Arial"/>
          <w:b/>
        </w:rPr>
        <w:t xml:space="preserve">      </w:t>
      </w:r>
      <w:r w:rsidRPr="0000569E">
        <w:rPr>
          <w:rFonts w:ascii="Arial" w:hAnsi="Arial" w:cs="Arial"/>
        </w:rPr>
        <w:t>Java, J2EE, Oracle SQL and PL/SQL</w:t>
      </w:r>
    </w:p>
    <w:p w:rsidR="004C21F4" w:rsidRPr="0000569E" w:rsidRDefault="004C21F4" w:rsidP="004C21F4">
      <w:pPr>
        <w:spacing w:after="240"/>
        <w:ind w:left="2160" w:hanging="2160"/>
        <w:rPr>
          <w:rFonts w:ascii="Arial" w:hAnsi="Arial" w:cs="Arial"/>
        </w:rPr>
      </w:pPr>
      <w:r w:rsidRPr="0000569E">
        <w:rPr>
          <w:rFonts w:ascii="Arial" w:hAnsi="Arial" w:cs="Arial"/>
          <w:b/>
        </w:rPr>
        <w:t>Special Software:</w:t>
      </w:r>
      <w:r w:rsidRPr="0000569E">
        <w:rPr>
          <w:rFonts w:ascii="Arial" w:hAnsi="Arial" w:cs="Arial"/>
          <w:b/>
        </w:rPr>
        <w:tab/>
      </w:r>
      <w:r>
        <w:rPr>
          <w:rFonts w:ascii="Arial" w:hAnsi="Arial" w:cs="Arial"/>
          <w:b/>
        </w:rPr>
        <w:t xml:space="preserve">      </w:t>
      </w:r>
      <w:r w:rsidRPr="0000569E">
        <w:rPr>
          <w:rFonts w:ascii="Arial" w:hAnsi="Arial" w:cs="Arial"/>
          <w:bCs/>
        </w:rPr>
        <w:t>Eclipse</w:t>
      </w:r>
    </w:p>
    <w:p w:rsidR="004C21F4" w:rsidRPr="0098252E" w:rsidRDefault="004C21F4" w:rsidP="004C21F4">
      <w:pPr>
        <w:spacing w:after="240"/>
        <w:rPr>
          <w:rFonts w:ascii="Arial" w:hAnsi="Arial" w:cs="Arial"/>
        </w:rPr>
      </w:pPr>
      <w:r w:rsidRPr="0000569E">
        <w:rPr>
          <w:rFonts w:ascii="Arial" w:hAnsi="Arial" w:cs="Arial"/>
          <w:b/>
        </w:rPr>
        <w:t>Project Location:</w:t>
      </w:r>
      <w:r w:rsidRPr="0000569E">
        <w:rPr>
          <w:rFonts w:ascii="Arial" w:hAnsi="Arial" w:cs="Arial"/>
        </w:rPr>
        <w:tab/>
      </w:r>
      <w:r>
        <w:rPr>
          <w:rFonts w:ascii="Arial" w:hAnsi="Arial" w:cs="Arial"/>
        </w:rPr>
        <w:t xml:space="preserve">      Kolkata</w:t>
      </w:r>
      <w:r w:rsidRPr="0000569E">
        <w:rPr>
          <w:rFonts w:ascii="Arial" w:hAnsi="Arial" w:cs="Arial"/>
        </w:rPr>
        <w:t>,</w:t>
      </w:r>
      <w:r>
        <w:rPr>
          <w:rFonts w:ascii="Arial" w:hAnsi="Arial" w:cs="Arial"/>
        </w:rPr>
        <w:t xml:space="preserve"> </w:t>
      </w:r>
      <w:r w:rsidRPr="0000569E">
        <w:rPr>
          <w:rFonts w:ascii="Arial" w:hAnsi="Arial" w:cs="Arial"/>
        </w:rPr>
        <w:t>India</w:t>
      </w:r>
    </w:p>
    <w:p w:rsidR="003244BB" w:rsidRDefault="003244BB" w:rsidP="00CC3B25">
      <w:pPr>
        <w:rPr>
          <w:rFonts w:ascii="Arial" w:hAnsi="Arial" w:cs="Arial"/>
          <w:b/>
        </w:rPr>
      </w:pPr>
    </w:p>
    <w:p w:rsidR="00CC3B25" w:rsidRPr="00AD5788" w:rsidRDefault="00CC3B25" w:rsidP="00CC3B25">
      <w:pPr>
        <w:rPr>
          <w:rFonts w:ascii="Arial" w:hAnsi="Arial" w:cs="Arial"/>
          <w:b/>
        </w:rPr>
      </w:pPr>
      <w:r w:rsidRPr="00AD5788">
        <w:rPr>
          <w:rFonts w:ascii="Arial" w:hAnsi="Arial" w:cs="Arial"/>
          <w:b/>
        </w:rPr>
        <w:t>Trainings Conducted:</w:t>
      </w:r>
    </w:p>
    <w:tbl>
      <w:tblPr>
        <w:tblpPr w:leftFromText="180" w:rightFromText="180" w:vertAnchor="text" w:horzAnchor="margin" w:tblpY="384"/>
        <w:tblW w:w="100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00"/>
        <w:gridCol w:w="2185"/>
        <w:gridCol w:w="1364"/>
        <w:gridCol w:w="1449"/>
        <w:gridCol w:w="3577"/>
      </w:tblGrid>
      <w:tr w:rsidR="00CC3B25" w:rsidRPr="00AD5788" w:rsidTr="00926441">
        <w:trPr>
          <w:trHeight w:val="983"/>
        </w:trPr>
        <w:tc>
          <w:tcPr>
            <w:tcW w:w="1500" w:type="dxa"/>
            <w:shd w:val="clear" w:color="auto" w:fill="auto"/>
          </w:tcPr>
          <w:p w:rsidR="00CC3B25" w:rsidRPr="00AD5788" w:rsidRDefault="00CC3B25" w:rsidP="0062611F">
            <w:pPr>
              <w:pStyle w:val="cv2"/>
              <w:jc w:val="center"/>
              <w:rPr>
                <w:rFonts w:ascii="Arial" w:hAnsi="Arial" w:cs="Arial"/>
                <w:sz w:val="22"/>
                <w:szCs w:val="22"/>
              </w:rPr>
            </w:pPr>
            <w:r w:rsidRPr="00AD5788">
              <w:rPr>
                <w:rFonts w:ascii="Arial" w:hAnsi="Arial" w:cs="Arial"/>
                <w:sz w:val="22"/>
                <w:szCs w:val="22"/>
              </w:rPr>
              <w:t>Year</w:t>
            </w:r>
          </w:p>
        </w:tc>
        <w:tc>
          <w:tcPr>
            <w:tcW w:w="2185" w:type="dxa"/>
            <w:shd w:val="clear" w:color="auto" w:fill="auto"/>
          </w:tcPr>
          <w:p w:rsidR="00CC3B25" w:rsidRPr="00AD5788" w:rsidRDefault="00CC3B25" w:rsidP="0062611F">
            <w:pPr>
              <w:pStyle w:val="cv2"/>
              <w:jc w:val="center"/>
              <w:rPr>
                <w:rFonts w:ascii="Arial" w:hAnsi="Arial" w:cs="Arial"/>
                <w:sz w:val="22"/>
                <w:szCs w:val="22"/>
              </w:rPr>
            </w:pPr>
            <w:r w:rsidRPr="00AD5788">
              <w:rPr>
                <w:rFonts w:ascii="Arial" w:hAnsi="Arial" w:cs="Arial"/>
                <w:sz w:val="22"/>
                <w:szCs w:val="22"/>
              </w:rPr>
              <w:t>Title</w:t>
            </w:r>
          </w:p>
        </w:tc>
        <w:tc>
          <w:tcPr>
            <w:tcW w:w="1364" w:type="dxa"/>
            <w:shd w:val="clear" w:color="auto" w:fill="auto"/>
          </w:tcPr>
          <w:p w:rsidR="00CC3B25" w:rsidRPr="00AD5788" w:rsidRDefault="00CC3B25" w:rsidP="0062611F">
            <w:pPr>
              <w:pStyle w:val="cv2"/>
              <w:jc w:val="center"/>
              <w:rPr>
                <w:rFonts w:ascii="Arial" w:hAnsi="Arial" w:cs="Arial"/>
                <w:sz w:val="22"/>
                <w:szCs w:val="22"/>
              </w:rPr>
            </w:pPr>
            <w:r w:rsidRPr="00AD5788">
              <w:rPr>
                <w:rFonts w:ascii="Arial" w:hAnsi="Arial" w:cs="Arial"/>
                <w:sz w:val="22"/>
                <w:szCs w:val="22"/>
              </w:rPr>
              <w:t>Presented to</w:t>
            </w:r>
          </w:p>
        </w:tc>
        <w:tc>
          <w:tcPr>
            <w:tcW w:w="1449" w:type="dxa"/>
            <w:shd w:val="clear" w:color="auto" w:fill="auto"/>
          </w:tcPr>
          <w:p w:rsidR="00CC3B25" w:rsidRPr="00AD5788" w:rsidRDefault="00CC3B25" w:rsidP="0062611F">
            <w:pPr>
              <w:pStyle w:val="cv2"/>
              <w:jc w:val="center"/>
              <w:rPr>
                <w:rFonts w:ascii="Arial" w:hAnsi="Arial" w:cs="Arial"/>
                <w:sz w:val="22"/>
                <w:szCs w:val="22"/>
              </w:rPr>
            </w:pPr>
            <w:r w:rsidRPr="00AD5788">
              <w:rPr>
                <w:rFonts w:ascii="Arial" w:hAnsi="Arial" w:cs="Arial"/>
                <w:sz w:val="22"/>
                <w:szCs w:val="22"/>
              </w:rPr>
              <w:t>Location</w:t>
            </w:r>
          </w:p>
        </w:tc>
        <w:tc>
          <w:tcPr>
            <w:tcW w:w="3577" w:type="dxa"/>
            <w:shd w:val="clear" w:color="auto" w:fill="auto"/>
          </w:tcPr>
          <w:p w:rsidR="00CC3B25" w:rsidRPr="00AD5788" w:rsidRDefault="00CC3B25" w:rsidP="0062611F">
            <w:pPr>
              <w:pStyle w:val="cv2"/>
              <w:jc w:val="center"/>
              <w:rPr>
                <w:rFonts w:ascii="Arial" w:hAnsi="Arial" w:cs="Arial"/>
                <w:sz w:val="22"/>
                <w:szCs w:val="22"/>
              </w:rPr>
            </w:pPr>
            <w:r w:rsidRPr="00AD5788">
              <w:rPr>
                <w:rFonts w:ascii="Arial" w:hAnsi="Arial" w:cs="Arial"/>
                <w:sz w:val="22"/>
                <w:szCs w:val="22"/>
              </w:rPr>
              <w:t>Organised by</w:t>
            </w:r>
          </w:p>
        </w:tc>
      </w:tr>
      <w:tr w:rsidR="00B40790" w:rsidRPr="00AD5788" w:rsidTr="00926441">
        <w:tc>
          <w:tcPr>
            <w:tcW w:w="1500" w:type="dxa"/>
            <w:shd w:val="clear" w:color="auto" w:fill="auto"/>
          </w:tcPr>
          <w:p w:rsidR="00B40790" w:rsidRDefault="00B40790" w:rsidP="00B40790">
            <w:pPr>
              <w:pStyle w:val="cv2"/>
              <w:jc w:val="center"/>
              <w:rPr>
                <w:rFonts w:ascii="Arial" w:hAnsi="Arial" w:cs="Arial"/>
                <w:b w:val="0"/>
                <w:sz w:val="22"/>
                <w:szCs w:val="22"/>
              </w:rPr>
            </w:pPr>
            <w:r>
              <w:rPr>
                <w:rFonts w:ascii="Arial" w:hAnsi="Arial" w:cs="Arial"/>
                <w:b w:val="0"/>
                <w:sz w:val="22"/>
                <w:szCs w:val="22"/>
              </w:rPr>
              <w:t>2017</w:t>
            </w:r>
          </w:p>
        </w:tc>
        <w:tc>
          <w:tcPr>
            <w:tcW w:w="2185" w:type="dxa"/>
            <w:shd w:val="clear" w:color="auto" w:fill="auto"/>
          </w:tcPr>
          <w:p w:rsidR="00B40790" w:rsidRDefault="00B40790" w:rsidP="00B40790">
            <w:pPr>
              <w:pStyle w:val="cv2"/>
              <w:jc w:val="center"/>
              <w:rPr>
                <w:rFonts w:ascii="Arial" w:hAnsi="Arial" w:cs="Arial"/>
                <w:b w:val="0"/>
                <w:sz w:val="22"/>
                <w:szCs w:val="22"/>
              </w:rPr>
            </w:pPr>
            <w:r>
              <w:rPr>
                <w:rFonts w:ascii="Arial" w:hAnsi="Arial" w:cs="Arial"/>
                <w:b w:val="0"/>
                <w:sz w:val="22"/>
                <w:szCs w:val="22"/>
              </w:rPr>
              <w:t>Mortgage Basics</w:t>
            </w:r>
          </w:p>
        </w:tc>
        <w:tc>
          <w:tcPr>
            <w:tcW w:w="1364" w:type="dxa"/>
            <w:shd w:val="clear" w:color="auto" w:fill="auto"/>
          </w:tcPr>
          <w:p w:rsidR="00B40790" w:rsidRDefault="00B40790" w:rsidP="00B40790">
            <w:pPr>
              <w:pStyle w:val="cv2"/>
              <w:jc w:val="center"/>
              <w:rPr>
                <w:rFonts w:ascii="Arial" w:hAnsi="Arial" w:cs="Arial"/>
                <w:b w:val="0"/>
                <w:sz w:val="22"/>
                <w:szCs w:val="22"/>
              </w:rPr>
            </w:pPr>
            <w:r>
              <w:rPr>
                <w:rFonts w:ascii="Arial" w:hAnsi="Arial" w:cs="Arial"/>
                <w:b w:val="0"/>
                <w:sz w:val="22"/>
                <w:szCs w:val="22"/>
              </w:rPr>
              <w:t>Project Members</w:t>
            </w:r>
          </w:p>
        </w:tc>
        <w:tc>
          <w:tcPr>
            <w:tcW w:w="1449" w:type="dxa"/>
            <w:shd w:val="clear" w:color="auto" w:fill="auto"/>
          </w:tcPr>
          <w:p w:rsidR="00B40790" w:rsidRDefault="00B40790" w:rsidP="00B40790">
            <w:pPr>
              <w:pStyle w:val="cv2"/>
              <w:jc w:val="center"/>
              <w:rPr>
                <w:rFonts w:ascii="Arial" w:hAnsi="Arial" w:cs="Arial"/>
                <w:b w:val="0"/>
                <w:sz w:val="22"/>
                <w:szCs w:val="22"/>
              </w:rPr>
            </w:pPr>
            <w:r>
              <w:rPr>
                <w:rFonts w:ascii="Arial" w:hAnsi="Arial" w:cs="Arial"/>
                <w:b w:val="0"/>
                <w:sz w:val="22"/>
                <w:szCs w:val="22"/>
              </w:rPr>
              <w:t>Kolkata</w:t>
            </w:r>
          </w:p>
        </w:tc>
        <w:tc>
          <w:tcPr>
            <w:tcW w:w="3577" w:type="dxa"/>
            <w:shd w:val="clear" w:color="auto" w:fill="auto"/>
          </w:tcPr>
          <w:p w:rsidR="00B40790" w:rsidRDefault="00B40790" w:rsidP="00B40790">
            <w:pPr>
              <w:pStyle w:val="cv2"/>
              <w:jc w:val="center"/>
              <w:rPr>
                <w:rFonts w:ascii="Arial" w:hAnsi="Arial" w:cs="Arial"/>
                <w:b w:val="0"/>
                <w:sz w:val="22"/>
                <w:szCs w:val="22"/>
              </w:rPr>
            </w:pPr>
            <w:r>
              <w:rPr>
                <w:rFonts w:ascii="Arial" w:hAnsi="Arial" w:cs="Arial"/>
                <w:b w:val="0"/>
                <w:sz w:val="22"/>
                <w:szCs w:val="22"/>
              </w:rPr>
              <w:t xml:space="preserve">Tata Consultancy Services </w:t>
            </w:r>
          </w:p>
        </w:tc>
      </w:tr>
      <w:tr w:rsidR="00B40790" w:rsidRPr="00AD5788" w:rsidTr="00926441">
        <w:tc>
          <w:tcPr>
            <w:tcW w:w="1500" w:type="dxa"/>
            <w:shd w:val="clear" w:color="auto" w:fill="auto"/>
          </w:tcPr>
          <w:p w:rsidR="00B40790" w:rsidRDefault="00B40790" w:rsidP="00B40790">
            <w:pPr>
              <w:pStyle w:val="cv2"/>
              <w:jc w:val="center"/>
              <w:rPr>
                <w:rFonts w:ascii="Arial" w:hAnsi="Arial" w:cs="Arial"/>
                <w:b w:val="0"/>
                <w:sz w:val="22"/>
                <w:szCs w:val="22"/>
              </w:rPr>
            </w:pPr>
            <w:r>
              <w:rPr>
                <w:rFonts w:ascii="Arial" w:hAnsi="Arial" w:cs="Arial"/>
                <w:b w:val="0"/>
                <w:sz w:val="22"/>
                <w:szCs w:val="22"/>
              </w:rPr>
              <w:t>2016</w:t>
            </w:r>
          </w:p>
        </w:tc>
        <w:tc>
          <w:tcPr>
            <w:tcW w:w="2185" w:type="dxa"/>
            <w:shd w:val="clear" w:color="auto" w:fill="auto"/>
          </w:tcPr>
          <w:p w:rsidR="00B40790" w:rsidRDefault="00B40790" w:rsidP="00B40790">
            <w:pPr>
              <w:pStyle w:val="cv2"/>
              <w:jc w:val="center"/>
              <w:rPr>
                <w:rFonts w:ascii="Arial" w:hAnsi="Arial" w:cs="Arial"/>
                <w:b w:val="0"/>
                <w:sz w:val="22"/>
                <w:szCs w:val="22"/>
              </w:rPr>
            </w:pPr>
            <w:r>
              <w:rPr>
                <w:rFonts w:ascii="Arial" w:hAnsi="Arial" w:cs="Arial"/>
                <w:b w:val="0"/>
                <w:sz w:val="22"/>
                <w:szCs w:val="22"/>
              </w:rPr>
              <w:t>COMBO Heloc Overview</w:t>
            </w:r>
          </w:p>
        </w:tc>
        <w:tc>
          <w:tcPr>
            <w:tcW w:w="1364" w:type="dxa"/>
            <w:shd w:val="clear" w:color="auto" w:fill="auto"/>
          </w:tcPr>
          <w:p w:rsidR="00B40790" w:rsidRPr="00AD5788" w:rsidRDefault="00B40790" w:rsidP="00B40790">
            <w:pPr>
              <w:pStyle w:val="cv2"/>
              <w:jc w:val="center"/>
              <w:rPr>
                <w:rFonts w:ascii="Arial" w:hAnsi="Arial" w:cs="Arial"/>
                <w:b w:val="0"/>
                <w:sz w:val="22"/>
                <w:szCs w:val="22"/>
              </w:rPr>
            </w:pPr>
            <w:r>
              <w:rPr>
                <w:rFonts w:ascii="Arial" w:hAnsi="Arial" w:cs="Arial"/>
                <w:b w:val="0"/>
                <w:sz w:val="22"/>
                <w:szCs w:val="22"/>
              </w:rPr>
              <w:t>Project Members</w:t>
            </w:r>
          </w:p>
        </w:tc>
        <w:tc>
          <w:tcPr>
            <w:tcW w:w="1449" w:type="dxa"/>
            <w:shd w:val="clear" w:color="auto" w:fill="auto"/>
          </w:tcPr>
          <w:p w:rsidR="00B40790" w:rsidRDefault="00B40790" w:rsidP="00B40790">
            <w:pPr>
              <w:pStyle w:val="cv2"/>
              <w:jc w:val="center"/>
              <w:rPr>
                <w:rFonts w:ascii="Arial" w:hAnsi="Arial" w:cs="Arial"/>
                <w:b w:val="0"/>
                <w:sz w:val="22"/>
                <w:szCs w:val="22"/>
              </w:rPr>
            </w:pPr>
            <w:r>
              <w:rPr>
                <w:rFonts w:ascii="Arial" w:hAnsi="Arial" w:cs="Arial"/>
                <w:b w:val="0"/>
                <w:sz w:val="22"/>
                <w:szCs w:val="22"/>
              </w:rPr>
              <w:t>Kolkata</w:t>
            </w:r>
          </w:p>
        </w:tc>
        <w:tc>
          <w:tcPr>
            <w:tcW w:w="3577" w:type="dxa"/>
            <w:shd w:val="clear" w:color="auto" w:fill="auto"/>
          </w:tcPr>
          <w:p w:rsidR="00B40790" w:rsidRDefault="00B40790" w:rsidP="00B40790">
            <w:pPr>
              <w:pStyle w:val="cv2"/>
              <w:jc w:val="center"/>
              <w:rPr>
                <w:rFonts w:ascii="Arial" w:hAnsi="Arial" w:cs="Arial"/>
                <w:b w:val="0"/>
                <w:sz w:val="22"/>
                <w:szCs w:val="22"/>
              </w:rPr>
            </w:pPr>
            <w:r>
              <w:rPr>
                <w:rFonts w:ascii="Arial" w:hAnsi="Arial" w:cs="Arial"/>
                <w:b w:val="0"/>
                <w:sz w:val="22"/>
                <w:szCs w:val="22"/>
              </w:rPr>
              <w:t xml:space="preserve">Tata Consultancy Services </w:t>
            </w:r>
          </w:p>
        </w:tc>
      </w:tr>
      <w:tr w:rsidR="00B40790" w:rsidRPr="00AD5788" w:rsidTr="00926441">
        <w:tc>
          <w:tcPr>
            <w:tcW w:w="1500" w:type="dxa"/>
            <w:shd w:val="clear" w:color="auto" w:fill="auto"/>
          </w:tcPr>
          <w:p w:rsidR="00B40790" w:rsidRDefault="00B40790" w:rsidP="00B40790">
            <w:pPr>
              <w:pStyle w:val="cv2"/>
              <w:jc w:val="center"/>
              <w:rPr>
                <w:rFonts w:ascii="Arial" w:hAnsi="Arial" w:cs="Arial"/>
                <w:b w:val="0"/>
                <w:sz w:val="22"/>
                <w:szCs w:val="22"/>
              </w:rPr>
            </w:pPr>
            <w:r>
              <w:rPr>
                <w:rFonts w:ascii="Arial" w:hAnsi="Arial" w:cs="Arial"/>
                <w:b w:val="0"/>
                <w:sz w:val="22"/>
                <w:szCs w:val="22"/>
              </w:rPr>
              <w:t>2016</w:t>
            </w:r>
          </w:p>
        </w:tc>
        <w:tc>
          <w:tcPr>
            <w:tcW w:w="2185" w:type="dxa"/>
            <w:shd w:val="clear" w:color="auto" w:fill="auto"/>
          </w:tcPr>
          <w:p w:rsidR="00B40790" w:rsidRDefault="00B40790" w:rsidP="00B40790">
            <w:pPr>
              <w:pStyle w:val="cv2"/>
              <w:jc w:val="center"/>
              <w:rPr>
                <w:rFonts w:ascii="Arial" w:hAnsi="Arial" w:cs="Arial"/>
                <w:b w:val="0"/>
                <w:sz w:val="22"/>
                <w:szCs w:val="22"/>
              </w:rPr>
            </w:pPr>
            <w:r>
              <w:rPr>
                <w:rFonts w:ascii="Arial" w:hAnsi="Arial" w:cs="Arial"/>
                <w:b w:val="0"/>
                <w:sz w:val="22"/>
                <w:szCs w:val="22"/>
              </w:rPr>
              <w:t>US Mortgage Banking Overview</w:t>
            </w:r>
          </w:p>
        </w:tc>
        <w:tc>
          <w:tcPr>
            <w:tcW w:w="1364" w:type="dxa"/>
            <w:shd w:val="clear" w:color="auto" w:fill="auto"/>
          </w:tcPr>
          <w:p w:rsidR="00B40790" w:rsidRPr="00AD5788" w:rsidRDefault="00B40790" w:rsidP="00B40790">
            <w:pPr>
              <w:pStyle w:val="cv2"/>
              <w:jc w:val="center"/>
              <w:rPr>
                <w:rFonts w:ascii="Arial" w:hAnsi="Arial" w:cs="Arial"/>
                <w:b w:val="0"/>
                <w:sz w:val="22"/>
                <w:szCs w:val="22"/>
              </w:rPr>
            </w:pPr>
            <w:r w:rsidRPr="00AD5788">
              <w:rPr>
                <w:rFonts w:ascii="Arial" w:hAnsi="Arial" w:cs="Arial"/>
                <w:b w:val="0"/>
                <w:sz w:val="22"/>
                <w:szCs w:val="22"/>
              </w:rPr>
              <w:t>Project Members</w:t>
            </w:r>
          </w:p>
        </w:tc>
        <w:tc>
          <w:tcPr>
            <w:tcW w:w="1449" w:type="dxa"/>
            <w:shd w:val="clear" w:color="auto" w:fill="auto"/>
          </w:tcPr>
          <w:p w:rsidR="00B40790" w:rsidRPr="00AD5788" w:rsidRDefault="00B40790" w:rsidP="00B40790">
            <w:pPr>
              <w:pStyle w:val="cv2"/>
              <w:jc w:val="center"/>
              <w:rPr>
                <w:rFonts w:ascii="Arial" w:hAnsi="Arial" w:cs="Arial"/>
                <w:b w:val="0"/>
                <w:sz w:val="22"/>
                <w:szCs w:val="22"/>
              </w:rPr>
            </w:pPr>
            <w:r>
              <w:rPr>
                <w:rFonts w:ascii="Arial" w:hAnsi="Arial" w:cs="Arial"/>
                <w:b w:val="0"/>
                <w:sz w:val="22"/>
                <w:szCs w:val="22"/>
              </w:rPr>
              <w:t>Kolkata</w:t>
            </w:r>
          </w:p>
        </w:tc>
        <w:tc>
          <w:tcPr>
            <w:tcW w:w="3577" w:type="dxa"/>
            <w:shd w:val="clear" w:color="auto" w:fill="auto"/>
          </w:tcPr>
          <w:p w:rsidR="00B40790" w:rsidRPr="00AD5788" w:rsidRDefault="00B40790" w:rsidP="00B40790">
            <w:pPr>
              <w:pStyle w:val="cv2"/>
              <w:jc w:val="center"/>
              <w:rPr>
                <w:rFonts w:ascii="Arial" w:hAnsi="Arial" w:cs="Arial"/>
                <w:b w:val="0"/>
                <w:sz w:val="22"/>
                <w:szCs w:val="22"/>
              </w:rPr>
            </w:pPr>
            <w:r>
              <w:rPr>
                <w:rFonts w:ascii="Arial" w:hAnsi="Arial" w:cs="Arial"/>
                <w:b w:val="0"/>
                <w:sz w:val="22"/>
                <w:szCs w:val="22"/>
              </w:rPr>
              <w:t>Tata Consultancy Services</w:t>
            </w:r>
          </w:p>
        </w:tc>
      </w:tr>
      <w:tr w:rsidR="00B40790" w:rsidRPr="00AD5788" w:rsidTr="00926441">
        <w:tc>
          <w:tcPr>
            <w:tcW w:w="1500" w:type="dxa"/>
            <w:shd w:val="clear" w:color="auto" w:fill="auto"/>
          </w:tcPr>
          <w:p w:rsidR="00B40790" w:rsidRPr="00AD5788" w:rsidRDefault="00B40790" w:rsidP="00B40790">
            <w:pPr>
              <w:pStyle w:val="cv2"/>
              <w:jc w:val="center"/>
              <w:rPr>
                <w:rFonts w:ascii="Arial" w:hAnsi="Arial" w:cs="Arial"/>
                <w:b w:val="0"/>
                <w:sz w:val="22"/>
                <w:szCs w:val="22"/>
              </w:rPr>
            </w:pPr>
            <w:r>
              <w:rPr>
                <w:rFonts w:ascii="Arial" w:hAnsi="Arial" w:cs="Arial"/>
                <w:b w:val="0"/>
                <w:sz w:val="22"/>
                <w:szCs w:val="22"/>
              </w:rPr>
              <w:t>2015</w:t>
            </w:r>
          </w:p>
        </w:tc>
        <w:tc>
          <w:tcPr>
            <w:tcW w:w="2185" w:type="dxa"/>
            <w:shd w:val="clear" w:color="auto" w:fill="auto"/>
          </w:tcPr>
          <w:p w:rsidR="00B40790" w:rsidRPr="00AD5788" w:rsidRDefault="00B40790" w:rsidP="00B40790">
            <w:pPr>
              <w:pStyle w:val="cv2"/>
              <w:jc w:val="center"/>
              <w:rPr>
                <w:rFonts w:ascii="Arial" w:hAnsi="Arial" w:cs="Arial"/>
                <w:b w:val="0"/>
                <w:sz w:val="22"/>
                <w:szCs w:val="22"/>
              </w:rPr>
            </w:pPr>
            <w:r>
              <w:rPr>
                <w:rFonts w:ascii="Arial" w:hAnsi="Arial" w:cs="Arial"/>
                <w:b w:val="0"/>
                <w:sz w:val="22"/>
                <w:szCs w:val="22"/>
              </w:rPr>
              <w:t>CFI</w:t>
            </w:r>
            <w:r w:rsidRPr="00AD5788">
              <w:rPr>
                <w:rFonts w:ascii="Arial" w:hAnsi="Arial" w:cs="Arial"/>
                <w:b w:val="0"/>
                <w:sz w:val="22"/>
                <w:szCs w:val="22"/>
              </w:rPr>
              <w:t xml:space="preserve"> Overview</w:t>
            </w:r>
          </w:p>
        </w:tc>
        <w:tc>
          <w:tcPr>
            <w:tcW w:w="1364" w:type="dxa"/>
            <w:shd w:val="clear" w:color="auto" w:fill="auto"/>
          </w:tcPr>
          <w:p w:rsidR="00B40790" w:rsidRPr="00AD5788" w:rsidRDefault="00B40790" w:rsidP="00B40790">
            <w:pPr>
              <w:pStyle w:val="cv2"/>
              <w:jc w:val="center"/>
              <w:rPr>
                <w:rFonts w:ascii="Arial" w:hAnsi="Arial" w:cs="Arial"/>
                <w:b w:val="0"/>
                <w:sz w:val="22"/>
                <w:szCs w:val="22"/>
              </w:rPr>
            </w:pPr>
            <w:r w:rsidRPr="00AD5788">
              <w:rPr>
                <w:rFonts w:ascii="Arial" w:hAnsi="Arial" w:cs="Arial"/>
                <w:b w:val="0"/>
                <w:sz w:val="22"/>
                <w:szCs w:val="22"/>
              </w:rPr>
              <w:t>Project Members</w:t>
            </w:r>
          </w:p>
        </w:tc>
        <w:tc>
          <w:tcPr>
            <w:tcW w:w="1449" w:type="dxa"/>
            <w:shd w:val="clear" w:color="auto" w:fill="auto"/>
          </w:tcPr>
          <w:p w:rsidR="00B40790" w:rsidRPr="00AD5788" w:rsidRDefault="00B40790" w:rsidP="00B40790">
            <w:pPr>
              <w:pStyle w:val="cv2"/>
              <w:jc w:val="center"/>
              <w:rPr>
                <w:rFonts w:ascii="Arial" w:hAnsi="Arial" w:cs="Arial"/>
                <w:b w:val="0"/>
                <w:sz w:val="22"/>
                <w:szCs w:val="22"/>
              </w:rPr>
            </w:pPr>
            <w:r w:rsidRPr="00AD5788">
              <w:rPr>
                <w:rFonts w:ascii="Arial" w:hAnsi="Arial" w:cs="Arial"/>
                <w:b w:val="0"/>
                <w:sz w:val="22"/>
                <w:szCs w:val="22"/>
              </w:rPr>
              <w:t>Kolkata</w:t>
            </w:r>
          </w:p>
        </w:tc>
        <w:tc>
          <w:tcPr>
            <w:tcW w:w="3577" w:type="dxa"/>
            <w:shd w:val="clear" w:color="auto" w:fill="auto"/>
          </w:tcPr>
          <w:p w:rsidR="00B40790" w:rsidRPr="00AD5788" w:rsidRDefault="00B40790" w:rsidP="00B40790">
            <w:pPr>
              <w:pStyle w:val="cv2"/>
              <w:jc w:val="center"/>
              <w:rPr>
                <w:rFonts w:ascii="Arial" w:hAnsi="Arial" w:cs="Arial"/>
                <w:b w:val="0"/>
                <w:sz w:val="22"/>
                <w:szCs w:val="22"/>
              </w:rPr>
            </w:pPr>
            <w:r w:rsidRPr="00AD5788">
              <w:rPr>
                <w:rFonts w:ascii="Arial" w:hAnsi="Arial" w:cs="Arial"/>
                <w:b w:val="0"/>
                <w:sz w:val="22"/>
                <w:szCs w:val="22"/>
              </w:rPr>
              <w:t>Tata Consultancy Services</w:t>
            </w:r>
          </w:p>
        </w:tc>
      </w:tr>
      <w:tr w:rsidR="00B40790" w:rsidRPr="00AD5788" w:rsidTr="00926441">
        <w:tc>
          <w:tcPr>
            <w:tcW w:w="1500" w:type="dxa"/>
            <w:shd w:val="clear" w:color="auto" w:fill="auto"/>
          </w:tcPr>
          <w:p w:rsidR="00B40790" w:rsidRPr="00AD5788" w:rsidRDefault="00B40790" w:rsidP="00B40790">
            <w:pPr>
              <w:pStyle w:val="cv2"/>
              <w:jc w:val="center"/>
              <w:rPr>
                <w:rFonts w:ascii="Arial" w:hAnsi="Arial" w:cs="Arial"/>
                <w:b w:val="0"/>
                <w:sz w:val="22"/>
                <w:szCs w:val="22"/>
              </w:rPr>
            </w:pPr>
            <w:r>
              <w:rPr>
                <w:rFonts w:ascii="Arial" w:hAnsi="Arial" w:cs="Arial"/>
                <w:b w:val="0"/>
                <w:sz w:val="22"/>
                <w:szCs w:val="22"/>
              </w:rPr>
              <w:t>2014</w:t>
            </w:r>
          </w:p>
        </w:tc>
        <w:tc>
          <w:tcPr>
            <w:tcW w:w="2185" w:type="dxa"/>
            <w:shd w:val="clear" w:color="auto" w:fill="auto"/>
          </w:tcPr>
          <w:p w:rsidR="00B40790" w:rsidRPr="00AD5788" w:rsidRDefault="00B40790" w:rsidP="00B40790">
            <w:pPr>
              <w:pStyle w:val="cv2"/>
              <w:jc w:val="center"/>
              <w:rPr>
                <w:rFonts w:ascii="Arial" w:hAnsi="Arial" w:cs="Arial"/>
                <w:b w:val="0"/>
                <w:sz w:val="22"/>
                <w:szCs w:val="22"/>
              </w:rPr>
            </w:pPr>
            <w:r>
              <w:rPr>
                <w:rFonts w:ascii="Arial" w:hAnsi="Arial" w:cs="Arial"/>
                <w:b w:val="0"/>
                <w:sz w:val="22"/>
                <w:szCs w:val="22"/>
              </w:rPr>
              <w:t>STLC lifecycle and types of software testing</w:t>
            </w:r>
          </w:p>
        </w:tc>
        <w:tc>
          <w:tcPr>
            <w:tcW w:w="1364" w:type="dxa"/>
            <w:shd w:val="clear" w:color="auto" w:fill="auto"/>
          </w:tcPr>
          <w:p w:rsidR="00B40790" w:rsidRPr="00AD5788" w:rsidRDefault="00B40790" w:rsidP="00B40790">
            <w:pPr>
              <w:pStyle w:val="cv2"/>
              <w:jc w:val="center"/>
              <w:rPr>
                <w:rFonts w:ascii="Arial" w:hAnsi="Arial" w:cs="Arial"/>
                <w:b w:val="0"/>
                <w:sz w:val="22"/>
                <w:szCs w:val="22"/>
              </w:rPr>
            </w:pPr>
            <w:r w:rsidRPr="00AD5788">
              <w:rPr>
                <w:rFonts w:ascii="Arial" w:hAnsi="Arial" w:cs="Arial"/>
                <w:b w:val="0"/>
                <w:sz w:val="22"/>
                <w:szCs w:val="22"/>
              </w:rPr>
              <w:t>Project Members</w:t>
            </w:r>
          </w:p>
        </w:tc>
        <w:tc>
          <w:tcPr>
            <w:tcW w:w="1449" w:type="dxa"/>
            <w:shd w:val="clear" w:color="auto" w:fill="auto"/>
          </w:tcPr>
          <w:p w:rsidR="00B40790" w:rsidRPr="00AD5788" w:rsidRDefault="00B40790" w:rsidP="00B40790">
            <w:pPr>
              <w:pStyle w:val="cv2"/>
              <w:jc w:val="center"/>
              <w:rPr>
                <w:rFonts w:ascii="Arial" w:hAnsi="Arial" w:cs="Arial"/>
                <w:b w:val="0"/>
                <w:sz w:val="22"/>
                <w:szCs w:val="22"/>
              </w:rPr>
            </w:pPr>
            <w:r w:rsidRPr="00AD5788">
              <w:rPr>
                <w:rFonts w:ascii="Arial" w:hAnsi="Arial" w:cs="Arial"/>
                <w:b w:val="0"/>
                <w:sz w:val="22"/>
                <w:szCs w:val="22"/>
              </w:rPr>
              <w:t>Kolkata</w:t>
            </w:r>
          </w:p>
        </w:tc>
        <w:tc>
          <w:tcPr>
            <w:tcW w:w="3577" w:type="dxa"/>
            <w:shd w:val="clear" w:color="auto" w:fill="auto"/>
          </w:tcPr>
          <w:p w:rsidR="00B40790" w:rsidRPr="00AD5788" w:rsidRDefault="00B40790" w:rsidP="00B40790">
            <w:pPr>
              <w:pStyle w:val="cv2"/>
              <w:jc w:val="center"/>
              <w:rPr>
                <w:rFonts w:ascii="Arial" w:hAnsi="Arial" w:cs="Arial"/>
                <w:b w:val="0"/>
                <w:sz w:val="22"/>
                <w:szCs w:val="22"/>
              </w:rPr>
            </w:pPr>
            <w:r w:rsidRPr="00AD5788">
              <w:rPr>
                <w:rFonts w:ascii="Arial" w:hAnsi="Arial" w:cs="Arial"/>
                <w:b w:val="0"/>
                <w:sz w:val="22"/>
                <w:szCs w:val="22"/>
              </w:rPr>
              <w:t>Tata Consultancy Services</w:t>
            </w:r>
          </w:p>
        </w:tc>
      </w:tr>
      <w:tr w:rsidR="00B40790" w:rsidRPr="00AD5788" w:rsidTr="00926441">
        <w:tc>
          <w:tcPr>
            <w:tcW w:w="1500" w:type="dxa"/>
            <w:shd w:val="clear" w:color="auto" w:fill="auto"/>
          </w:tcPr>
          <w:p w:rsidR="00B40790" w:rsidRPr="00AD5788" w:rsidRDefault="00B40790" w:rsidP="00B40790">
            <w:pPr>
              <w:pStyle w:val="cv2"/>
              <w:jc w:val="center"/>
              <w:rPr>
                <w:rFonts w:ascii="Arial" w:hAnsi="Arial" w:cs="Arial"/>
                <w:b w:val="0"/>
                <w:sz w:val="22"/>
                <w:szCs w:val="22"/>
              </w:rPr>
            </w:pPr>
            <w:r>
              <w:rPr>
                <w:rFonts w:ascii="Arial" w:hAnsi="Arial" w:cs="Arial"/>
                <w:b w:val="0"/>
                <w:sz w:val="22"/>
                <w:szCs w:val="22"/>
              </w:rPr>
              <w:t>2014</w:t>
            </w:r>
          </w:p>
        </w:tc>
        <w:tc>
          <w:tcPr>
            <w:tcW w:w="2185" w:type="dxa"/>
            <w:shd w:val="clear" w:color="auto" w:fill="auto"/>
          </w:tcPr>
          <w:p w:rsidR="00B40790" w:rsidRPr="00AD5788" w:rsidRDefault="00B40790" w:rsidP="00B40790">
            <w:pPr>
              <w:pStyle w:val="cv2"/>
              <w:jc w:val="center"/>
              <w:rPr>
                <w:rFonts w:ascii="Arial" w:hAnsi="Arial" w:cs="Arial"/>
                <w:b w:val="0"/>
                <w:sz w:val="22"/>
                <w:szCs w:val="22"/>
              </w:rPr>
            </w:pPr>
            <w:r w:rsidRPr="00AD5788">
              <w:rPr>
                <w:rFonts w:ascii="Arial" w:hAnsi="Arial" w:cs="Arial"/>
                <w:b w:val="0"/>
                <w:sz w:val="22"/>
                <w:szCs w:val="22"/>
              </w:rPr>
              <w:t>CitiRel Origination Applications Training</w:t>
            </w:r>
          </w:p>
        </w:tc>
        <w:tc>
          <w:tcPr>
            <w:tcW w:w="1364" w:type="dxa"/>
            <w:shd w:val="clear" w:color="auto" w:fill="auto"/>
          </w:tcPr>
          <w:p w:rsidR="00B40790" w:rsidRPr="00AD5788" w:rsidRDefault="00B40790" w:rsidP="00B40790">
            <w:pPr>
              <w:pStyle w:val="cv2"/>
              <w:jc w:val="center"/>
              <w:rPr>
                <w:rFonts w:ascii="Arial" w:hAnsi="Arial" w:cs="Arial"/>
                <w:b w:val="0"/>
                <w:sz w:val="22"/>
                <w:szCs w:val="22"/>
              </w:rPr>
            </w:pPr>
            <w:r w:rsidRPr="00AD5788">
              <w:rPr>
                <w:rFonts w:ascii="Arial" w:hAnsi="Arial" w:cs="Arial"/>
                <w:b w:val="0"/>
                <w:sz w:val="22"/>
                <w:szCs w:val="22"/>
              </w:rPr>
              <w:t>Project Members</w:t>
            </w:r>
          </w:p>
        </w:tc>
        <w:tc>
          <w:tcPr>
            <w:tcW w:w="1449" w:type="dxa"/>
            <w:shd w:val="clear" w:color="auto" w:fill="auto"/>
          </w:tcPr>
          <w:p w:rsidR="00B40790" w:rsidRPr="00AD5788" w:rsidRDefault="00B40790" w:rsidP="00B40790">
            <w:pPr>
              <w:pStyle w:val="cv2"/>
              <w:jc w:val="center"/>
              <w:rPr>
                <w:rFonts w:ascii="Arial" w:hAnsi="Arial" w:cs="Arial"/>
                <w:b w:val="0"/>
                <w:sz w:val="22"/>
                <w:szCs w:val="22"/>
              </w:rPr>
            </w:pPr>
            <w:r w:rsidRPr="00AD5788">
              <w:rPr>
                <w:rFonts w:ascii="Arial" w:hAnsi="Arial" w:cs="Arial"/>
                <w:b w:val="0"/>
                <w:sz w:val="22"/>
                <w:szCs w:val="22"/>
              </w:rPr>
              <w:t>Kolkata</w:t>
            </w:r>
          </w:p>
        </w:tc>
        <w:tc>
          <w:tcPr>
            <w:tcW w:w="3577" w:type="dxa"/>
            <w:shd w:val="clear" w:color="auto" w:fill="auto"/>
          </w:tcPr>
          <w:p w:rsidR="00B40790" w:rsidRPr="00AD5788" w:rsidRDefault="00B40790" w:rsidP="00B40790">
            <w:pPr>
              <w:pStyle w:val="cv2"/>
              <w:jc w:val="center"/>
              <w:rPr>
                <w:rFonts w:ascii="Arial" w:hAnsi="Arial" w:cs="Arial"/>
                <w:b w:val="0"/>
                <w:sz w:val="22"/>
                <w:szCs w:val="22"/>
              </w:rPr>
            </w:pPr>
            <w:r w:rsidRPr="00AD5788">
              <w:rPr>
                <w:rFonts w:ascii="Arial" w:hAnsi="Arial" w:cs="Arial"/>
                <w:b w:val="0"/>
                <w:sz w:val="22"/>
                <w:szCs w:val="22"/>
              </w:rPr>
              <w:t>Tata Consultancy Services</w:t>
            </w:r>
          </w:p>
        </w:tc>
      </w:tr>
    </w:tbl>
    <w:p w:rsidR="00633218" w:rsidRDefault="00633218">
      <w:pPr>
        <w:rPr>
          <w:b/>
        </w:rPr>
      </w:pPr>
    </w:p>
    <w:p w:rsidR="00926441" w:rsidRDefault="00926441">
      <w:pPr>
        <w:rPr>
          <w:b/>
        </w:rPr>
      </w:pPr>
    </w:p>
    <w:p w:rsidR="00926441" w:rsidRDefault="00926441">
      <w:pPr>
        <w:rPr>
          <w:b/>
        </w:rPr>
      </w:pPr>
    </w:p>
    <w:p w:rsidR="00633218" w:rsidRDefault="00633218">
      <w:pPr>
        <w:rPr>
          <w:rFonts w:ascii="Arial" w:hAnsi="Arial" w:cs="Arial"/>
          <w:b/>
        </w:rPr>
      </w:pPr>
      <w:r>
        <w:rPr>
          <w:rFonts w:ascii="Arial" w:hAnsi="Arial" w:cs="Arial"/>
          <w:b/>
        </w:rPr>
        <w:t>Trainings Attended</w:t>
      </w:r>
      <w:r w:rsidRPr="00AD5788">
        <w:rPr>
          <w:rFonts w:ascii="Arial" w:hAnsi="Arial" w:cs="Arial"/>
          <w:b/>
        </w:rPr>
        <w:t>:</w:t>
      </w:r>
    </w:p>
    <w:tbl>
      <w:tblPr>
        <w:tblpPr w:leftFromText="180" w:rightFromText="180" w:vertAnchor="text" w:tblpX="108" w:tblpY="1"/>
        <w:tblOverlap w:val="never"/>
        <w:tblW w:w="9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69"/>
        <w:gridCol w:w="4240"/>
        <w:gridCol w:w="1279"/>
        <w:gridCol w:w="2835"/>
      </w:tblGrid>
      <w:tr w:rsidR="00633218" w:rsidRPr="00AD5788" w:rsidTr="00633218">
        <w:trPr>
          <w:trHeight w:val="1133"/>
        </w:trPr>
        <w:tc>
          <w:tcPr>
            <w:tcW w:w="1569" w:type="dxa"/>
            <w:shd w:val="clear" w:color="auto" w:fill="auto"/>
          </w:tcPr>
          <w:p w:rsidR="00633218" w:rsidRPr="00AD5788" w:rsidRDefault="00633218" w:rsidP="00633218">
            <w:pPr>
              <w:pStyle w:val="cv2"/>
              <w:jc w:val="center"/>
              <w:rPr>
                <w:rFonts w:ascii="Arial" w:hAnsi="Arial" w:cs="Arial"/>
                <w:sz w:val="22"/>
                <w:szCs w:val="22"/>
              </w:rPr>
            </w:pPr>
            <w:r w:rsidRPr="00AD5788">
              <w:rPr>
                <w:rFonts w:ascii="Arial" w:hAnsi="Arial" w:cs="Arial"/>
                <w:sz w:val="22"/>
                <w:szCs w:val="22"/>
              </w:rPr>
              <w:t>Year</w:t>
            </w:r>
          </w:p>
        </w:tc>
        <w:tc>
          <w:tcPr>
            <w:tcW w:w="4240" w:type="dxa"/>
            <w:shd w:val="clear" w:color="auto" w:fill="auto"/>
          </w:tcPr>
          <w:p w:rsidR="00633218" w:rsidRPr="00AD5788" w:rsidRDefault="00633218" w:rsidP="00633218">
            <w:pPr>
              <w:pStyle w:val="cv2"/>
              <w:jc w:val="center"/>
              <w:rPr>
                <w:rFonts w:ascii="Arial" w:hAnsi="Arial" w:cs="Arial"/>
                <w:sz w:val="22"/>
                <w:szCs w:val="22"/>
              </w:rPr>
            </w:pPr>
            <w:r w:rsidRPr="00AD5788">
              <w:rPr>
                <w:rFonts w:ascii="Arial" w:hAnsi="Arial" w:cs="Arial"/>
                <w:sz w:val="22"/>
                <w:szCs w:val="22"/>
              </w:rPr>
              <w:t>Title</w:t>
            </w:r>
          </w:p>
        </w:tc>
        <w:tc>
          <w:tcPr>
            <w:tcW w:w="1279" w:type="dxa"/>
            <w:shd w:val="clear" w:color="auto" w:fill="auto"/>
          </w:tcPr>
          <w:p w:rsidR="00633218" w:rsidRPr="00AD5788" w:rsidRDefault="00633218" w:rsidP="00633218">
            <w:pPr>
              <w:pStyle w:val="cv2"/>
              <w:jc w:val="center"/>
              <w:rPr>
                <w:rFonts w:ascii="Arial" w:hAnsi="Arial" w:cs="Arial"/>
                <w:sz w:val="22"/>
                <w:szCs w:val="22"/>
              </w:rPr>
            </w:pPr>
            <w:r w:rsidRPr="00AD5788">
              <w:rPr>
                <w:rFonts w:ascii="Arial" w:hAnsi="Arial" w:cs="Arial"/>
                <w:sz w:val="22"/>
                <w:szCs w:val="22"/>
              </w:rPr>
              <w:t>Location</w:t>
            </w:r>
          </w:p>
        </w:tc>
        <w:tc>
          <w:tcPr>
            <w:tcW w:w="2835" w:type="dxa"/>
            <w:shd w:val="clear" w:color="auto" w:fill="auto"/>
          </w:tcPr>
          <w:p w:rsidR="00633218" w:rsidRPr="00AD5788" w:rsidRDefault="00633218" w:rsidP="00633218">
            <w:pPr>
              <w:pStyle w:val="cv2"/>
              <w:jc w:val="center"/>
              <w:rPr>
                <w:rFonts w:ascii="Arial" w:hAnsi="Arial" w:cs="Arial"/>
                <w:sz w:val="22"/>
                <w:szCs w:val="22"/>
              </w:rPr>
            </w:pPr>
            <w:r w:rsidRPr="00AD5788">
              <w:rPr>
                <w:rFonts w:ascii="Arial" w:hAnsi="Arial" w:cs="Arial"/>
                <w:sz w:val="22"/>
                <w:szCs w:val="22"/>
              </w:rPr>
              <w:t>Organised By</w:t>
            </w:r>
          </w:p>
        </w:tc>
      </w:tr>
      <w:tr w:rsidR="00633218" w:rsidRPr="00AD5788" w:rsidTr="00633218">
        <w:trPr>
          <w:trHeight w:val="1230"/>
        </w:trPr>
        <w:tc>
          <w:tcPr>
            <w:tcW w:w="1569" w:type="dxa"/>
            <w:shd w:val="clear" w:color="auto" w:fill="auto"/>
          </w:tcPr>
          <w:p w:rsidR="00633218" w:rsidRDefault="00633218" w:rsidP="00633218">
            <w:pPr>
              <w:pStyle w:val="cv2"/>
              <w:jc w:val="center"/>
              <w:rPr>
                <w:rFonts w:ascii="Arial" w:hAnsi="Arial" w:cs="Arial"/>
                <w:b w:val="0"/>
                <w:sz w:val="22"/>
                <w:szCs w:val="22"/>
              </w:rPr>
            </w:pPr>
            <w:r>
              <w:rPr>
                <w:rFonts w:ascii="Arial" w:hAnsi="Arial" w:cs="Arial"/>
                <w:b w:val="0"/>
                <w:sz w:val="22"/>
                <w:szCs w:val="22"/>
              </w:rPr>
              <w:t>2017</w:t>
            </w:r>
          </w:p>
        </w:tc>
        <w:tc>
          <w:tcPr>
            <w:tcW w:w="4240" w:type="dxa"/>
            <w:shd w:val="clear" w:color="auto" w:fill="auto"/>
          </w:tcPr>
          <w:p w:rsidR="00633218" w:rsidRPr="00C037B8" w:rsidRDefault="00633218" w:rsidP="00633218">
            <w:pPr>
              <w:pStyle w:val="cv2"/>
              <w:jc w:val="center"/>
              <w:rPr>
                <w:rFonts w:ascii="Arial" w:hAnsi="Arial" w:cs="Arial"/>
                <w:b w:val="0"/>
                <w:sz w:val="22"/>
                <w:szCs w:val="22"/>
              </w:rPr>
            </w:pPr>
            <w:r>
              <w:rPr>
                <w:rFonts w:ascii="Arial" w:hAnsi="Arial" w:cs="Arial"/>
                <w:b w:val="0"/>
                <w:sz w:val="22"/>
                <w:szCs w:val="22"/>
              </w:rPr>
              <w:t>SQL Server Integration Services</w:t>
            </w:r>
          </w:p>
        </w:tc>
        <w:tc>
          <w:tcPr>
            <w:tcW w:w="1279" w:type="dxa"/>
            <w:shd w:val="clear" w:color="auto" w:fill="auto"/>
          </w:tcPr>
          <w:p w:rsidR="00633218" w:rsidRPr="00C037B8" w:rsidRDefault="00633218" w:rsidP="00633218">
            <w:pPr>
              <w:pStyle w:val="cv2"/>
              <w:jc w:val="center"/>
              <w:rPr>
                <w:rFonts w:ascii="Arial" w:hAnsi="Arial" w:cs="Arial"/>
                <w:b w:val="0"/>
                <w:sz w:val="22"/>
                <w:szCs w:val="22"/>
              </w:rPr>
            </w:pPr>
            <w:r>
              <w:rPr>
                <w:rFonts w:ascii="Arial" w:hAnsi="Arial" w:cs="Arial"/>
                <w:b w:val="0"/>
                <w:sz w:val="22"/>
                <w:szCs w:val="22"/>
              </w:rPr>
              <w:t>Kolkata</w:t>
            </w:r>
          </w:p>
        </w:tc>
        <w:tc>
          <w:tcPr>
            <w:tcW w:w="2835" w:type="dxa"/>
            <w:shd w:val="clear" w:color="auto" w:fill="auto"/>
          </w:tcPr>
          <w:p w:rsidR="00633218" w:rsidRPr="00C037B8" w:rsidRDefault="00633218" w:rsidP="00633218">
            <w:pPr>
              <w:pStyle w:val="cv2"/>
              <w:jc w:val="center"/>
              <w:rPr>
                <w:rFonts w:ascii="Arial" w:hAnsi="Arial" w:cs="Arial"/>
                <w:b w:val="0"/>
                <w:sz w:val="22"/>
                <w:szCs w:val="22"/>
              </w:rPr>
            </w:pPr>
            <w:r w:rsidRPr="00C037B8">
              <w:rPr>
                <w:rFonts w:ascii="Arial" w:hAnsi="Arial" w:cs="Arial"/>
                <w:b w:val="0"/>
                <w:sz w:val="22"/>
                <w:szCs w:val="22"/>
              </w:rPr>
              <w:t>Tata Consultancy Services</w:t>
            </w:r>
          </w:p>
        </w:tc>
      </w:tr>
      <w:tr w:rsidR="00633218" w:rsidRPr="00AD5788" w:rsidTr="00633218">
        <w:trPr>
          <w:trHeight w:val="1230"/>
        </w:trPr>
        <w:tc>
          <w:tcPr>
            <w:tcW w:w="1569" w:type="dxa"/>
            <w:shd w:val="clear" w:color="auto" w:fill="auto"/>
          </w:tcPr>
          <w:p w:rsidR="00633218" w:rsidRDefault="00633218" w:rsidP="00633218">
            <w:pPr>
              <w:pStyle w:val="cv2"/>
              <w:jc w:val="center"/>
              <w:rPr>
                <w:rFonts w:ascii="Arial" w:hAnsi="Arial" w:cs="Arial"/>
                <w:b w:val="0"/>
                <w:sz w:val="22"/>
                <w:szCs w:val="22"/>
              </w:rPr>
            </w:pPr>
            <w:r>
              <w:rPr>
                <w:rFonts w:ascii="Arial" w:hAnsi="Arial" w:cs="Arial"/>
                <w:b w:val="0"/>
                <w:sz w:val="22"/>
                <w:szCs w:val="22"/>
              </w:rPr>
              <w:t>2017</w:t>
            </w:r>
          </w:p>
        </w:tc>
        <w:tc>
          <w:tcPr>
            <w:tcW w:w="4240" w:type="dxa"/>
            <w:shd w:val="clear" w:color="auto" w:fill="auto"/>
          </w:tcPr>
          <w:p w:rsidR="00633218" w:rsidRPr="00C037B8" w:rsidRDefault="00633218" w:rsidP="00633218">
            <w:pPr>
              <w:pStyle w:val="cv2"/>
              <w:jc w:val="center"/>
              <w:rPr>
                <w:rFonts w:ascii="Arial" w:hAnsi="Arial" w:cs="Arial"/>
                <w:b w:val="0"/>
                <w:sz w:val="22"/>
                <w:szCs w:val="22"/>
              </w:rPr>
            </w:pPr>
            <w:r w:rsidRPr="00C037B8">
              <w:rPr>
                <w:rFonts w:ascii="Arial" w:hAnsi="Arial" w:cs="Arial"/>
                <w:b w:val="0"/>
                <w:sz w:val="22"/>
                <w:szCs w:val="22"/>
              </w:rPr>
              <w:t>Training on IBM WebSphere Portal</w:t>
            </w:r>
          </w:p>
        </w:tc>
        <w:tc>
          <w:tcPr>
            <w:tcW w:w="1279" w:type="dxa"/>
            <w:shd w:val="clear" w:color="auto" w:fill="auto"/>
          </w:tcPr>
          <w:p w:rsidR="00633218" w:rsidRPr="00C037B8" w:rsidRDefault="00633218" w:rsidP="00633218">
            <w:pPr>
              <w:pStyle w:val="cv2"/>
              <w:jc w:val="center"/>
              <w:rPr>
                <w:rFonts w:ascii="Arial" w:hAnsi="Arial" w:cs="Arial"/>
                <w:b w:val="0"/>
                <w:sz w:val="22"/>
                <w:szCs w:val="22"/>
              </w:rPr>
            </w:pPr>
            <w:r w:rsidRPr="00C037B8">
              <w:rPr>
                <w:rFonts w:ascii="Arial" w:hAnsi="Arial" w:cs="Arial"/>
                <w:b w:val="0"/>
                <w:sz w:val="22"/>
                <w:szCs w:val="22"/>
              </w:rPr>
              <w:t>Kolkata</w:t>
            </w:r>
          </w:p>
        </w:tc>
        <w:tc>
          <w:tcPr>
            <w:tcW w:w="2835" w:type="dxa"/>
            <w:shd w:val="clear" w:color="auto" w:fill="auto"/>
          </w:tcPr>
          <w:p w:rsidR="00633218" w:rsidRPr="00C037B8" w:rsidRDefault="00633218" w:rsidP="00633218">
            <w:pPr>
              <w:pStyle w:val="cv2"/>
              <w:jc w:val="center"/>
              <w:rPr>
                <w:rFonts w:ascii="Arial" w:hAnsi="Arial" w:cs="Arial"/>
                <w:b w:val="0"/>
                <w:sz w:val="22"/>
                <w:szCs w:val="22"/>
              </w:rPr>
            </w:pPr>
            <w:r w:rsidRPr="00C037B8">
              <w:rPr>
                <w:rFonts w:ascii="Arial" w:hAnsi="Arial" w:cs="Arial"/>
                <w:b w:val="0"/>
                <w:sz w:val="22"/>
                <w:szCs w:val="22"/>
              </w:rPr>
              <w:t>Tata Consultancy Services</w:t>
            </w:r>
          </w:p>
        </w:tc>
      </w:tr>
      <w:tr w:rsidR="00633218" w:rsidRPr="00AD5788" w:rsidTr="00633218">
        <w:trPr>
          <w:trHeight w:val="1230"/>
        </w:trPr>
        <w:tc>
          <w:tcPr>
            <w:tcW w:w="1569" w:type="dxa"/>
            <w:shd w:val="clear" w:color="auto" w:fill="auto"/>
          </w:tcPr>
          <w:p w:rsidR="00633218" w:rsidRDefault="00633218" w:rsidP="00633218">
            <w:pPr>
              <w:pStyle w:val="cv2"/>
              <w:jc w:val="center"/>
              <w:rPr>
                <w:rFonts w:ascii="Arial" w:hAnsi="Arial" w:cs="Arial"/>
                <w:b w:val="0"/>
                <w:sz w:val="22"/>
                <w:szCs w:val="22"/>
              </w:rPr>
            </w:pPr>
            <w:r>
              <w:rPr>
                <w:rFonts w:ascii="Arial" w:hAnsi="Arial" w:cs="Arial"/>
                <w:b w:val="0"/>
                <w:sz w:val="22"/>
                <w:szCs w:val="22"/>
              </w:rPr>
              <w:t>2016</w:t>
            </w:r>
          </w:p>
        </w:tc>
        <w:tc>
          <w:tcPr>
            <w:tcW w:w="4240" w:type="dxa"/>
            <w:shd w:val="clear" w:color="auto" w:fill="auto"/>
          </w:tcPr>
          <w:p w:rsidR="00633218" w:rsidRPr="00C037B8" w:rsidRDefault="00633218" w:rsidP="00633218">
            <w:pPr>
              <w:pStyle w:val="cv2"/>
              <w:jc w:val="center"/>
              <w:rPr>
                <w:rFonts w:ascii="Arial" w:hAnsi="Arial" w:cs="Arial"/>
                <w:b w:val="0"/>
                <w:sz w:val="22"/>
                <w:szCs w:val="22"/>
              </w:rPr>
            </w:pPr>
            <w:r w:rsidRPr="00C037B8">
              <w:rPr>
                <w:rFonts w:ascii="Arial" w:hAnsi="Arial" w:cs="Arial"/>
                <w:b w:val="0"/>
                <w:sz w:val="22"/>
                <w:szCs w:val="22"/>
              </w:rPr>
              <w:t>JMS, Sprint</w:t>
            </w:r>
          </w:p>
        </w:tc>
        <w:tc>
          <w:tcPr>
            <w:tcW w:w="1279" w:type="dxa"/>
            <w:shd w:val="clear" w:color="auto" w:fill="auto"/>
          </w:tcPr>
          <w:p w:rsidR="00633218" w:rsidRPr="00C037B8" w:rsidRDefault="00633218" w:rsidP="00633218">
            <w:pPr>
              <w:pStyle w:val="cv2"/>
              <w:jc w:val="center"/>
              <w:rPr>
                <w:rFonts w:ascii="Arial" w:hAnsi="Arial" w:cs="Arial"/>
                <w:b w:val="0"/>
                <w:sz w:val="22"/>
                <w:szCs w:val="22"/>
              </w:rPr>
            </w:pPr>
            <w:r w:rsidRPr="00C037B8">
              <w:rPr>
                <w:rFonts w:ascii="Arial" w:hAnsi="Arial" w:cs="Arial"/>
                <w:b w:val="0"/>
                <w:sz w:val="22"/>
                <w:szCs w:val="22"/>
              </w:rPr>
              <w:t>Kolkata</w:t>
            </w:r>
          </w:p>
        </w:tc>
        <w:tc>
          <w:tcPr>
            <w:tcW w:w="2835" w:type="dxa"/>
            <w:shd w:val="clear" w:color="auto" w:fill="auto"/>
          </w:tcPr>
          <w:p w:rsidR="00633218" w:rsidRPr="00C037B8" w:rsidRDefault="00633218" w:rsidP="00633218">
            <w:pPr>
              <w:pStyle w:val="cv2"/>
              <w:jc w:val="center"/>
              <w:rPr>
                <w:rFonts w:ascii="Arial" w:hAnsi="Arial" w:cs="Arial"/>
                <w:b w:val="0"/>
                <w:sz w:val="22"/>
                <w:szCs w:val="22"/>
              </w:rPr>
            </w:pPr>
            <w:r w:rsidRPr="008E7983">
              <w:rPr>
                <w:rFonts w:ascii="Arial" w:hAnsi="Arial" w:cs="Arial"/>
                <w:b w:val="0"/>
                <w:sz w:val="22"/>
                <w:szCs w:val="22"/>
              </w:rPr>
              <w:t>Tata Consultancy Services</w:t>
            </w:r>
          </w:p>
        </w:tc>
      </w:tr>
      <w:tr w:rsidR="00633218" w:rsidRPr="00AD5788" w:rsidTr="00633218">
        <w:trPr>
          <w:trHeight w:val="1230"/>
        </w:trPr>
        <w:tc>
          <w:tcPr>
            <w:tcW w:w="1569" w:type="dxa"/>
            <w:shd w:val="clear" w:color="auto" w:fill="auto"/>
          </w:tcPr>
          <w:p w:rsidR="00633218" w:rsidRDefault="00633218" w:rsidP="00633218">
            <w:pPr>
              <w:pStyle w:val="cv2"/>
              <w:jc w:val="center"/>
              <w:rPr>
                <w:rFonts w:ascii="Arial" w:hAnsi="Arial" w:cs="Arial"/>
                <w:b w:val="0"/>
                <w:sz w:val="22"/>
                <w:szCs w:val="22"/>
              </w:rPr>
            </w:pPr>
            <w:r>
              <w:rPr>
                <w:rFonts w:ascii="Arial" w:hAnsi="Arial" w:cs="Arial"/>
                <w:b w:val="0"/>
                <w:sz w:val="22"/>
                <w:szCs w:val="22"/>
              </w:rPr>
              <w:t>2016</w:t>
            </w:r>
          </w:p>
        </w:tc>
        <w:tc>
          <w:tcPr>
            <w:tcW w:w="4240" w:type="dxa"/>
            <w:shd w:val="clear" w:color="auto" w:fill="auto"/>
          </w:tcPr>
          <w:p w:rsidR="00633218" w:rsidRPr="00C037B8" w:rsidRDefault="00633218" w:rsidP="00633218">
            <w:pPr>
              <w:pStyle w:val="cv2"/>
              <w:jc w:val="center"/>
              <w:rPr>
                <w:rFonts w:ascii="Arial" w:hAnsi="Arial" w:cs="Arial"/>
                <w:b w:val="0"/>
                <w:sz w:val="22"/>
                <w:szCs w:val="22"/>
              </w:rPr>
            </w:pPr>
            <w:r w:rsidRPr="00C037B8">
              <w:rPr>
                <w:rFonts w:ascii="Arial" w:hAnsi="Arial" w:cs="Arial"/>
                <w:b w:val="0"/>
                <w:sz w:val="22"/>
                <w:szCs w:val="22"/>
              </w:rPr>
              <w:t>Training on REVINE, TCA, ASA ,ASSENT</w:t>
            </w:r>
          </w:p>
        </w:tc>
        <w:tc>
          <w:tcPr>
            <w:tcW w:w="1279" w:type="dxa"/>
            <w:shd w:val="clear" w:color="auto" w:fill="auto"/>
          </w:tcPr>
          <w:p w:rsidR="00633218" w:rsidRPr="00C037B8" w:rsidRDefault="00633218" w:rsidP="00633218">
            <w:pPr>
              <w:pStyle w:val="cv2"/>
              <w:jc w:val="center"/>
              <w:rPr>
                <w:rFonts w:ascii="Arial" w:hAnsi="Arial" w:cs="Arial"/>
                <w:b w:val="0"/>
                <w:sz w:val="22"/>
                <w:szCs w:val="22"/>
              </w:rPr>
            </w:pPr>
            <w:r w:rsidRPr="00C037B8">
              <w:rPr>
                <w:rFonts w:ascii="Arial" w:hAnsi="Arial" w:cs="Arial"/>
                <w:b w:val="0"/>
                <w:sz w:val="22"/>
                <w:szCs w:val="22"/>
              </w:rPr>
              <w:t>Kolkata</w:t>
            </w:r>
          </w:p>
        </w:tc>
        <w:tc>
          <w:tcPr>
            <w:tcW w:w="2835" w:type="dxa"/>
            <w:shd w:val="clear" w:color="auto" w:fill="auto"/>
          </w:tcPr>
          <w:p w:rsidR="00633218" w:rsidRPr="00C037B8" w:rsidRDefault="00633218" w:rsidP="00633218">
            <w:pPr>
              <w:pStyle w:val="cv2"/>
              <w:jc w:val="center"/>
              <w:rPr>
                <w:rFonts w:ascii="Arial" w:hAnsi="Arial" w:cs="Arial"/>
                <w:b w:val="0"/>
                <w:sz w:val="22"/>
                <w:szCs w:val="22"/>
              </w:rPr>
            </w:pPr>
            <w:r w:rsidRPr="00C037B8">
              <w:rPr>
                <w:rFonts w:ascii="Arial" w:hAnsi="Arial" w:cs="Arial"/>
                <w:b w:val="0"/>
                <w:sz w:val="22"/>
                <w:szCs w:val="22"/>
              </w:rPr>
              <w:t>Tata Consultancy Services</w:t>
            </w:r>
          </w:p>
        </w:tc>
      </w:tr>
      <w:tr w:rsidR="00633218" w:rsidRPr="00AD5788" w:rsidTr="00633218">
        <w:trPr>
          <w:trHeight w:val="1230"/>
        </w:trPr>
        <w:tc>
          <w:tcPr>
            <w:tcW w:w="1569" w:type="dxa"/>
            <w:shd w:val="clear" w:color="auto" w:fill="auto"/>
          </w:tcPr>
          <w:p w:rsidR="00633218" w:rsidRPr="00AD5788" w:rsidRDefault="00633218" w:rsidP="00633218">
            <w:pPr>
              <w:pStyle w:val="cv2"/>
              <w:jc w:val="center"/>
              <w:rPr>
                <w:rFonts w:ascii="Arial" w:hAnsi="Arial" w:cs="Arial"/>
                <w:sz w:val="22"/>
                <w:szCs w:val="22"/>
              </w:rPr>
            </w:pPr>
            <w:r>
              <w:rPr>
                <w:rFonts w:ascii="Arial" w:hAnsi="Arial" w:cs="Arial"/>
                <w:b w:val="0"/>
                <w:sz w:val="22"/>
                <w:szCs w:val="22"/>
              </w:rPr>
              <w:t>2016</w:t>
            </w:r>
          </w:p>
        </w:tc>
        <w:tc>
          <w:tcPr>
            <w:tcW w:w="4240" w:type="dxa"/>
            <w:shd w:val="clear" w:color="auto" w:fill="auto"/>
          </w:tcPr>
          <w:p w:rsidR="00633218" w:rsidRPr="00AD5788" w:rsidRDefault="00633218" w:rsidP="00633218">
            <w:pPr>
              <w:pStyle w:val="cv2"/>
              <w:jc w:val="center"/>
              <w:rPr>
                <w:rFonts w:ascii="Arial" w:hAnsi="Arial" w:cs="Arial"/>
                <w:sz w:val="22"/>
                <w:szCs w:val="22"/>
              </w:rPr>
            </w:pPr>
            <w:r>
              <w:rPr>
                <w:rFonts w:ascii="Arial" w:hAnsi="Arial" w:cs="Arial"/>
                <w:b w:val="0"/>
                <w:sz w:val="22"/>
                <w:szCs w:val="22"/>
              </w:rPr>
              <w:t>Agile Planning: Project initiating and Requirements Gathering</w:t>
            </w:r>
          </w:p>
        </w:tc>
        <w:tc>
          <w:tcPr>
            <w:tcW w:w="1279" w:type="dxa"/>
            <w:shd w:val="clear" w:color="auto" w:fill="auto"/>
          </w:tcPr>
          <w:p w:rsidR="00633218" w:rsidRPr="00AD5788" w:rsidRDefault="00633218" w:rsidP="00633218">
            <w:pPr>
              <w:pStyle w:val="cv2"/>
              <w:jc w:val="center"/>
              <w:rPr>
                <w:rFonts w:ascii="Arial" w:hAnsi="Arial" w:cs="Arial"/>
                <w:sz w:val="22"/>
                <w:szCs w:val="22"/>
              </w:rPr>
            </w:pPr>
            <w:r w:rsidRPr="00AD5788">
              <w:rPr>
                <w:rFonts w:ascii="Arial" w:hAnsi="Arial" w:cs="Arial"/>
                <w:b w:val="0"/>
                <w:sz w:val="22"/>
                <w:szCs w:val="22"/>
              </w:rPr>
              <w:t>Kolkata</w:t>
            </w:r>
          </w:p>
        </w:tc>
        <w:tc>
          <w:tcPr>
            <w:tcW w:w="2835" w:type="dxa"/>
            <w:shd w:val="clear" w:color="auto" w:fill="auto"/>
          </w:tcPr>
          <w:p w:rsidR="00633218" w:rsidRPr="00AD5788" w:rsidRDefault="00633218" w:rsidP="00633218">
            <w:pPr>
              <w:pStyle w:val="cv2"/>
              <w:jc w:val="center"/>
              <w:rPr>
                <w:rFonts w:ascii="Arial" w:hAnsi="Arial" w:cs="Arial"/>
                <w:sz w:val="22"/>
                <w:szCs w:val="22"/>
              </w:rPr>
            </w:pPr>
            <w:r w:rsidRPr="00AD5788">
              <w:rPr>
                <w:rFonts w:ascii="Arial" w:hAnsi="Arial" w:cs="Arial"/>
                <w:b w:val="0"/>
                <w:sz w:val="22"/>
                <w:szCs w:val="22"/>
              </w:rPr>
              <w:t>Tata Consultancy Services</w:t>
            </w:r>
          </w:p>
        </w:tc>
      </w:tr>
      <w:tr w:rsidR="00633218" w:rsidRPr="00AD5788" w:rsidTr="00633218">
        <w:trPr>
          <w:trHeight w:val="854"/>
        </w:trPr>
        <w:tc>
          <w:tcPr>
            <w:tcW w:w="1569" w:type="dxa"/>
            <w:shd w:val="clear" w:color="auto" w:fill="auto"/>
          </w:tcPr>
          <w:p w:rsidR="00633218" w:rsidRDefault="00633218" w:rsidP="00633218">
            <w:pPr>
              <w:pStyle w:val="cv2"/>
              <w:jc w:val="center"/>
              <w:rPr>
                <w:rFonts w:ascii="Arial" w:hAnsi="Arial" w:cs="Arial"/>
                <w:b w:val="0"/>
                <w:sz w:val="22"/>
                <w:szCs w:val="22"/>
              </w:rPr>
            </w:pPr>
            <w:r>
              <w:rPr>
                <w:rFonts w:ascii="Arial" w:hAnsi="Arial" w:cs="Arial"/>
                <w:b w:val="0"/>
                <w:sz w:val="22"/>
                <w:szCs w:val="22"/>
              </w:rPr>
              <w:t>2015</w:t>
            </w:r>
          </w:p>
        </w:tc>
        <w:tc>
          <w:tcPr>
            <w:tcW w:w="4240" w:type="dxa"/>
            <w:shd w:val="clear" w:color="auto" w:fill="auto"/>
          </w:tcPr>
          <w:p w:rsidR="00633218" w:rsidRPr="005F35C6" w:rsidRDefault="00633218" w:rsidP="00633218">
            <w:pPr>
              <w:pStyle w:val="cv2"/>
              <w:jc w:val="center"/>
              <w:rPr>
                <w:rFonts w:ascii="Arial" w:hAnsi="Arial" w:cs="Arial"/>
                <w:b w:val="0"/>
                <w:sz w:val="22"/>
                <w:szCs w:val="22"/>
              </w:rPr>
            </w:pPr>
            <w:r w:rsidRPr="005F35C6">
              <w:rPr>
                <w:rFonts w:ascii="Arial" w:hAnsi="Arial" w:cs="Arial"/>
                <w:b w:val="0"/>
                <w:sz w:val="22"/>
                <w:szCs w:val="22"/>
              </w:rPr>
              <w:t>International Software Testing Qualifications Board</w:t>
            </w:r>
          </w:p>
        </w:tc>
        <w:tc>
          <w:tcPr>
            <w:tcW w:w="1279" w:type="dxa"/>
            <w:shd w:val="clear" w:color="auto" w:fill="auto"/>
          </w:tcPr>
          <w:p w:rsidR="00633218" w:rsidRPr="00AD5788" w:rsidRDefault="00633218" w:rsidP="00633218">
            <w:pPr>
              <w:pStyle w:val="cv2"/>
              <w:jc w:val="center"/>
              <w:rPr>
                <w:rFonts w:ascii="Arial" w:hAnsi="Arial" w:cs="Arial"/>
                <w:b w:val="0"/>
                <w:sz w:val="22"/>
                <w:szCs w:val="22"/>
              </w:rPr>
            </w:pPr>
            <w:r w:rsidRPr="00AD5788">
              <w:rPr>
                <w:rFonts w:ascii="Arial" w:hAnsi="Arial" w:cs="Arial"/>
                <w:b w:val="0"/>
                <w:sz w:val="22"/>
                <w:szCs w:val="22"/>
              </w:rPr>
              <w:t>Kolkata</w:t>
            </w:r>
          </w:p>
        </w:tc>
        <w:tc>
          <w:tcPr>
            <w:tcW w:w="2835" w:type="dxa"/>
            <w:shd w:val="clear" w:color="auto" w:fill="auto"/>
          </w:tcPr>
          <w:p w:rsidR="00633218" w:rsidRPr="00AD5788" w:rsidRDefault="00633218" w:rsidP="00633218">
            <w:pPr>
              <w:pStyle w:val="cv2"/>
              <w:jc w:val="center"/>
              <w:rPr>
                <w:rFonts w:ascii="Arial" w:hAnsi="Arial" w:cs="Arial"/>
                <w:b w:val="0"/>
                <w:sz w:val="22"/>
                <w:szCs w:val="22"/>
              </w:rPr>
            </w:pPr>
            <w:r w:rsidRPr="00AD5788">
              <w:rPr>
                <w:rFonts w:ascii="Arial" w:hAnsi="Arial" w:cs="Arial"/>
                <w:b w:val="0"/>
                <w:sz w:val="22"/>
                <w:szCs w:val="22"/>
              </w:rPr>
              <w:t>Tata Consultancy Services</w:t>
            </w:r>
          </w:p>
        </w:tc>
      </w:tr>
      <w:tr w:rsidR="00633218" w:rsidRPr="00AD5788" w:rsidTr="00633218">
        <w:trPr>
          <w:trHeight w:val="854"/>
        </w:trPr>
        <w:tc>
          <w:tcPr>
            <w:tcW w:w="1569" w:type="dxa"/>
            <w:shd w:val="clear" w:color="auto" w:fill="auto"/>
          </w:tcPr>
          <w:p w:rsidR="00633218" w:rsidRDefault="00633218" w:rsidP="00633218">
            <w:pPr>
              <w:pStyle w:val="cv2"/>
              <w:jc w:val="center"/>
              <w:rPr>
                <w:rFonts w:ascii="Arial" w:hAnsi="Arial" w:cs="Arial"/>
                <w:b w:val="0"/>
                <w:sz w:val="22"/>
                <w:szCs w:val="22"/>
              </w:rPr>
            </w:pPr>
            <w:r>
              <w:rPr>
                <w:rFonts w:ascii="Arial" w:hAnsi="Arial" w:cs="Arial"/>
                <w:b w:val="0"/>
                <w:sz w:val="22"/>
                <w:szCs w:val="22"/>
              </w:rPr>
              <w:t>2015</w:t>
            </w:r>
          </w:p>
        </w:tc>
        <w:tc>
          <w:tcPr>
            <w:tcW w:w="4240" w:type="dxa"/>
            <w:shd w:val="clear" w:color="auto" w:fill="auto"/>
          </w:tcPr>
          <w:p w:rsidR="00633218" w:rsidRPr="00C037B8" w:rsidRDefault="00633218" w:rsidP="00633218">
            <w:pPr>
              <w:pStyle w:val="cv2"/>
              <w:jc w:val="center"/>
              <w:rPr>
                <w:rFonts w:ascii="Arial" w:hAnsi="Arial" w:cs="Arial"/>
                <w:b w:val="0"/>
                <w:sz w:val="22"/>
                <w:szCs w:val="22"/>
              </w:rPr>
            </w:pPr>
            <w:r w:rsidRPr="00C037B8">
              <w:rPr>
                <w:rFonts w:ascii="Arial" w:hAnsi="Arial" w:cs="Arial"/>
                <w:b w:val="0"/>
                <w:sz w:val="22"/>
                <w:szCs w:val="22"/>
              </w:rPr>
              <w:t>XML / XSLT / XPATH / XQUERY</w:t>
            </w:r>
          </w:p>
        </w:tc>
        <w:tc>
          <w:tcPr>
            <w:tcW w:w="1279" w:type="dxa"/>
            <w:shd w:val="clear" w:color="auto" w:fill="auto"/>
          </w:tcPr>
          <w:p w:rsidR="00633218" w:rsidRDefault="00633218" w:rsidP="00633218">
            <w:pPr>
              <w:pStyle w:val="cv2"/>
              <w:jc w:val="center"/>
              <w:rPr>
                <w:rFonts w:ascii="Arial" w:hAnsi="Arial" w:cs="Arial"/>
                <w:b w:val="0"/>
                <w:sz w:val="22"/>
                <w:szCs w:val="22"/>
              </w:rPr>
            </w:pPr>
            <w:r>
              <w:rPr>
                <w:rFonts w:ascii="Arial" w:hAnsi="Arial" w:cs="Arial"/>
                <w:b w:val="0"/>
                <w:sz w:val="22"/>
                <w:szCs w:val="22"/>
              </w:rPr>
              <w:t>Kolkata</w:t>
            </w:r>
          </w:p>
        </w:tc>
        <w:tc>
          <w:tcPr>
            <w:tcW w:w="2835" w:type="dxa"/>
            <w:shd w:val="clear" w:color="auto" w:fill="auto"/>
          </w:tcPr>
          <w:p w:rsidR="00633218" w:rsidRPr="00C037B8" w:rsidRDefault="00633218" w:rsidP="00633218">
            <w:pPr>
              <w:pStyle w:val="cv2"/>
              <w:jc w:val="center"/>
              <w:rPr>
                <w:rFonts w:ascii="Arial" w:hAnsi="Arial" w:cs="Arial"/>
                <w:b w:val="0"/>
                <w:sz w:val="22"/>
                <w:szCs w:val="22"/>
              </w:rPr>
            </w:pPr>
            <w:r w:rsidRPr="00C037B8">
              <w:rPr>
                <w:rFonts w:ascii="Arial" w:hAnsi="Arial" w:cs="Arial"/>
                <w:b w:val="0"/>
                <w:sz w:val="22"/>
                <w:szCs w:val="22"/>
              </w:rPr>
              <w:t>Tata Consultancy Services</w:t>
            </w:r>
          </w:p>
        </w:tc>
      </w:tr>
      <w:tr w:rsidR="00633218" w:rsidRPr="00AD5788" w:rsidTr="00633218">
        <w:trPr>
          <w:trHeight w:val="854"/>
        </w:trPr>
        <w:tc>
          <w:tcPr>
            <w:tcW w:w="1569" w:type="dxa"/>
            <w:shd w:val="clear" w:color="auto" w:fill="auto"/>
          </w:tcPr>
          <w:p w:rsidR="00633218" w:rsidRDefault="00633218" w:rsidP="00633218">
            <w:pPr>
              <w:pStyle w:val="cv2"/>
              <w:jc w:val="center"/>
              <w:rPr>
                <w:rFonts w:ascii="Arial" w:hAnsi="Arial" w:cs="Arial"/>
                <w:b w:val="0"/>
                <w:sz w:val="22"/>
                <w:szCs w:val="22"/>
              </w:rPr>
            </w:pPr>
            <w:r>
              <w:rPr>
                <w:rFonts w:ascii="Arial" w:hAnsi="Arial" w:cs="Arial"/>
                <w:b w:val="0"/>
                <w:sz w:val="22"/>
                <w:szCs w:val="22"/>
              </w:rPr>
              <w:t>2015</w:t>
            </w:r>
          </w:p>
        </w:tc>
        <w:tc>
          <w:tcPr>
            <w:tcW w:w="4240" w:type="dxa"/>
            <w:shd w:val="clear" w:color="auto" w:fill="auto"/>
          </w:tcPr>
          <w:p w:rsidR="00633218" w:rsidRPr="00C037B8" w:rsidRDefault="00633218" w:rsidP="00633218">
            <w:pPr>
              <w:pStyle w:val="cv2"/>
              <w:jc w:val="center"/>
              <w:rPr>
                <w:rFonts w:ascii="Arial" w:hAnsi="Arial" w:cs="Arial"/>
                <w:b w:val="0"/>
                <w:sz w:val="22"/>
                <w:szCs w:val="22"/>
              </w:rPr>
            </w:pPr>
            <w:r w:rsidRPr="00C037B8">
              <w:rPr>
                <w:rFonts w:ascii="Arial" w:hAnsi="Arial" w:cs="Arial"/>
                <w:b w:val="0"/>
                <w:sz w:val="22"/>
                <w:szCs w:val="22"/>
              </w:rPr>
              <w:t>SOA- Webservices</w:t>
            </w:r>
          </w:p>
        </w:tc>
        <w:tc>
          <w:tcPr>
            <w:tcW w:w="1279" w:type="dxa"/>
            <w:shd w:val="clear" w:color="auto" w:fill="auto"/>
          </w:tcPr>
          <w:p w:rsidR="00633218" w:rsidRDefault="00633218" w:rsidP="00633218">
            <w:pPr>
              <w:pStyle w:val="cv2"/>
              <w:jc w:val="center"/>
              <w:rPr>
                <w:rFonts w:ascii="Arial" w:hAnsi="Arial" w:cs="Arial"/>
                <w:b w:val="0"/>
                <w:sz w:val="22"/>
                <w:szCs w:val="22"/>
              </w:rPr>
            </w:pPr>
            <w:r>
              <w:rPr>
                <w:rFonts w:ascii="Arial" w:hAnsi="Arial" w:cs="Arial"/>
                <w:b w:val="0"/>
                <w:sz w:val="22"/>
                <w:szCs w:val="22"/>
              </w:rPr>
              <w:t>Kolkata</w:t>
            </w:r>
          </w:p>
        </w:tc>
        <w:tc>
          <w:tcPr>
            <w:tcW w:w="2835" w:type="dxa"/>
            <w:shd w:val="clear" w:color="auto" w:fill="auto"/>
          </w:tcPr>
          <w:p w:rsidR="00633218" w:rsidRPr="00C037B8" w:rsidRDefault="00633218" w:rsidP="00633218">
            <w:pPr>
              <w:pStyle w:val="cv2"/>
              <w:jc w:val="center"/>
              <w:rPr>
                <w:rFonts w:ascii="Arial" w:hAnsi="Arial" w:cs="Arial"/>
                <w:b w:val="0"/>
                <w:sz w:val="22"/>
                <w:szCs w:val="22"/>
              </w:rPr>
            </w:pPr>
            <w:r w:rsidRPr="00C037B8">
              <w:rPr>
                <w:rFonts w:ascii="Arial" w:hAnsi="Arial" w:cs="Arial"/>
                <w:b w:val="0"/>
                <w:sz w:val="22"/>
                <w:szCs w:val="22"/>
              </w:rPr>
              <w:t>Tata Consultancy Services</w:t>
            </w:r>
          </w:p>
        </w:tc>
      </w:tr>
      <w:tr w:rsidR="00633218" w:rsidRPr="00AD5788" w:rsidTr="00633218">
        <w:trPr>
          <w:trHeight w:val="854"/>
        </w:trPr>
        <w:tc>
          <w:tcPr>
            <w:tcW w:w="1569" w:type="dxa"/>
            <w:shd w:val="clear" w:color="auto" w:fill="auto"/>
          </w:tcPr>
          <w:p w:rsidR="00633218" w:rsidRPr="00AD5788" w:rsidRDefault="00633218" w:rsidP="00633218">
            <w:pPr>
              <w:pStyle w:val="cv2"/>
              <w:jc w:val="center"/>
              <w:rPr>
                <w:rFonts w:ascii="Arial" w:hAnsi="Arial" w:cs="Arial"/>
                <w:sz w:val="22"/>
                <w:szCs w:val="22"/>
              </w:rPr>
            </w:pPr>
            <w:r>
              <w:rPr>
                <w:rFonts w:ascii="Arial" w:hAnsi="Arial" w:cs="Arial"/>
                <w:b w:val="0"/>
                <w:sz w:val="22"/>
                <w:szCs w:val="22"/>
              </w:rPr>
              <w:t>2015</w:t>
            </w:r>
          </w:p>
        </w:tc>
        <w:tc>
          <w:tcPr>
            <w:tcW w:w="4240" w:type="dxa"/>
            <w:shd w:val="clear" w:color="auto" w:fill="auto"/>
          </w:tcPr>
          <w:p w:rsidR="00633218" w:rsidRPr="00AD5788" w:rsidRDefault="00633218" w:rsidP="00633218">
            <w:pPr>
              <w:pStyle w:val="cv2"/>
              <w:jc w:val="center"/>
              <w:rPr>
                <w:rFonts w:ascii="Arial" w:hAnsi="Arial" w:cs="Arial"/>
                <w:sz w:val="22"/>
                <w:szCs w:val="22"/>
              </w:rPr>
            </w:pPr>
            <w:r>
              <w:rPr>
                <w:rFonts w:ascii="Arial" w:hAnsi="Arial" w:cs="Arial"/>
                <w:b w:val="0"/>
                <w:sz w:val="22"/>
                <w:szCs w:val="22"/>
              </w:rPr>
              <w:t>Agile Delivery Fundamentals</w:t>
            </w:r>
          </w:p>
        </w:tc>
        <w:tc>
          <w:tcPr>
            <w:tcW w:w="1279" w:type="dxa"/>
            <w:shd w:val="clear" w:color="auto" w:fill="auto"/>
          </w:tcPr>
          <w:p w:rsidR="00633218" w:rsidRPr="00AD5788" w:rsidRDefault="00633218" w:rsidP="00633218">
            <w:pPr>
              <w:pStyle w:val="cv2"/>
              <w:jc w:val="center"/>
              <w:rPr>
                <w:rFonts w:ascii="Arial" w:hAnsi="Arial" w:cs="Arial"/>
                <w:sz w:val="22"/>
                <w:szCs w:val="22"/>
              </w:rPr>
            </w:pPr>
            <w:r w:rsidRPr="00AD5788">
              <w:rPr>
                <w:rFonts w:ascii="Arial" w:hAnsi="Arial" w:cs="Arial"/>
                <w:b w:val="0"/>
                <w:sz w:val="22"/>
                <w:szCs w:val="22"/>
              </w:rPr>
              <w:t>Kolkata</w:t>
            </w:r>
          </w:p>
        </w:tc>
        <w:tc>
          <w:tcPr>
            <w:tcW w:w="2835" w:type="dxa"/>
            <w:shd w:val="clear" w:color="auto" w:fill="auto"/>
          </w:tcPr>
          <w:p w:rsidR="00633218" w:rsidRPr="00AD5788" w:rsidRDefault="00633218" w:rsidP="00633218">
            <w:pPr>
              <w:pStyle w:val="cv2"/>
              <w:jc w:val="center"/>
              <w:rPr>
                <w:rFonts w:ascii="Arial" w:hAnsi="Arial" w:cs="Arial"/>
                <w:sz w:val="22"/>
                <w:szCs w:val="22"/>
              </w:rPr>
            </w:pPr>
            <w:r w:rsidRPr="00AD5788">
              <w:rPr>
                <w:rFonts w:ascii="Arial" w:hAnsi="Arial" w:cs="Arial"/>
                <w:b w:val="0"/>
                <w:sz w:val="22"/>
                <w:szCs w:val="22"/>
              </w:rPr>
              <w:t>Tata Consultancy Services</w:t>
            </w:r>
          </w:p>
        </w:tc>
      </w:tr>
      <w:tr w:rsidR="00633218" w:rsidRPr="00AD5788" w:rsidTr="00633218">
        <w:trPr>
          <w:trHeight w:val="960"/>
        </w:trPr>
        <w:tc>
          <w:tcPr>
            <w:tcW w:w="1569" w:type="dxa"/>
            <w:shd w:val="clear" w:color="auto" w:fill="auto"/>
          </w:tcPr>
          <w:p w:rsidR="00633218" w:rsidRPr="00AD5788" w:rsidRDefault="00633218" w:rsidP="00633218">
            <w:pPr>
              <w:pStyle w:val="cv2"/>
              <w:jc w:val="center"/>
              <w:rPr>
                <w:rFonts w:ascii="Arial" w:hAnsi="Arial" w:cs="Arial"/>
                <w:b w:val="0"/>
                <w:sz w:val="22"/>
                <w:szCs w:val="22"/>
              </w:rPr>
            </w:pPr>
            <w:r>
              <w:rPr>
                <w:rFonts w:ascii="Arial" w:hAnsi="Arial" w:cs="Arial"/>
                <w:b w:val="0"/>
                <w:sz w:val="22"/>
                <w:szCs w:val="22"/>
              </w:rPr>
              <w:t>2014</w:t>
            </w:r>
          </w:p>
        </w:tc>
        <w:tc>
          <w:tcPr>
            <w:tcW w:w="4240" w:type="dxa"/>
            <w:shd w:val="clear" w:color="auto" w:fill="auto"/>
          </w:tcPr>
          <w:p w:rsidR="00633218" w:rsidRPr="00AD5788" w:rsidRDefault="00633218" w:rsidP="00633218">
            <w:pPr>
              <w:pStyle w:val="cv2"/>
              <w:rPr>
                <w:rFonts w:ascii="Arial" w:hAnsi="Arial" w:cs="Arial"/>
                <w:sz w:val="22"/>
                <w:szCs w:val="22"/>
              </w:rPr>
            </w:pPr>
            <w:r w:rsidRPr="00AD5788">
              <w:rPr>
                <w:rFonts w:ascii="Arial" w:hAnsi="Arial" w:cs="Arial"/>
                <w:b w:val="0"/>
                <w:sz w:val="22"/>
                <w:szCs w:val="22"/>
              </w:rPr>
              <w:t>Certification</w:t>
            </w:r>
            <w:r>
              <w:rPr>
                <w:rFonts w:ascii="Arial" w:hAnsi="Arial" w:cs="Arial"/>
                <w:b w:val="0"/>
                <w:sz w:val="22"/>
                <w:szCs w:val="22"/>
              </w:rPr>
              <w:t xml:space="preserve"> in US Mortgage -  Advanced</w:t>
            </w:r>
          </w:p>
        </w:tc>
        <w:tc>
          <w:tcPr>
            <w:tcW w:w="1279" w:type="dxa"/>
            <w:shd w:val="clear" w:color="auto" w:fill="auto"/>
          </w:tcPr>
          <w:p w:rsidR="00633218" w:rsidRPr="00AD5788" w:rsidRDefault="00633218" w:rsidP="00633218">
            <w:pPr>
              <w:pStyle w:val="cv2"/>
              <w:jc w:val="center"/>
              <w:rPr>
                <w:rFonts w:ascii="Arial" w:hAnsi="Arial" w:cs="Arial"/>
                <w:b w:val="0"/>
                <w:sz w:val="22"/>
                <w:szCs w:val="22"/>
              </w:rPr>
            </w:pPr>
            <w:r w:rsidRPr="00AD5788">
              <w:rPr>
                <w:rFonts w:ascii="Arial" w:hAnsi="Arial" w:cs="Arial"/>
                <w:b w:val="0"/>
                <w:sz w:val="22"/>
                <w:szCs w:val="22"/>
              </w:rPr>
              <w:t>Kolkata</w:t>
            </w:r>
          </w:p>
        </w:tc>
        <w:tc>
          <w:tcPr>
            <w:tcW w:w="2835" w:type="dxa"/>
            <w:shd w:val="clear" w:color="auto" w:fill="auto"/>
          </w:tcPr>
          <w:p w:rsidR="00633218" w:rsidRPr="00AD5788" w:rsidRDefault="00633218" w:rsidP="00633218">
            <w:pPr>
              <w:pStyle w:val="cv2"/>
              <w:jc w:val="center"/>
              <w:rPr>
                <w:rFonts w:ascii="Arial" w:hAnsi="Arial" w:cs="Arial"/>
                <w:b w:val="0"/>
                <w:sz w:val="22"/>
                <w:szCs w:val="22"/>
              </w:rPr>
            </w:pPr>
            <w:r w:rsidRPr="00AD5788">
              <w:rPr>
                <w:rFonts w:ascii="Arial" w:hAnsi="Arial" w:cs="Arial"/>
                <w:b w:val="0"/>
                <w:sz w:val="22"/>
                <w:szCs w:val="22"/>
              </w:rPr>
              <w:t>Tata Consultancy Services</w:t>
            </w:r>
          </w:p>
        </w:tc>
      </w:tr>
      <w:tr w:rsidR="00633218" w:rsidRPr="00AD5788" w:rsidTr="00633218">
        <w:trPr>
          <w:trHeight w:val="975"/>
        </w:trPr>
        <w:tc>
          <w:tcPr>
            <w:tcW w:w="1569" w:type="dxa"/>
            <w:shd w:val="clear" w:color="auto" w:fill="auto"/>
          </w:tcPr>
          <w:p w:rsidR="00633218" w:rsidRPr="00AD5788" w:rsidRDefault="00633218" w:rsidP="00633218">
            <w:pPr>
              <w:pStyle w:val="cv2"/>
              <w:jc w:val="center"/>
              <w:rPr>
                <w:rFonts w:ascii="Arial" w:hAnsi="Arial" w:cs="Arial"/>
                <w:sz w:val="22"/>
                <w:szCs w:val="22"/>
              </w:rPr>
            </w:pPr>
            <w:r w:rsidRPr="00AD5788">
              <w:rPr>
                <w:rFonts w:ascii="Arial" w:hAnsi="Arial" w:cs="Arial"/>
                <w:b w:val="0"/>
                <w:sz w:val="22"/>
                <w:szCs w:val="22"/>
              </w:rPr>
              <w:t>2012</w:t>
            </w:r>
          </w:p>
        </w:tc>
        <w:tc>
          <w:tcPr>
            <w:tcW w:w="4240" w:type="dxa"/>
            <w:shd w:val="clear" w:color="auto" w:fill="auto"/>
          </w:tcPr>
          <w:p w:rsidR="00633218" w:rsidRPr="00AD5788" w:rsidRDefault="00633218" w:rsidP="00633218">
            <w:pPr>
              <w:pStyle w:val="cv2"/>
              <w:rPr>
                <w:rFonts w:ascii="Arial" w:hAnsi="Arial" w:cs="Arial"/>
                <w:sz w:val="22"/>
                <w:szCs w:val="22"/>
              </w:rPr>
            </w:pPr>
            <w:r>
              <w:rPr>
                <w:rFonts w:ascii="Arial" w:hAnsi="Arial" w:cs="Arial"/>
                <w:b w:val="0"/>
                <w:sz w:val="22"/>
                <w:szCs w:val="22"/>
              </w:rPr>
              <w:t xml:space="preserve">Foundation </w:t>
            </w:r>
            <w:r w:rsidRPr="00AD5788">
              <w:rPr>
                <w:rFonts w:ascii="Arial" w:hAnsi="Arial" w:cs="Arial"/>
                <w:b w:val="0"/>
                <w:sz w:val="22"/>
                <w:szCs w:val="22"/>
              </w:rPr>
              <w:t>Certification</w:t>
            </w:r>
            <w:r>
              <w:rPr>
                <w:rFonts w:ascii="Arial" w:hAnsi="Arial" w:cs="Arial"/>
                <w:b w:val="0"/>
                <w:sz w:val="22"/>
                <w:szCs w:val="22"/>
              </w:rPr>
              <w:t xml:space="preserve"> in US Mortgage</w:t>
            </w:r>
          </w:p>
        </w:tc>
        <w:tc>
          <w:tcPr>
            <w:tcW w:w="1279" w:type="dxa"/>
            <w:shd w:val="clear" w:color="auto" w:fill="auto"/>
          </w:tcPr>
          <w:p w:rsidR="00633218" w:rsidRPr="00AD5788" w:rsidRDefault="00633218" w:rsidP="00633218">
            <w:pPr>
              <w:pStyle w:val="cv2"/>
              <w:jc w:val="center"/>
              <w:rPr>
                <w:rFonts w:ascii="Arial" w:hAnsi="Arial" w:cs="Arial"/>
                <w:sz w:val="22"/>
                <w:szCs w:val="22"/>
              </w:rPr>
            </w:pPr>
            <w:r w:rsidRPr="00AD5788">
              <w:rPr>
                <w:rFonts w:ascii="Arial" w:hAnsi="Arial" w:cs="Arial"/>
                <w:b w:val="0"/>
                <w:sz w:val="22"/>
                <w:szCs w:val="22"/>
              </w:rPr>
              <w:t>Kolkata</w:t>
            </w:r>
          </w:p>
        </w:tc>
        <w:tc>
          <w:tcPr>
            <w:tcW w:w="2835" w:type="dxa"/>
            <w:shd w:val="clear" w:color="auto" w:fill="auto"/>
          </w:tcPr>
          <w:p w:rsidR="00633218" w:rsidRPr="00AD5788" w:rsidRDefault="00633218" w:rsidP="00633218">
            <w:pPr>
              <w:pStyle w:val="cv2"/>
              <w:jc w:val="center"/>
              <w:rPr>
                <w:rFonts w:ascii="Arial" w:hAnsi="Arial" w:cs="Arial"/>
                <w:sz w:val="22"/>
                <w:szCs w:val="22"/>
              </w:rPr>
            </w:pPr>
            <w:r w:rsidRPr="00AD5788">
              <w:rPr>
                <w:rFonts w:ascii="Arial" w:hAnsi="Arial" w:cs="Arial"/>
                <w:b w:val="0"/>
                <w:sz w:val="22"/>
                <w:szCs w:val="22"/>
              </w:rPr>
              <w:t>Tata Consultancy Services</w:t>
            </w:r>
          </w:p>
        </w:tc>
      </w:tr>
      <w:tr w:rsidR="00633218" w:rsidRPr="00AD5788" w:rsidTr="00633218">
        <w:trPr>
          <w:trHeight w:val="960"/>
        </w:trPr>
        <w:tc>
          <w:tcPr>
            <w:tcW w:w="1569" w:type="dxa"/>
            <w:shd w:val="clear" w:color="auto" w:fill="auto"/>
          </w:tcPr>
          <w:p w:rsidR="00633218" w:rsidRPr="00AD5788" w:rsidRDefault="00633218" w:rsidP="00633218">
            <w:pPr>
              <w:pStyle w:val="cv2"/>
              <w:jc w:val="center"/>
              <w:rPr>
                <w:rFonts w:ascii="Arial" w:hAnsi="Arial" w:cs="Arial"/>
                <w:sz w:val="22"/>
                <w:szCs w:val="22"/>
              </w:rPr>
            </w:pPr>
            <w:r w:rsidRPr="00AD5788">
              <w:rPr>
                <w:rFonts w:ascii="Arial" w:hAnsi="Arial" w:cs="Arial"/>
                <w:b w:val="0"/>
                <w:sz w:val="22"/>
                <w:szCs w:val="22"/>
              </w:rPr>
              <w:t>2011</w:t>
            </w:r>
          </w:p>
        </w:tc>
        <w:tc>
          <w:tcPr>
            <w:tcW w:w="4240" w:type="dxa"/>
            <w:shd w:val="clear" w:color="auto" w:fill="auto"/>
          </w:tcPr>
          <w:p w:rsidR="00633218" w:rsidRPr="00AD5788" w:rsidRDefault="00633218" w:rsidP="00633218">
            <w:pPr>
              <w:pStyle w:val="cv2"/>
              <w:jc w:val="center"/>
              <w:rPr>
                <w:rFonts w:ascii="Arial" w:hAnsi="Arial" w:cs="Arial"/>
                <w:sz w:val="22"/>
                <w:szCs w:val="22"/>
              </w:rPr>
            </w:pPr>
            <w:r>
              <w:rPr>
                <w:rFonts w:ascii="Arial" w:hAnsi="Arial" w:cs="Arial"/>
                <w:b w:val="0"/>
                <w:sz w:val="22"/>
                <w:szCs w:val="22"/>
              </w:rPr>
              <w:t>Training on HP ALM</w:t>
            </w:r>
          </w:p>
        </w:tc>
        <w:tc>
          <w:tcPr>
            <w:tcW w:w="1279" w:type="dxa"/>
            <w:shd w:val="clear" w:color="auto" w:fill="auto"/>
          </w:tcPr>
          <w:p w:rsidR="00633218" w:rsidRPr="00AD5788" w:rsidRDefault="00633218" w:rsidP="00633218">
            <w:pPr>
              <w:pStyle w:val="cv2"/>
              <w:jc w:val="center"/>
              <w:rPr>
                <w:rFonts w:ascii="Arial" w:hAnsi="Arial" w:cs="Arial"/>
                <w:sz w:val="22"/>
                <w:szCs w:val="22"/>
              </w:rPr>
            </w:pPr>
            <w:r w:rsidRPr="00AD5788">
              <w:rPr>
                <w:rFonts w:ascii="Arial" w:hAnsi="Arial" w:cs="Arial"/>
                <w:b w:val="0"/>
                <w:sz w:val="22"/>
                <w:szCs w:val="22"/>
              </w:rPr>
              <w:t>Kolkata</w:t>
            </w:r>
          </w:p>
        </w:tc>
        <w:tc>
          <w:tcPr>
            <w:tcW w:w="2835" w:type="dxa"/>
            <w:shd w:val="clear" w:color="auto" w:fill="auto"/>
          </w:tcPr>
          <w:p w:rsidR="00633218" w:rsidRPr="00AD5788" w:rsidRDefault="00633218" w:rsidP="00633218">
            <w:pPr>
              <w:pStyle w:val="cv2"/>
              <w:jc w:val="center"/>
              <w:rPr>
                <w:rFonts w:ascii="Arial" w:hAnsi="Arial" w:cs="Arial"/>
                <w:sz w:val="22"/>
                <w:szCs w:val="22"/>
              </w:rPr>
            </w:pPr>
            <w:r w:rsidRPr="00AD5788">
              <w:rPr>
                <w:rFonts w:ascii="Arial" w:hAnsi="Arial" w:cs="Arial"/>
                <w:b w:val="0"/>
                <w:sz w:val="22"/>
                <w:szCs w:val="22"/>
              </w:rPr>
              <w:t>Tata Consultancy Services</w:t>
            </w:r>
          </w:p>
        </w:tc>
      </w:tr>
      <w:tr w:rsidR="00633218" w:rsidRPr="00AD5788" w:rsidTr="00633218">
        <w:trPr>
          <w:trHeight w:val="975"/>
        </w:trPr>
        <w:tc>
          <w:tcPr>
            <w:tcW w:w="1569" w:type="dxa"/>
            <w:shd w:val="clear" w:color="auto" w:fill="auto"/>
          </w:tcPr>
          <w:p w:rsidR="00633218" w:rsidRPr="00AD5788" w:rsidRDefault="00633218" w:rsidP="00633218">
            <w:pPr>
              <w:pStyle w:val="cv2"/>
              <w:jc w:val="center"/>
              <w:rPr>
                <w:rFonts w:ascii="Arial" w:hAnsi="Arial" w:cs="Arial"/>
                <w:sz w:val="22"/>
                <w:szCs w:val="22"/>
              </w:rPr>
            </w:pPr>
            <w:r w:rsidRPr="00AD5788">
              <w:rPr>
                <w:rFonts w:ascii="Arial" w:hAnsi="Arial" w:cs="Arial"/>
                <w:b w:val="0"/>
                <w:sz w:val="22"/>
                <w:szCs w:val="22"/>
              </w:rPr>
              <w:t>2011</w:t>
            </w:r>
          </w:p>
        </w:tc>
        <w:tc>
          <w:tcPr>
            <w:tcW w:w="4240" w:type="dxa"/>
            <w:shd w:val="clear" w:color="auto" w:fill="auto"/>
          </w:tcPr>
          <w:p w:rsidR="00633218" w:rsidRPr="00AD5788" w:rsidRDefault="00633218" w:rsidP="00633218">
            <w:pPr>
              <w:pStyle w:val="cv2"/>
              <w:jc w:val="center"/>
              <w:rPr>
                <w:rFonts w:ascii="Arial" w:hAnsi="Arial" w:cs="Arial"/>
                <w:sz w:val="22"/>
                <w:szCs w:val="22"/>
              </w:rPr>
            </w:pPr>
            <w:r>
              <w:rPr>
                <w:rFonts w:ascii="Arial" w:hAnsi="Arial" w:cs="Arial"/>
                <w:b w:val="0"/>
                <w:sz w:val="22"/>
                <w:szCs w:val="22"/>
              </w:rPr>
              <w:t>Lean Six Sigma – Green Belt</w:t>
            </w:r>
          </w:p>
        </w:tc>
        <w:tc>
          <w:tcPr>
            <w:tcW w:w="1279" w:type="dxa"/>
            <w:shd w:val="clear" w:color="auto" w:fill="auto"/>
          </w:tcPr>
          <w:p w:rsidR="00633218" w:rsidRPr="00AD5788" w:rsidRDefault="00633218" w:rsidP="00633218">
            <w:pPr>
              <w:pStyle w:val="cv2"/>
              <w:jc w:val="center"/>
              <w:rPr>
                <w:rFonts w:ascii="Arial" w:hAnsi="Arial" w:cs="Arial"/>
                <w:sz w:val="22"/>
                <w:szCs w:val="22"/>
              </w:rPr>
            </w:pPr>
            <w:r w:rsidRPr="00AD5788">
              <w:rPr>
                <w:rFonts w:ascii="Arial" w:hAnsi="Arial" w:cs="Arial"/>
                <w:b w:val="0"/>
                <w:sz w:val="22"/>
                <w:szCs w:val="22"/>
              </w:rPr>
              <w:t>Kolkata</w:t>
            </w:r>
          </w:p>
        </w:tc>
        <w:tc>
          <w:tcPr>
            <w:tcW w:w="2835" w:type="dxa"/>
            <w:shd w:val="clear" w:color="auto" w:fill="auto"/>
          </w:tcPr>
          <w:p w:rsidR="00633218" w:rsidRPr="00AD5788" w:rsidRDefault="00633218" w:rsidP="00633218">
            <w:pPr>
              <w:pStyle w:val="cv2"/>
              <w:jc w:val="center"/>
              <w:rPr>
                <w:rFonts w:ascii="Arial" w:hAnsi="Arial" w:cs="Arial"/>
                <w:sz w:val="22"/>
                <w:szCs w:val="22"/>
              </w:rPr>
            </w:pPr>
            <w:r w:rsidRPr="00AD5788">
              <w:rPr>
                <w:rFonts w:ascii="Arial" w:hAnsi="Arial" w:cs="Arial"/>
                <w:b w:val="0"/>
                <w:sz w:val="22"/>
                <w:szCs w:val="22"/>
              </w:rPr>
              <w:t>Tata Consultancy Services</w:t>
            </w:r>
          </w:p>
        </w:tc>
      </w:tr>
      <w:tr w:rsidR="00633218" w:rsidRPr="00AD5788" w:rsidTr="00633218">
        <w:trPr>
          <w:trHeight w:val="1160"/>
        </w:trPr>
        <w:tc>
          <w:tcPr>
            <w:tcW w:w="1569" w:type="dxa"/>
            <w:shd w:val="clear" w:color="auto" w:fill="auto"/>
          </w:tcPr>
          <w:p w:rsidR="00633218" w:rsidRPr="00AD5788" w:rsidRDefault="00633218" w:rsidP="00633218">
            <w:pPr>
              <w:pStyle w:val="cv2"/>
              <w:jc w:val="center"/>
              <w:rPr>
                <w:rFonts w:ascii="Arial" w:hAnsi="Arial" w:cs="Arial"/>
                <w:sz w:val="22"/>
                <w:szCs w:val="22"/>
              </w:rPr>
            </w:pPr>
            <w:r w:rsidRPr="00AD5788">
              <w:rPr>
                <w:rFonts w:ascii="Arial" w:hAnsi="Arial" w:cs="Arial"/>
                <w:b w:val="0"/>
                <w:sz w:val="22"/>
                <w:szCs w:val="22"/>
              </w:rPr>
              <w:t>2011</w:t>
            </w:r>
          </w:p>
        </w:tc>
        <w:tc>
          <w:tcPr>
            <w:tcW w:w="4240" w:type="dxa"/>
            <w:shd w:val="clear" w:color="auto" w:fill="auto"/>
          </w:tcPr>
          <w:p w:rsidR="00633218" w:rsidRPr="00AD5788" w:rsidRDefault="00633218" w:rsidP="00633218">
            <w:pPr>
              <w:pStyle w:val="cv2"/>
              <w:jc w:val="center"/>
              <w:rPr>
                <w:rFonts w:ascii="Arial" w:hAnsi="Arial" w:cs="Arial"/>
                <w:sz w:val="22"/>
                <w:szCs w:val="22"/>
              </w:rPr>
            </w:pPr>
            <w:r>
              <w:rPr>
                <w:rFonts w:ascii="Arial" w:hAnsi="Arial" w:cs="Arial"/>
                <w:b w:val="0"/>
                <w:sz w:val="22"/>
                <w:szCs w:val="22"/>
              </w:rPr>
              <w:t>Software testing fundamentals</w:t>
            </w:r>
          </w:p>
        </w:tc>
        <w:tc>
          <w:tcPr>
            <w:tcW w:w="1279" w:type="dxa"/>
            <w:shd w:val="clear" w:color="auto" w:fill="auto"/>
          </w:tcPr>
          <w:p w:rsidR="00633218" w:rsidRPr="00AD5788" w:rsidRDefault="00633218" w:rsidP="00633218">
            <w:pPr>
              <w:pStyle w:val="cv2"/>
              <w:jc w:val="center"/>
              <w:rPr>
                <w:rFonts w:ascii="Arial" w:hAnsi="Arial" w:cs="Arial"/>
                <w:sz w:val="22"/>
                <w:szCs w:val="22"/>
              </w:rPr>
            </w:pPr>
            <w:r w:rsidRPr="00AD5788">
              <w:rPr>
                <w:rFonts w:ascii="Arial" w:hAnsi="Arial" w:cs="Arial"/>
                <w:b w:val="0"/>
                <w:sz w:val="22"/>
                <w:szCs w:val="22"/>
              </w:rPr>
              <w:t>Kolkata</w:t>
            </w:r>
          </w:p>
        </w:tc>
        <w:tc>
          <w:tcPr>
            <w:tcW w:w="2835" w:type="dxa"/>
            <w:shd w:val="clear" w:color="auto" w:fill="auto"/>
          </w:tcPr>
          <w:p w:rsidR="00633218" w:rsidRPr="00AD5788" w:rsidRDefault="00633218" w:rsidP="00633218">
            <w:pPr>
              <w:pStyle w:val="cv2"/>
              <w:jc w:val="center"/>
              <w:rPr>
                <w:rFonts w:ascii="Arial" w:hAnsi="Arial" w:cs="Arial"/>
                <w:sz w:val="22"/>
                <w:szCs w:val="22"/>
              </w:rPr>
            </w:pPr>
            <w:r w:rsidRPr="00AD5788">
              <w:rPr>
                <w:rFonts w:ascii="Arial" w:hAnsi="Arial" w:cs="Arial"/>
                <w:b w:val="0"/>
                <w:sz w:val="22"/>
                <w:szCs w:val="22"/>
              </w:rPr>
              <w:t>Tata Consultancy Services</w:t>
            </w:r>
          </w:p>
        </w:tc>
      </w:tr>
      <w:tr w:rsidR="00633218" w:rsidRPr="00AD5788" w:rsidTr="00633218">
        <w:trPr>
          <w:trHeight w:val="990"/>
        </w:trPr>
        <w:tc>
          <w:tcPr>
            <w:tcW w:w="1569" w:type="dxa"/>
            <w:shd w:val="clear" w:color="auto" w:fill="auto"/>
          </w:tcPr>
          <w:p w:rsidR="00633218" w:rsidRPr="00AD5788" w:rsidRDefault="00633218" w:rsidP="00633218">
            <w:pPr>
              <w:pStyle w:val="cv2"/>
              <w:jc w:val="center"/>
              <w:rPr>
                <w:rFonts w:ascii="Arial" w:hAnsi="Arial" w:cs="Arial"/>
                <w:sz w:val="22"/>
                <w:szCs w:val="22"/>
              </w:rPr>
            </w:pPr>
            <w:r w:rsidRPr="00AD5788">
              <w:rPr>
                <w:rFonts w:ascii="Arial" w:hAnsi="Arial" w:cs="Arial"/>
                <w:b w:val="0"/>
                <w:sz w:val="22"/>
                <w:szCs w:val="22"/>
              </w:rPr>
              <w:t>2010</w:t>
            </w:r>
          </w:p>
        </w:tc>
        <w:tc>
          <w:tcPr>
            <w:tcW w:w="4240" w:type="dxa"/>
            <w:shd w:val="clear" w:color="auto" w:fill="auto"/>
          </w:tcPr>
          <w:p w:rsidR="00633218" w:rsidRPr="00AD5788" w:rsidRDefault="00633218" w:rsidP="00633218">
            <w:pPr>
              <w:pStyle w:val="cv2"/>
              <w:jc w:val="center"/>
              <w:rPr>
                <w:rFonts w:ascii="Arial" w:hAnsi="Arial" w:cs="Arial"/>
                <w:sz w:val="22"/>
                <w:szCs w:val="22"/>
              </w:rPr>
            </w:pPr>
            <w:r w:rsidRPr="00B3372A">
              <w:rPr>
                <w:rFonts w:ascii="Arial" w:hAnsi="Arial" w:cs="Arial"/>
                <w:b w:val="0"/>
                <w:sz w:val="22"/>
                <w:szCs w:val="22"/>
                <w:lang w:val="en-US"/>
              </w:rPr>
              <w:t>ORACLE PL/SQL - Assessment-E0</w:t>
            </w:r>
          </w:p>
        </w:tc>
        <w:tc>
          <w:tcPr>
            <w:tcW w:w="1279" w:type="dxa"/>
            <w:shd w:val="clear" w:color="auto" w:fill="auto"/>
          </w:tcPr>
          <w:p w:rsidR="00633218" w:rsidRPr="00AD5788" w:rsidRDefault="00633218" w:rsidP="00633218">
            <w:pPr>
              <w:pStyle w:val="cv2"/>
              <w:jc w:val="center"/>
              <w:rPr>
                <w:rFonts w:ascii="Arial" w:hAnsi="Arial" w:cs="Arial"/>
                <w:sz w:val="22"/>
                <w:szCs w:val="22"/>
              </w:rPr>
            </w:pPr>
            <w:r w:rsidRPr="00AD5788">
              <w:rPr>
                <w:rFonts w:ascii="Arial" w:hAnsi="Arial" w:cs="Arial"/>
                <w:b w:val="0"/>
                <w:sz w:val="22"/>
                <w:szCs w:val="22"/>
              </w:rPr>
              <w:t>Kolkata</w:t>
            </w:r>
          </w:p>
        </w:tc>
        <w:tc>
          <w:tcPr>
            <w:tcW w:w="2835" w:type="dxa"/>
            <w:shd w:val="clear" w:color="auto" w:fill="auto"/>
          </w:tcPr>
          <w:p w:rsidR="00633218" w:rsidRPr="00AD5788" w:rsidRDefault="00633218" w:rsidP="00633218">
            <w:pPr>
              <w:pStyle w:val="cv2"/>
              <w:jc w:val="center"/>
              <w:rPr>
                <w:rFonts w:ascii="Arial" w:hAnsi="Arial" w:cs="Arial"/>
                <w:sz w:val="22"/>
                <w:szCs w:val="22"/>
              </w:rPr>
            </w:pPr>
            <w:r w:rsidRPr="00AD5788">
              <w:rPr>
                <w:rFonts w:ascii="Arial" w:hAnsi="Arial" w:cs="Arial"/>
                <w:b w:val="0"/>
                <w:sz w:val="22"/>
                <w:szCs w:val="22"/>
              </w:rPr>
              <w:t>Tata Consultancy Services</w:t>
            </w:r>
          </w:p>
        </w:tc>
      </w:tr>
    </w:tbl>
    <w:p w:rsidR="00633218" w:rsidRDefault="00633218" w:rsidP="00633218">
      <w:pPr>
        <w:pStyle w:val="cv2"/>
        <w:rPr>
          <w:rFonts w:ascii="Arial" w:hAnsi="Arial" w:cs="Arial"/>
          <w:sz w:val="22"/>
          <w:szCs w:val="22"/>
        </w:rPr>
      </w:pPr>
    </w:p>
    <w:p w:rsidR="00CC3B25" w:rsidRPr="00AD5788" w:rsidRDefault="00CC3B25" w:rsidP="00CC3B25">
      <w:pPr>
        <w:pStyle w:val="cv2"/>
        <w:rPr>
          <w:rFonts w:ascii="Arial" w:hAnsi="Arial" w:cs="Arial"/>
          <w:color w:val="000000"/>
          <w:sz w:val="22"/>
          <w:szCs w:val="22"/>
        </w:rPr>
      </w:pPr>
      <w:r w:rsidRPr="00AD5788">
        <w:rPr>
          <w:rFonts w:ascii="Arial" w:hAnsi="Arial" w:cs="Arial"/>
          <w:sz w:val="22"/>
          <w:szCs w:val="22"/>
        </w:rPr>
        <w:t>Publications</w:t>
      </w:r>
    </w:p>
    <w:p w:rsidR="00BB1E81" w:rsidRDefault="00CC3B25" w:rsidP="00812247">
      <w:pPr>
        <w:rPr>
          <w:rFonts w:ascii="Arial" w:eastAsia="Times New Roman" w:hAnsi="Arial" w:cs="Arial"/>
          <w:color w:val="000000"/>
          <w:lang w:val="en-GB"/>
        </w:rPr>
      </w:pPr>
      <w:r w:rsidRPr="00AD5788">
        <w:rPr>
          <w:rFonts w:ascii="Arial" w:eastAsia="Times New Roman" w:hAnsi="Arial" w:cs="Arial"/>
          <w:color w:val="000000"/>
          <w:lang w:val="en-GB"/>
        </w:rPr>
        <w:t>NA.</w:t>
      </w:r>
    </w:p>
    <w:p w:rsidR="00CC3B25" w:rsidRPr="00AD5788" w:rsidRDefault="00CC3B25" w:rsidP="00CC3B25">
      <w:pPr>
        <w:pStyle w:val="cv2"/>
        <w:rPr>
          <w:rFonts w:ascii="Arial" w:hAnsi="Arial" w:cs="Arial"/>
          <w:sz w:val="22"/>
          <w:szCs w:val="22"/>
        </w:rPr>
      </w:pPr>
      <w:r w:rsidRPr="00AD5788">
        <w:rPr>
          <w:rFonts w:ascii="Arial" w:hAnsi="Arial" w:cs="Arial"/>
          <w:sz w:val="22"/>
          <w:szCs w:val="22"/>
        </w:rPr>
        <w:t>Personal Details</w:t>
      </w:r>
      <w:r>
        <w:rPr>
          <w:rFonts w:ascii="Arial" w:hAnsi="Arial" w:cs="Arial"/>
          <w:sz w:val="22"/>
          <w:szCs w:val="22"/>
        </w:rPr>
        <w:t>:</w:t>
      </w:r>
    </w:p>
    <w:p w:rsidR="00CC3B25" w:rsidRPr="00AD5788" w:rsidRDefault="00CC3B25" w:rsidP="00CC3B25">
      <w:pPr>
        <w:rPr>
          <w:rFonts w:ascii="Arial" w:hAnsi="Arial" w:cs="Arial"/>
          <w:b/>
        </w:rPr>
      </w:pPr>
      <w:r w:rsidRPr="00AD5788">
        <w:rPr>
          <w:rFonts w:ascii="Arial" w:hAnsi="Arial" w:cs="Arial"/>
          <w:b/>
        </w:rPr>
        <w:t>Date of Birth</w:t>
      </w:r>
      <w:r w:rsidRPr="00AD5788">
        <w:rPr>
          <w:rFonts w:ascii="Arial" w:hAnsi="Arial" w:cs="Arial"/>
        </w:rPr>
        <w:tab/>
      </w:r>
      <w:r w:rsidRPr="00AD5788">
        <w:rPr>
          <w:rFonts w:ascii="Arial" w:hAnsi="Arial" w:cs="Arial"/>
        </w:rPr>
        <w:tab/>
      </w:r>
      <w:r>
        <w:rPr>
          <w:rFonts w:ascii="Arial" w:hAnsi="Arial" w:cs="Arial"/>
        </w:rPr>
        <w:t xml:space="preserve">   </w:t>
      </w:r>
      <w:r w:rsidR="004C21F4">
        <w:rPr>
          <w:rFonts w:ascii="Arial" w:hAnsi="Arial" w:cs="Arial"/>
        </w:rPr>
        <w:t>December 31</w:t>
      </w:r>
      <w:r w:rsidRPr="00AD5788">
        <w:rPr>
          <w:rFonts w:ascii="Arial" w:hAnsi="Arial" w:cs="Arial"/>
        </w:rPr>
        <w:t>, 198</w:t>
      </w:r>
      <w:r w:rsidR="004C21F4">
        <w:rPr>
          <w:rFonts w:ascii="Arial" w:hAnsi="Arial" w:cs="Arial"/>
        </w:rPr>
        <w:t>8</w:t>
      </w:r>
    </w:p>
    <w:p w:rsidR="00CC3B25" w:rsidRPr="00AD5788" w:rsidRDefault="00CC3B25" w:rsidP="00CC3B25">
      <w:pPr>
        <w:rPr>
          <w:rFonts w:ascii="Arial" w:hAnsi="Arial" w:cs="Arial"/>
          <w:b/>
        </w:rPr>
      </w:pPr>
      <w:r w:rsidRPr="00AD5788">
        <w:rPr>
          <w:rFonts w:ascii="Arial" w:hAnsi="Arial" w:cs="Arial"/>
          <w:b/>
        </w:rPr>
        <w:t>Sex</w:t>
      </w:r>
      <w:r w:rsidRPr="00AD5788">
        <w:rPr>
          <w:rFonts w:ascii="Arial" w:hAnsi="Arial" w:cs="Arial"/>
          <w:b/>
        </w:rPr>
        <w:tab/>
      </w:r>
      <w:r w:rsidRPr="00AD5788">
        <w:rPr>
          <w:rFonts w:ascii="Arial" w:hAnsi="Arial" w:cs="Arial"/>
        </w:rPr>
        <w:tab/>
      </w:r>
      <w:r w:rsidRPr="00AD5788">
        <w:rPr>
          <w:rFonts w:ascii="Arial" w:hAnsi="Arial" w:cs="Arial"/>
        </w:rPr>
        <w:tab/>
      </w:r>
      <w:r>
        <w:rPr>
          <w:rFonts w:ascii="Arial" w:hAnsi="Arial" w:cs="Arial"/>
        </w:rPr>
        <w:t xml:space="preserve">   </w:t>
      </w:r>
      <w:r w:rsidRPr="00AD5788">
        <w:rPr>
          <w:rFonts w:ascii="Arial" w:hAnsi="Arial" w:cs="Arial"/>
        </w:rPr>
        <w:t>Male</w:t>
      </w:r>
    </w:p>
    <w:p w:rsidR="00CC3B25" w:rsidRPr="00AD5788" w:rsidRDefault="00CC3B25" w:rsidP="00CC3B25">
      <w:pPr>
        <w:rPr>
          <w:rFonts w:ascii="Arial" w:hAnsi="Arial" w:cs="Arial"/>
          <w:b/>
        </w:rPr>
      </w:pPr>
      <w:r w:rsidRPr="00AD5788">
        <w:rPr>
          <w:rFonts w:ascii="Arial" w:hAnsi="Arial" w:cs="Arial"/>
          <w:b/>
        </w:rPr>
        <w:t>Nationality</w:t>
      </w:r>
      <w:r w:rsidRPr="00AD5788">
        <w:rPr>
          <w:rFonts w:ascii="Arial" w:hAnsi="Arial" w:cs="Arial"/>
          <w:b/>
        </w:rPr>
        <w:tab/>
      </w:r>
      <w:r w:rsidRPr="00AD5788">
        <w:rPr>
          <w:rFonts w:ascii="Arial" w:hAnsi="Arial" w:cs="Arial"/>
        </w:rPr>
        <w:tab/>
      </w:r>
      <w:r>
        <w:rPr>
          <w:rFonts w:ascii="Arial" w:hAnsi="Arial" w:cs="Arial"/>
        </w:rPr>
        <w:t xml:space="preserve">   </w:t>
      </w:r>
      <w:r w:rsidRPr="00AD5788">
        <w:rPr>
          <w:rFonts w:ascii="Arial" w:hAnsi="Arial" w:cs="Arial"/>
        </w:rPr>
        <w:t>Indian</w:t>
      </w:r>
    </w:p>
    <w:p w:rsidR="00CC3B25" w:rsidRPr="00AD5788" w:rsidRDefault="00CC3B25" w:rsidP="00CC3B25">
      <w:pPr>
        <w:rPr>
          <w:rFonts w:ascii="Arial" w:hAnsi="Arial" w:cs="Arial"/>
          <w:b/>
        </w:rPr>
      </w:pPr>
      <w:r w:rsidRPr="00AD5788">
        <w:rPr>
          <w:rFonts w:ascii="Arial" w:hAnsi="Arial" w:cs="Arial"/>
          <w:b/>
        </w:rPr>
        <w:t xml:space="preserve">Marital Status               </w:t>
      </w:r>
      <w:r w:rsidR="004C21F4">
        <w:rPr>
          <w:rFonts w:ascii="Arial" w:hAnsi="Arial" w:cs="Arial"/>
        </w:rPr>
        <w:t>Single</w:t>
      </w:r>
    </w:p>
    <w:p w:rsidR="00CC3B25" w:rsidRPr="00AD5788" w:rsidRDefault="00CC3B25" w:rsidP="00CC3B25">
      <w:pPr>
        <w:rPr>
          <w:rFonts w:ascii="Arial" w:hAnsi="Arial" w:cs="Arial"/>
          <w:b/>
        </w:rPr>
      </w:pPr>
      <w:r w:rsidRPr="00AD5788">
        <w:rPr>
          <w:rFonts w:ascii="Arial" w:hAnsi="Arial" w:cs="Arial"/>
          <w:b/>
        </w:rPr>
        <w:t>Number of Children</w:t>
      </w:r>
      <w:r>
        <w:rPr>
          <w:rFonts w:ascii="Arial" w:hAnsi="Arial" w:cs="Arial"/>
          <w:b/>
        </w:rPr>
        <w:t xml:space="preserve">    </w:t>
      </w:r>
      <w:r w:rsidRPr="00AD5788">
        <w:rPr>
          <w:rFonts w:ascii="Arial" w:hAnsi="Arial" w:cs="Arial"/>
          <w:b/>
        </w:rPr>
        <w:t xml:space="preserve"> </w:t>
      </w:r>
      <w:r w:rsidR="004C21F4">
        <w:rPr>
          <w:rFonts w:ascii="Arial" w:hAnsi="Arial" w:cs="Arial"/>
        </w:rPr>
        <w:t>NA</w:t>
      </w:r>
    </w:p>
    <w:p w:rsidR="00CC3B25" w:rsidRPr="00AD5788" w:rsidRDefault="00CC3B25" w:rsidP="00CC3B25">
      <w:pPr>
        <w:rPr>
          <w:rFonts w:ascii="Arial" w:hAnsi="Arial" w:cs="Arial"/>
          <w:b/>
        </w:rPr>
      </w:pPr>
      <w:r w:rsidRPr="00AD5788">
        <w:rPr>
          <w:rFonts w:ascii="Arial" w:hAnsi="Arial" w:cs="Arial"/>
          <w:b/>
        </w:rPr>
        <w:t>Date of Joining</w:t>
      </w:r>
      <w:r w:rsidRPr="00AD5788">
        <w:rPr>
          <w:rFonts w:ascii="Arial" w:hAnsi="Arial" w:cs="Arial"/>
        </w:rPr>
        <w:tab/>
      </w:r>
      <w:r>
        <w:rPr>
          <w:rFonts w:ascii="Arial" w:hAnsi="Arial" w:cs="Arial"/>
        </w:rPr>
        <w:t xml:space="preserve">   </w:t>
      </w:r>
      <w:r w:rsidR="004C21F4">
        <w:rPr>
          <w:rFonts w:ascii="Arial" w:hAnsi="Arial" w:cs="Arial"/>
        </w:rPr>
        <w:t>February 7, 2011</w:t>
      </w:r>
    </w:p>
    <w:p w:rsidR="00CC3B25" w:rsidRPr="00AD5788" w:rsidRDefault="00CC3B25" w:rsidP="00CC3B25">
      <w:pPr>
        <w:rPr>
          <w:rFonts w:ascii="Arial" w:hAnsi="Arial" w:cs="Arial"/>
          <w:b/>
        </w:rPr>
      </w:pPr>
      <w:r w:rsidRPr="00AD5788">
        <w:rPr>
          <w:rFonts w:ascii="Arial" w:hAnsi="Arial" w:cs="Arial"/>
          <w:b/>
        </w:rPr>
        <w:t>Designation</w:t>
      </w:r>
      <w:r w:rsidRPr="00AD5788">
        <w:rPr>
          <w:rFonts w:ascii="Arial" w:hAnsi="Arial" w:cs="Arial"/>
          <w:b/>
        </w:rPr>
        <w:tab/>
      </w:r>
      <w:r w:rsidRPr="00AD5788">
        <w:rPr>
          <w:rFonts w:ascii="Arial" w:hAnsi="Arial" w:cs="Arial"/>
        </w:rPr>
        <w:tab/>
      </w:r>
      <w:r>
        <w:rPr>
          <w:rFonts w:ascii="Arial" w:hAnsi="Arial" w:cs="Arial"/>
        </w:rPr>
        <w:t xml:space="preserve">   </w:t>
      </w:r>
      <w:r w:rsidRPr="00AD5788">
        <w:rPr>
          <w:rFonts w:ascii="Arial" w:hAnsi="Arial" w:cs="Arial"/>
        </w:rPr>
        <w:t>I.T. Analyst</w:t>
      </w:r>
    </w:p>
    <w:p w:rsidR="00CC3B25" w:rsidRPr="00AD5788" w:rsidRDefault="00CC3B25" w:rsidP="00CC3B25">
      <w:pPr>
        <w:rPr>
          <w:rFonts w:ascii="Arial" w:hAnsi="Arial" w:cs="Arial"/>
          <w:b/>
        </w:rPr>
      </w:pPr>
      <w:r w:rsidRPr="00AD5788">
        <w:rPr>
          <w:rFonts w:ascii="Arial" w:hAnsi="Arial" w:cs="Arial"/>
          <w:b/>
        </w:rPr>
        <w:t>Location</w:t>
      </w:r>
      <w:r w:rsidRPr="00AD5788">
        <w:rPr>
          <w:rFonts w:ascii="Arial" w:hAnsi="Arial" w:cs="Arial"/>
          <w:b/>
        </w:rPr>
        <w:tab/>
      </w:r>
      <w:r w:rsidRPr="00AD5788">
        <w:rPr>
          <w:rFonts w:ascii="Arial" w:hAnsi="Arial" w:cs="Arial"/>
        </w:rPr>
        <w:tab/>
      </w:r>
      <w:r>
        <w:rPr>
          <w:rFonts w:ascii="Arial" w:hAnsi="Arial" w:cs="Arial"/>
        </w:rPr>
        <w:t xml:space="preserve">   </w:t>
      </w:r>
      <w:r w:rsidRPr="00AD5788">
        <w:rPr>
          <w:rFonts w:ascii="Arial" w:hAnsi="Arial" w:cs="Arial"/>
        </w:rPr>
        <w:t>Kolkata</w:t>
      </w:r>
    </w:p>
    <w:p w:rsidR="00E01009" w:rsidRDefault="00CC3B25" w:rsidP="00E01009">
      <w:pPr>
        <w:rPr>
          <w:rFonts w:ascii="Arial" w:hAnsi="Arial" w:cs="Arial"/>
        </w:rPr>
      </w:pPr>
      <w:r w:rsidRPr="00AD5788">
        <w:rPr>
          <w:rFonts w:ascii="Arial" w:hAnsi="Arial" w:cs="Arial"/>
          <w:b/>
        </w:rPr>
        <w:t xml:space="preserve">Passport Details        </w:t>
      </w:r>
      <w:r w:rsidR="00E01009">
        <w:rPr>
          <w:rFonts w:ascii="Arial" w:hAnsi="Arial" w:cs="Arial"/>
        </w:rPr>
        <w:t>J3706124</w:t>
      </w:r>
    </w:p>
    <w:p w:rsidR="00E01009" w:rsidRPr="00E01009" w:rsidRDefault="00E01009" w:rsidP="00E01009">
      <w:pPr>
        <w:rPr>
          <w:rFonts w:ascii="Arial" w:hAnsi="Arial" w:cs="Arial"/>
        </w:rPr>
      </w:pPr>
      <w:r>
        <w:rPr>
          <w:rFonts w:ascii="Arial" w:hAnsi="Arial" w:cs="Arial"/>
        </w:rPr>
        <w:t xml:space="preserve">                                  </w:t>
      </w:r>
      <w:r w:rsidRPr="00E01009">
        <w:rPr>
          <w:rFonts w:ascii="Arial" w:hAnsi="Arial" w:cs="Arial"/>
        </w:rPr>
        <w:t xml:space="preserve"> </w:t>
      </w:r>
      <w:r>
        <w:rPr>
          <w:rFonts w:ascii="Arial" w:hAnsi="Arial" w:cs="Arial"/>
        </w:rPr>
        <w:t xml:space="preserve"> </w:t>
      </w:r>
      <w:r w:rsidRPr="00E01009">
        <w:rPr>
          <w:rFonts w:ascii="Arial" w:hAnsi="Arial" w:cs="Arial"/>
        </w:rPr>
        <w:t xml:space="preserve"> Issued at </w:t>
      </w:r>
      <w:r>
        <w:rPr>
          <w:rFonts w:ascii="Arial" w:hAnsi="Arial" w:cs="Arial"/>
        </w:rPr>
        <w:t>Bhubaneswar</w:t>
      </w:r>
      <w:r w:rsidRPr="00E01009">
        <w:rPr>
          <w:rFonts w:ascii="Arial" w:hAnsi="Arial" w:cs="Arial"/>
        </w:rPr>
        <w:t xml:space="preserve"> on </w:t>
      </w:r>
      <w:r>
        <w:rPr>
          <w:rFonts w:ascii="Arial" w:hAnsi="Arial" w:cs="Arial"/>
        </w:rPr>
        <w:t>April 13, 2011</w:t>
      </w:r>
    </w:p>
    <w:p w:rsidR="00E01009" w:rsidRDefault="00E01009" w:rsidP="00E01009">
      <w:pPr>
        <w:spacing w:after="240"/>
        <w:ind w:left="2160"/>
      </w:pPr>
      <w:r>
        <w:rPr>
          <w:rFonts w:ascii="Arial" w:hAnsi="Arial" w:cs="Arial"/>
        </w:rPr>
        <w:t xml:space="preserve"> </w:t>
      </w:r>
      <w:r w:rsidRPr="00E01009">
        <w:rPr>
          <w:rFonts w:ascii="Arial" w:hAnsi="Arial" w:cs="Arial"/>
        </w:rPr>
        <w:t xml:space="preserve">Valid up to </w:t>
      </w:r>
      <w:r>
        <w:rPr>
          <w:rFonts w:ascii="Arial" w:hAnsi="Arial" w:cs="Arial"/>
        </w:rPr>
        <w:t>April</w:t>
      </w:r>
      <w:r w:rsidRPr="00E01009">
        <w:rPr>
          <w:rFonts w:ascii="Arial" w:hAnsi="Arial" w:cs="Arial"/>
        </w:rPr>
        <w:t xml:space="preserve"> </w:t>
      </w:r>
      <w:r>
        <w:rPr>
          <w:rFonts w:ascii="Arial" w:hAnsi="Arial" w:cs="Arial"/>
        </w:rPr>
        <w:t>12, 2021</w:t>
      </w:r>
    </w:p>
    <w:p w:rsidR="00CC3B25" w:rsidRDefault="00CC3B25" w:rsidP="00CC3B25">
      <w:pPr>
        <w:rPr>
          <w:rFonts w:ascii="Arial" w:hAnsi="Arial" w:cs="Arial"/>
          <w:b/>
        </w:rPr>
      </w:pPr>
      <w:r w:rsidRPr="00AD5788">
        <w:rPr>
          <w:rFonts w:ascii="Arial" w:hAnsi="Arial" w:cs="Arial"/>
          <w:b/>
        </w:rPr>
        <w:t xml:space="preserve">  </w:t>
      </w:r>
    </w:p>
    <w:p w:rsidR="00BB1E81" w:rsidRPr="00AD5788" w:rsidRDefault="00BB1E81" w:rsidP="00CC3B25">
      <w:pPr>
        <w:rPr>
          <w:rFonts w:ascii="Arial" w:hAnsi="Arial" w:cs="Arial"/>
          <w:b/>
        </w:rPr>
      </w:pPr>
    </w:p>
    <w:p w:rsidR="00CC3B25" w:rsidRPr="00AD5788" w:rsidRDefault="00CC3B25" w:rsidP="00CC3B25">
      <w:pPr>
        <w:pStyle w:val="CommentText1"/>
        <w:ind w:left="0"/>
        <w:rPr>
          <w:rFonts w:cs="Arial"/>
          <w:b/>
          <w:szCs w:val="22"/>
        </w:rPr>
      </w:pPr>
      <w:r w:rsidRPr="00AD5788">
        <w:rPr>
          <w:rFonts w:cs="Arial"/>
          <w:b/>
          <w:color w:val="00000A"/>
          <w:szCs w:val="22"/>
          <w:lang w:val="en-US"/>
        </w:rPr>
        <w:t>Driving License</w:t>
      </w:r>
      <w:r w:rsidRPr="00AD5788">
        <w:rPr>
          <w:rFonts w:cs="Arial"/>
          <w:b/>
          <w:szCs w:val="22"/>
        </w:rPr>
        <w:tab/>
      </w:r>
      <w:r w:rsidR="00E01009" w:rsidRPr="00E01009">
        <w:rPr>
          <w:rFonts w:cs="Arial"/>
          <w:szCs w:val="22"/>
        </w:rPr>
        <w:t>OR-0220080094674</w:t>
      </w:r>
    </w:p>
    <w:p w:rsidR="00CC3B25" w:rsidRDefault="00CC3B25" w:rsidP="00CC3B25">
      <w:pPr>
        <w:rPr>
          <w:rFonts w:ascii="Arial" w:hAnsi="Arial" w:cs="Arial"/>
        </w:rPr>
      </w:pPr>
      <w:r w:rsidRPr="00AD5788">
        <w:rPr>
          <w:rFonts w:ascii="Arial" w:hAnsi="Arial" w:cs="Arial"/>
          <w:b/>
        </w:rPr>
        <w:t>Details</w:t>
      </w:r>
      <w:r w:rsidR="00443024">
        <w:rPr>
          <w:rFonts w:ascii="Arial" w:hAnsi="Arial" w:cs="Arial"/>
        </w:rPr>
        <w:tab/>
      </w:r>
      <w:r w:rsidR="00443024">
        <w:rPr>
          <w:rFonts w:ascii="Arial" w:hAnsi="Arial" w:cs="Arial"/>
        </w:rPr>
        <w:tab/>
      </w:r>
      <w:r w:rsidR="00E01009">
        <w:rPr>
          <w:rFonts w:ascii="Arial" w:hAnsi="Arial" w:cs="Arial"/>
        </w:rPr>
        <w:t>Issued at Bhubaneswar on February 13, 2008</w:t>
      </w:r>
    </w:p>
    <w:p w:rsidR="00631B5D" w:rsidRDefault="00E01009">
      <w:r>
        <w:rPr>
          <w:rFonts w:ascii="Arial" w:hAnsi="Arial" w:cs="Arial"/>
        </w:rPr>
        <w:t xml:space="preserve">                                    Valid </w:t>
      </w:r>
      <w:r w:rsidR="00344EAE">
        <w:rPr>
          <w:rFonts w:ascii="Arial" w:hAnsi="Arial" w:cs="Arial"/>
        </w:rPr>
        <w:t>up to</w:t>
      </w:r>
      <w:r>
        <w:rPr>
          <w:rFonts w:ascii="Arial" w:hAnsi="Arial" w:cs="Arial"/>
        </w:rPr>
        <w:t xml:space="preserve"> </w:t>
      </w:r>
      <w:r w:rsidR="00BB1E81">
        <w:rPr>
          <w:rFonts w:ascii="Arial" w:hAnsi="Arial" w:cs="Arial"/>
        </w:rPr>
        <w:t>February 12, 2028</w:t>
      </w:r>
      <w:bookmarkStart w:id="0" w:name="_GoBack"/>
      <w:bookmarkEnd w:id="0"/>
    </w:p>
    <w:sectPr w:rsidR="00631B5D" w:rsidSect="00B40790">
      <w:pgSz w:w="12240" w:h="15840"/>
      <w:pgMar w:top="1440" w:right="1440" w:bottom="1440" w:left="1440" w:header="720" w:footer="720" w:gutter="0"/>
      <w:cols w:space="72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1199" w:rsidRDefault="001E1199" w:rsidP="00F24892">
      <w:pPr>
        <w:spacing w:after="0" w:line="240" w:lineRule="auto"/>
      </w:pPr>
      <w:r>
        <w:separator/>
      </w:r>
    </w:p>
  </w:endnote>
  <w:endnote w:type="continuationSeparator" w:id="0">
    <w:p w:rsidR="001E1199" w:rsidRDefault="001E1199" w:rsidP="00F24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1199" w:rsidRDefault="001E1199" w:rsidP="00F24892">
      <w:pPr>
        <w:spacing w:after="0" w:line="240" w:lineRule="auto"/>
      </w:pPr>
      <w:r>
        <w:separator/>
      </w:r>
    </w:p>
  </w:footnote>
  <w:footnote w:type="continuationSeparator" w:id="0">
    <w:p w:rsidR="001E1199" w:rsidRDefault="001E1199" w:rsidP="00F248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Num1"/>
    <w:lvl w:ilvl="0">
      <w:start w:val="1"/>
      <w:numFmt w:val="bullet"/>
      <w:lvlText w:val=""/>
      <w:lvlJc w:val="left"/>
      <w:pPr>
        <w:tabs>
          <w:tab w:val="num" w:pos="0"/>
        </w:tabs>
        <w:ind w:left="360" w:hanging="360"/>
      </w:pPr>
      <w:rPr>
        <w:rFonts w:ascii="Symbol" w:hAnsi="Symbol"/>
      </w:rPr>
    </w:lvl>
    <w:lvl w:ilvl="1">
      <w:start w:val="1"/>
      <w:numFmt w:val="bullet"/>
      <w:lvlText w:val=""/>
      <w:lvlJc w:val="left"/>
      <w:pPr>
        <w:tabs>
          <w:tab w:val="num" w:pos="0"/>
        </w:tabs>
        <w:ind w:left="720" w:hanging="360"/>
      </w:pPr>
      <w:rPr>
        <w:rFonts w:ascii="Symbol" w:hAnsi="Symbol"/>
      </w:rPr>
    </w:lvl>
    <w:lvl w:ilvl="2">
      <w:start w:val="1"/>
      <w:numFmt w:val="bullet"/>
      <w:lvlText w:val=""/>
      <w:lvlJc w:val="left"/>
      <w:pPr>
        <w:tabs>
          <w:tab w:val="num" w:pos="0"/>
        </w:tabs>
        <w:ind w:left="1080" w:hanging="360"/>
      </w:pPr>
      <w:rPr>
        <w:rFonts w:ascii="Symbol" w:hAnsi="Symbol"/>
      </w:rPr>
    </w:lvl>
    <w:lvl w:ilvl="3">
      <w:start w:val="1"/>
      <w:numFmt w:val="bullet"/>
      <w:lvlText w:val=""/>
      <w:lvlJc w:val="left"/>
      <w:pPr>
        <w:tabs>
          <w:tab w:val="num" w:pos="0"/>
        </w:tabs>
        <w:ind w:left="1440" w:hanging="360"/>
      </w:pPr>
      <w:rPr>
        <w:rFonts w:ascii="Symbol" w:hAnsi="Symbol"/>
      </w:rPr>
    </w:lvl>
    <w:lvl w:ilvl="4">
      <w:start w:val="1"/>
      <w:numFmt w:val="bullet"/>
      <w:lvlText w:val=""/>
      <w:lvlJc w:val="left"/>
      <w:pPr>
        <w:tabs>
          <w:tab w:val="num" w:pos="0"/>
        </w:tabs>
        <w:ind w:left="1800" w:hanging="360"/>
      </w:pPr>
      <w:rPr>
        <w:rFonts w:ascii="Symbol" w:hAnsi="Symbol"/>
      </w:rPr>
    </w:lvl>
    <w:lvl w:ilvl="5">
      <w:start w:val="1"/>
      <w:numFmt w:val="bullet"/>
      <w:lvlText w:val=""/>
      <w:lvlJc w:val="left"/>
      <w:pPr>
        <w:tabs>
          <w:tab w:val="num" w:pos="0"/>
        </w:tabs>
        <w:ind w:left="2160" w:hanging="360"/>
      </w:pPr>
      <w:rPr>
        <w:rFonts w:ascii="Symbol" w:hAnsi="Symbol"/>
      </w:rPr>
    </w:lvl>
    <w:lvl w:ilvl="6">
      <w:start w:val="1"/>
      <w:numFmt w:val="bullet"/>
      <w:lvlText w:val=""/>
      <w:lvlJc w:val="left"/>
      <w:pPr>
        <w:tabs>
          <w:tab w:val="num" w:pos="0"/>
        </w:tabs>
        <w:ind w:left="2520" w:hanging="360"/>
      </w:pPr>
      <w:rPr>
        <w:rFonts w:ascii="Symbol" w:hAnsi="Symbol"/>
      </w:rPr>
    </w:lvl>
    <w:lvl w:ilvl="7">
      <w:start w:val="1"/>
      <w:numFmt w:val="bullet"/>
      <w:lvlText w:val=""/>
      <w:lvlJc w:val="left"/>
      <w:pPr>
        <w:tabs>
          <w:tab w:val="num" w:pos="0"/>
        </w:tabs>
        <w:ind w:left="2880" w:hanging="360"/>
      </w:pPr>
      <w:rPr>
        <w:rFonts w:ascii="Symbol" w:hAnsi="Symbol"/>
      </w:rPr>
    </w:lvl>
    <w:lvl w:ilvl="8">
      <w:start w:val="1"/>
      <w:numFmt w:val="bullet"/>
      <w:lvlText w:val=""/>
      <w:lvlJc w:val="left"/>
      <w:pPr>
        <w:tabs>
          <w:tab w:val="num" w:pos="0"/>
        </w:tabs>
        <w:ind w:left="3240" w:hanging="360"/>
      </w:pPr>
      <w:rPr>
        <w:rFonts w:ascii="Symbol" w:hAnsi="Symbol"/>
      </w:rPr>
    </w:lvl>
  </w:abstractNum>
  <w:abstractNum w:abstractNumId="1" w15:restartNumberingAfterBreak="0">
    <w:nsid w:val="00000003"/>
    <w:multiLevelType w:val="multilevel"/>
    <w:tmpl w:val="00000003"/>
    <w:name w:val="WWNum2"/>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04"/>
    <w:multiLevelType w:val="multilevel"/>
    <w:tmpl w:val="00000004"/>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3" w15:restartNumberingAfterBreak="0">
    <w:nsid w:val="00000005"/>
    <w:multiLevelType w:val="multilevel"/>
    <w:tmpl w:val="00000005"/>
    <w:name w:val="WWNum4"/>
    <w:lvl w:ilvl="0">
      <w:start w:val="1"/>
      <w:numFmt w:val="bullet"/>
      <w:lvlText w:val=""/>
      <w:lvlJc w:val="left"/>
      <w:pPr>
        <w:tabs>
          <w:tab w:val="num" w:pos="0"/>
        </w:tabs>
        <w:ind w:left="3540" w:hanging="360"/>
      </w:pPr>
      <w:rPr>
        <w:rFonts w:ascii="Symbol" w:hAnsi="Symbol"/>
      </w:rPr>
    </w:lvl>
    <w:lvl w:ilvl="1">
      <w:start w:val="1"/>
      <w:numFmt w:val="bullet"/>
      <w:lvlText w:val="o"/>
      <w:lvlJc w:val="left"/>
      <w:pPr>
        <w:tabs>
          <w:tab w:val="num" w:pos="0"/>
        </w:tabs>
        <w:ind w:left="4260" w:hanging="360"/>
      </w:pPr>
      <w:rPr>
        <w:rFonts w:ascii="Courier New" w:hAnsi="Courier New" w:cs="Courier New"/>
      </w:rPr>
    </w:lvl>
    <w:lvl w:ilvl="2">
      <w:start w:val="1"/>
      <w:numFmt w:val="bullet"/>
      <w:lvlText w:val=""/>
      <w:lvlJc w:val="left"/>
      <w:pPr>
        <w:tabs>
          <w:tab w:val="num" w:pos="0"/>
        </w:tabs>
        <w:ind w:left="4980" w:hanging="360"/>
      </w:pPr>
      <w:rPr>
        <w:rFonts w:ascii="Wingdings" w:hAnsi="Wingdings"/>
      </w:rPr>
    </w:lvl>
    <w:lvl w:ilvl="3">
      <w:start w:val="1"/>
      <w:numFmt w:val="bullet"/>
      <w:lvlText w:val=""/>
      <w:lvlJc w:val="left"/>
      <w:pPr>
        <w:tabs>
          <w:tab w:val="num" w:pos="0"/>
        </w:tabs>
        <w:ind w:left="5700" w:hanging="360"/>
      </w:pPr>
      <w:rPr>
        <w:rFonts w:ascii="Symbol" w:hAnsi="Symbol"/>
      </w:rPr>
    </w:lvl>
    <w:lvl w:ilvl="4">
      <w:start w:val="1"/>
      <w:numFmt w:val="bullet"/>
      <w:lvlText w:val="o"/>
      <w:lvlJc w:val="left"/>
      <w:pPr>
        <w:tabs>
          <w:tab w:val="num" w:pos="0"/>
        </w:tabs>
        <w:ind w:left="6420" w:hanging="360"/>
      </w:pPr>
      <w:rPr>
        <w:rFonts w:ascii="Courier New" w:hAnsi="Courier New" w:cs="Courier New"/>
      </w:rPr>
    </w:lvl>
    <w:lvl w:ilvl="5">
      <w:start w:val="1"/>
      <w:numFmt w:val="bullet"/>
      <w:lvlText w:val=""/>
      <w:lvlJc w:val="left"/>
      <w:pPr>
        <w:tabs>
          <w:tab w:val="num" w:pos="0"/>
        </w:tabs>
        <w:ind w:left="7140" w:hanging="360"/>
      </w:pPr>
      <w:rPr>
        <w:rFonts w:ascii="Wingdings" w:hAnsi="Wingdings"/>
      </w:rPr>
    </w:lvl>
    <w:lvl w:ilvl="6">
      <w:start w:val="1"/>
      <w:numFmt w:val="bullet"/>
      <w:lvlText w:val=""/>
      <w:lvlJc w:val="left"/>
      <w:pPr>
        <w:tabs>
          <w:tab w:val="num" w:pos="0"/>
        </w:tabs>
        <w:ind w:left="7860" w:hanging="360"/>
      </w:pPr>
      <w:rPr>
        <w:rFonts w:ascii="Symbol" w:hAnsi="Symbol"/>
      </w:rPr>
    </w:lvl>
    <w:lvl w:ilvl="7">
      <w:start w:val="1"/>
      <w:numFmt w:val="bullet"/>
      <w:lvlText w:val="o"/>
      <w:lvlJc w:val="left"/>
      <w:pPr>
        <w:tabs>
          <w:tab w:val="num" w:pos="0"/>
        </w:tabs>
        <w:ind w:left="8580" w:hanging="360"/>
      </w:pPr>
      <w:rPr>
        <w:rFonts w:ascii="Courier New" w:hAnsi="Courier New" w:cs="Courier New"/>
      </w:rPr>
    </w:lvl>
    <w:lvl w:ilvl="8">
      <w:start w:val="1"/>
      <w:numFmt w:val="bullet"/>
      <w:lvlText w:val=""/>
      <w:lvlJc w:val="left"/>
      <w:pPr>
        <w:tabs>
          <w:tab w:val="num" w:pos="0"/>
        </w:tabs>
        <w:ind w:left="9300" w:hanging="360"/>
      </w:pPr>
      <w:rPr>
        <w:rFonts w:ascii="Wingdings" w:hAnsi="Wingdings"/>
      </w:rPr>
    </w:lvl>
  </w:abstractNum>
  <w:abstractNum w:abstractNumId="4" w15:restartNumberingAfterBreak="0">
    <w:nsid w:val="00000006"/>
    <w:multiLevelType w:val="multilevel"/>
    <w:tmpl w:val="00000006"/>
    <w:name w:val="WWNum5"/>
    <w:lvl w:ilvl="0">
      <w:start w:val="1"/>
      <w:numFmt w:val="bullet"/>
      <w:lvlText w:val=""/>
      <w:lvlJc w:val="left"/>
      <w:pPr>
        <w:tabs>
          <w:tab w:val="num" w:pos="0"/>
        </w:tabs>
        <w:ind w:left="3945" w:hanging="360"/>
      </w:pPr>
      <w:rPr>
        <w:rFonts w:ascii="Symbol" w:hAnsi="Symbol"/>
      </w:rPr>
    </w:lvl>
    <w:lvl w:ilvl="1">
      <w:start w:val="1"/>
      <w:numFmt w:val="bullet"/>
      <w:lvlText w:val="o"/>
      <w:lvlJc w:val="left"/>
      <w:pPr>
        <w:tabs>
          <w:tab w:val="num" w:pos="0"/>
        </w:tabs>
        <w:ind w:left="4665" w:hanging="360"/>
      </w:pPr>
      <w:rPr>
        <w:rFonts w:ascii="Courier New" w:hAnsi="Courier New" w:cs="Courier New"/>
      </w:rPr>
    </w:lvl>
    <w:lvl w:ilvl="2">
      <w:start w:val="1"/>
      <w:numFmt w:val="bullet"/>
      <w:lvlText w:val=""/>
      <w:lvlJc w:val="left"/>
      <w:pPr>
        <w:tabs>
          <w:tab w:val="num" w:pos="0"/>
        </w:tabs>
        <w:ind w:left="5385" w:hanging="360"/>
      </w:pPr>
      <w:rPr>
        <w:rFonts w:ascii="Wingdings" w:hAnsi="Wingdings"/>
      </w:rPr>
    </w:lvl>
    <w:lvl w:ilvl="3">
      <w:start w:val="1"/>
      <w:numFmt w:val="bullet"/>
      <w:lvlText w:val=""/>
      <w:lvlJc w:val="left"/>
      <w:pPr>
        <w:tabs>
          <w:tab w:val="num" w:pos="0"/>
        </w:tabs>
        <w:ind w:left="6105" w:hanging="360"/>
      </w:pPr>
      <w:rPr>
        <w:rFonts w:ascii="Symbol" w:hAnsi="Symbol"/>
      </w:rPr>
    </w:lvl>
    <w:lvl w:ilvl="4">
      <w:start w:val="1"/>
      <w:numFmt w:val="bullet"/>
      <w:lvlText w:val="o"/>
      <w:lvlJc w:val="left"/>
      <w:pPr>
        <w:tabs>
          <w:tab w:val="num" w:pos="0"/>
        </w:tabs>
        <w:ind w:left="6825" w:hanging="360"/>
      </w:pPr>
      <w:rPr>
        <w:rFonts w:ascii="Courier New" w:hAnsi="Courier New" w:cs="Courier New"/>
      </w:rPr>
    </w:lvl>
    <w:lvl w:ilvl="5">
      <w:start w:val="1"/>
      <w:numFmt w:val="bullet"/>
      <w:lvlText w:val=""/>
      <w:lvlJc w:val="left"/>
      <w:pPr>
        <w:tabs>
          <w:tab w:val="num" w:pos="0"/>
        </w:tabs>
        <w:ind w:left="7545" w:hanging="360"/>
      </w:pPr>
      <w:rPr>
        <w:rFonts w:ascii="Wingdings" w:hAnsi="Wingdings"/>
      </w:rPr>
    </w:lvl>
    <w:lvl w:ilvl="6">
      <w:start w:val="1"/>
      <w:numFmt w:val="bullet"/>
      <w:lvlText w:val=""/>
      <w:lvlJc w:val="left"/>
      <w:pPr>
        <w:tabs>
          <w:tab w:val="num" w:pos="0"/>
        </w:tabs>
        <w:ind w:left="8265" w:hanging="360"/>
      </w:pPr>
      <w:rPr>
        <w:rFonts w:ascii="Symbol" w:hAnsi="Symbol"/>
      </w:rPr>
    </w:lvl>
    <w:lvl w:ilvl="7">
      <w:start w:val="1"/>
      <w:numFmt w:val="bullet"/>
      <w:lvlText w:val="o"/>
      <w:lvlJc w:val="left"/>
      <w:pPr>
        <w:tabs>
          <w:tab w:val="num" w:pos="0"/>
        </w:tabs>
        <w:ind w:left="8985" w:hanging="360"/>
      </w:pPr>
      <w:rPr>
        <w:rFonts w:ascii="Courier New" w:hAnsi="Courier New" w:cs="Courier New"/>
      </w:rPr>
    </w:lvl>
    <w:lvl w:ilvl="8">
      <w:start w:val="1"/>
      <w:numFmt w:val="bullet"/>
      <w:lvlText w:val=""/>
      <w:lvlJc w:val="left"/>
      <w:pPr>
        <w:tabs>
          <w:tab w:val="num" w:pos="0"/>
        </w:tabs>
        <w:ind w:left="9705" w:hanging="360"/>
      </w:pPr>
      <w:rPr>
        <w:rFonts w:ascii="Wingdings" w:hAnsi="Wingdings"/>
      </w:rPr>
    </w:lvl>
  </w:abstractNum>
  <w:abstractNum w:abstractNumId="5" w15:restartNumberingAfterBreak="0">
    <w:nsid w:val="00000007"/>
    <w:multiLevelType w:val="singleLevel"/>
    <w:tmpl w:val="00000007"/>
    <w:name w:val="WW8Num12"/>
    <w:lvl w:ilvl="0">
      <w:start w:val="1"/>
      <w:numFmt w:val="bullet"/>
      <w:lvlText w:val=""/>
      <w:lvlJc w:val="left"/>
      <w:pPr>
        <w:tabs>
          <w:tab w:val="num" w:pos="360"/>
        </w:tabs>
        <w:ind w:left="360" w:hanging="360"/>
      </w:pPr>
      <w:rPr>
        <w:rFonts w:ascii="Symbol" w:hAnsi="Symbol" w:cs="Symbol" w:hint="default"/>
        <w:color w:val="000000"/>
        <w:sz w:val="20"/>
      </w:rPr>
    </w:lvl>
  </w:abstractNum>
  <w:abstractNum w:abstractNumId="6" w15:restartNumberingAfterBreak="0">
    <w:nsid w:val="00000008"/>
    <w:multiLevelType w:val="singleLevel"/>
    <w:tmpl w:val="00000008"/>
    <w:name w:val="WW8Num13"/>
    <w:lvl w:ilvl="0">
      <w:start w:val="1"/>
      <w:numFmt w:val="bullet"/>
      <w:lvlText w:val=""/>
      <w:lvlJc w:val="left"/>
      <w:pPr>
        <w:tabs>
          <w:tab w:val="num" w:pos="360"/>
        </w:tabs>
        <w:ind w:left="360" w:hanging="360"/>
      </w:pPr>
      <w:rPr>
        <w:rFonts w:ascii="Symbol" w:hAnsi="Symbol" w:cs="Symbol" w:hint="default"/>
        <w:color w:val="000000"/>
        <w:sz w:val="20"/>
      </w:rPr>
    </w:lvl>
  </w:abstractNum>
  <w:abstractNum w:abstractNumId="7" w15:restartNumberingAfterBreak="0">
    <w:nsid w:val="00000009"/>
    <w:multiLevelType w:val="multilevel"/>
    <w:tmpl w:val="00000009"/>
    <w:name w:val="WW8StyleNum"/>
    <w:lvl w:ilvl="0">
      <w:numFmt w:val="decimal"/>
      <w:suff w:val="nothing"/>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0000000A"/>
    <w:multiLevelType w:val="multilevel"/>
    <w:tmpl w:val="0000000A"/>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9" w15:restartNumberingAfterBreak="0">
    <w:nsid w:val="0000000B"/>
    <w:multiLevelType w:val="multilevel"/>
    <w:tmpl w:val="0000000B"/>
    <w:lvl w:ilvl="0">
      <w:start w:val="1"/>
      <w:numFmt w:val="bullet"/>
      <w:lvlText w:val=""/>
      <w:lvlJc w:val="left"/>
      <w:pPr>
        <w:tabs>
          <w:tab w:val="num" w:pos="0"/>
        </w:tabs>
        <w:ind w:left="3540" w:hanging="360"/>
      </w:pPr>
      <w:rPr>
        <w:rFonts w:ascii="Symbol" w:hAnsi="Symbol"/>
      </w:rPr>
    </w:lvl>
    <w:lvl w:ilvl="1">
      <w:start w:val="1"/>
      <w:numFmt w:val="bullet"/>
      <w:lvlText w:val="o"/>
      <w:lvlJc w:val="left"/>
      <w:pPr>
        <w:tabs>
          <w:tab w:val="num" w:pos="0"/>
        </w:tabs>
        <w:ind w:left="4260" w:hanging="360"/>
      </w:pPr>
      <w:rPr>
        <w:rFonts w:ascii="Courier New" w:hAnsi="Courier New" w:cs="Courier New"/>
      </w:rPr>
    </w:lvl>
    <w:lvl w:ilvl="2">
      <w:start w:val="1"/>
      <w:numFmt w:val="bullet"/>
      <w:lvlText w:val=""/>
      <w:lvlJc w:val="left"/>
      <w:pPr>
        <w:tabs>
          <w:tab w:val="num" w:pos="0"/>
        </w:tabs>
        <w:ind w:left="4980" w:hanging="360"/>
      </w:pPr>
      <w:rPr>
        <w:rFonts w:ascii="Wingdings" w:hAnsi="Wingdings"/>
      </w:rPr>
    </w:lvl>
    <w:lvl w:ilvl="3">
      <w:start w:val="1"/>
      <w:numFmt w:val="bullet"/>
      <w:lvlText w:val=""/>
      <w:lvlJc w:val="left"/>
      <w:pPr>
        <w:tabs>
          <w:tab w:val="num" w:pos="0"/>
        </w:tabs>
        <w:ind w:left="5700" w:hanging="360"/>
      </w:pPr>
      <w:rPr>
        <w:rFonts w:ascii="Symbol" w:hAnsi="Symbol"/>
      </w:rPr>
    </w:lvl>
    <w:lvl w:ilvl="4">
      <w:start w:val="1"/>
      <w:numFmt w:val="bullet"/>
      <w:lvlText w:val="o"/>
      <w:lvlJc w:val="left"/>
      <w:pPr>
        <w:tabs>
          <w:tab w:val="num" w:pos="0"/>
        </w:tabs>
        <w:ind w:left="6420" w:hanging="360"/>
      </w:pPr>
      <w:rPr>
        <w:rFonts w:ascii="Courier New" w:hAnsi="Courier New" w:cs="Courier New"/>
      </w:rPr>
    </w:lvl>
    <w:lvl w:ilvl="5">
      <w:start w:val="1"/>
      <w:numFmt w:val="bullet"/>
      <w:lvlText w:val=""/>
      <w:lvlJc w:val="left"/>
      <w:pPr>
        <w:tabs>
          <w:tab w:val="num" w:pos="0"/>
        </w:tabs>
        <w:ind w:left="7140" w:hanging="360"/>
      </w:pPr>
      <w:rPr>
        <w:rFonts w:ascii="Wingdings" w:hAnsi="Wingdings"/>
      </w:rPr>
    </w:lvl>
    <w:lvl w:ilvl="6">
      <w:start w:val="1"/>
      <w:numFmt w:val="bullet"/>
      <w:lvlText w:val=""/>
      <w:lvlJc w:val="left"/>
      <w:pPr>
        <w:tabs>
          <w:tab w:val="num" w:pos="0"/>
        </w:tabs>
        <w:ind w:left="7860" w:hanging="360"/>
      </w:pPr>
      <w:rPr>
        <w:rFonts w:ascii="Symbol" w:hAnsi="Symbol"/>
      </w:rPr>
    </w:lvl>
    <w:lvl w:ilvl="7">
      <w:start w:val="1"/>
      <w:numFmt w:val="bullet"/>
      <w:lvlText w:val="o"/>
      <w:lvlJc w:val="left"/>
      <w:pPr>
        <w:tabs>
          <w:tab w:val="num" w:pos="0"/>
        </w:tabs>
        <w:ind w:left="8580" w:hanging="360"/>
      </w:pPr>
      <w:rPr>
        <w:rFonts w:ascii="Courier New" w:hAnsi="Courier New" w:cs="Courier New"/>
      </w:rPr>
    </w:lvl>
    <w:lvl w:ilvl="8">
      <w:start w:val="1"/>
      <w:numFmt w:val="bullet"/>
      <w:lvlText w:val=""/>
      <w:lvlJc w:val="left"/>
      <w:pPr>
        <w:tabs>
          <w:tab w:val="num" w:pos="0"/>
        </w:tabs>
        <w:ind w:left="9300" w:hanging="360"/>
      </w:pPr>
      <w:rPr>
        <w:rFonts w:ascii="Wingdings" w:hAnsi="Wingdings"/>
      </w:rPr>
    </w:lvl>
  </w:abstractNum>
  <w:abstractNum w:abstractNumId="10" w15:restartNumberingAfterBreak="0">
    <w:nsid w:val="0191355B"/>
    <w:multiLevelType w:val="singleLevel"/>
    <w:tmpl w:val="F97215DC"/>
    <w:lvl w:ilvl="0">
      <w:start w:val="1"/>
      <w:numFmt w:val="bullet"/>
      <w:lvlText w:val=""/>
      <w:lvlJc w:val="left"/>
      <w:pPr>
        <w:tabs>
          <w:tab w:val="num" w:pos="360"/>
        </w:tabs>
        <w:ind w:left="360" w:hanging="360"/>
      </w:pPr>
      <w:rPr>
        <w:rFonts w:ascii="Symbol" w:hAnsi="Symbol" w:hint="default"/>
        <w:sz w:val="20"/>
      </w:rPr>
    </w:lvl>
  </w:abstractNum>
  <w:abstractNum w:abstractNumId="11" w15:restartNumberingAfterBreak="0">
    <w:nsid w:val="0A423168"/>
    <w:multiLevelType w:val="hybridMultilevel"/>
    <w:tmpl w:val="62C477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825CBD"/>
    <w:multiLevelType w:val="hybridMultilevel"/>
    <w:tmpl w:val="2D0A5A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2FD0D10"/>
    <w:multiLevelType w:val="hybridMultilevel"/>
    <w:tmpl w:val="B91E485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D6A723E"/>
    <w:multiLevelType w:val="hybridMultilevel"/>
    <w:tmpl w:val="30323E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6F634E3"/>
    <w:multiLevelType w:val="hybridMultilevel"/>
    <w:tmpl w:val="A5A6629A"/>
    <w:lvl w:ilvl="0" w:tplc="EC3681C4">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6" w15:restartNumberingAfterBreak="0">
    <w:nsid w:val="3E1B4E2B"/>
    <w:multiLevelType w:val="hybridMultilevel"/>
    <w:tmpl w:val="36D4A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EBD0B3E"/>
    <w:multiLevelType w:val="hybridMultilevel"/>
    <w:tmpl w:val="FBA6A1EC"/>
    <w:lvl w:ilvl="0" w:tplc="04090001">
      <w:start w:val="1"/>
      <w:numFmt w:val="bullet"/>
      <w:lvlText w:val=""/>
      <w:lvlJc w:val="left"/>
      <w:pPr>
        <w:ind w:left="3540" w:hanging="360"/>
      </w:pPr>
      <w:rPr>
        <w:rFonts w:ascii="Symbol" w:hAnsi="Symbol" w:hint="default"/>
      </w:rPr>
    </w:lvl>
    <w:lvl w:ilvl="1" w:tplc="04090003" w:tentative="1">
      <w:start w:val="1"/>
      <w:numFmt w:val="bullet"/>
      <w:lvlText w:val="o"/>
      <w:lvlJc w:val="left"/>
      <w:pPr>
        <w:ind w:left="4260" w:hanging="360"/>
      </w:pPr>
      <w:rPr>
        <w:rFonts w:ascii="Courier New" w:hAnsi="Courier New" w:cs="Courier New" w:hint="default"/>
      </w:rPr>
    </w:lvl>
    <w:lvl w:ilvl="2" w:tplc="04090005" w:tentative="1">
      <w:start w:val="1"/>
      <w:numFmt w:val="bullet"/>
      <w:lvlText w:val=""/>
      <w:lvlJc w:val="left"/>
      <w:pPr>
        <w:ind w:left="4980" w:hanging="360"/>
      </w:pPr>
      <w:rPr>
        <w:rFonts w:ascii="Wingdings" w:hAnsi="Wingdings" w:hint="default"/>
      </w:rPr>
    </w:lvl>
    <w:lvl w:ilvl="3" w:tplc="04090001" w:tentative="1">
      <w:start w:val="1"/>
      <w:numFmt w:val="bullet"/>
      <w:lvlText w:val=""/>
      <w:lvlJc w:val="left"/>
      <w:pPr>
        <w:ind w:left="5700" w:hanging="360"/>
      </w:pPr>
      <w:rPr>
        <w:rFonts w:ascii="Symbol" w:hAnsi="Symbol" w:hint="default"/>
      </w:rPr>
    </w:lvl>
    <w:lvl w:ilvl="4" w:tplc="04090003" w:tentative="1">
      <w:start w:val="1"/>
      <w:numFmt w:val="bullet"/>
      <w:lvlText w:val="o"/>
      <w:lvlJc w:val="left"/>
      <w:pPr>
        <w:ind w:left="6420" w:hanging="360"/>
      </w:pPr>
      <w:rPr>
        <w:rFonts w:ascii="Courier New" w:hAnsi="Courier New" w:cs="Courier New" w:hint="default"/>
      </w:rPr>
    </w:lvl>
    <w:lvl w:ilvl="5" w:tplc="04090005" w:tentative="1">
      <w:start w:val="1"/>
      <w:numFmt w:val="bullet"/>
      <w:lvlText w:val=""/>
      <w:lvlJc w:val="left"/>
      <w:pPr>
        <w:ind w:left="7140" w:hanging="360"/>
      </w:pPr>
      <w:rPr>
        <w:rFonts w:ascii="Wingdings" w:hAnsi="Wingdings" w:hint="default"/>
      </w:rPr>
    </w:lvl>
    <w:lvl w:ilvl="6" w:tplc="04090001" w:tentative="1">
      <w:start w:val="1"/>
      <w:numFmt w:val="bullet"/>
      <w:lvlText w:val=""/>
      <w:lvlJc w:val="left"/>
      <w:pPr>
        <w:ind w:left="7860" w:hanging="360"/>
      </w:pPr>
      <w:rPr>
        <w:rFonts w:ascii="Symbol" w:hAnsi="Symbol" w:hint="default"/>
      </w:rPr>
    </w:lvl>
    <w:lvl w:ilvl="7" w:tplc="04090003" w:tentative="1">
      <w:start w:val="1"/>
      <w:numFmt w:val="bullet"/>
      <w:lvlText w:val="o"/>
      <w:lvlJc w:val="left"/>
      <w:pPr>
        <w:ind w:left="8580" w:hanging="360"/>
      </w:pPr>
      <w:rPr>
        <w:rFonts w:ascii="Courier New" w:hAnsi="Courier New" w:cs="Courier New" w:hint="default"/>
      </w:rPr>
    </w:lvl>
    <w:lvl w:ilvl="8" w:tplc="04090005" w:tentative="1">
      <w:start w:val="1"/>
      <w:numFmt w:val="bullet"/>
      <w:lvlText w:val=""/>
      <w:lvlJc w:val="left"/>
      <w:pPr>
        <w:ind w:left="9300" w:hanging="360"/>
      </w:pPr>
      <w:rPr>
        <w:rFonts w:ascii="Wingdings" w:hAnsi="Wingdings" w:hint="default"/>
      </w:rPr>
    </w:lvl>
  </w:abstractNum>
  <w:abstractNum w:abstractNumId="18" w15:restartNumberingAfterBreak="0">
    <w:nsid w:val="43DD32E9"/>
    <w:multiLevelType w:val="hybridMultilevel"/>
    <w:tmpl w:val="906E43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1">
      <w:start w:val="1"/>
      <w:numFmt w:val="bullet"/>
      <w:lvlText w:val=""/>
      <w:lvlJc w:val="left"/>
      <w:pPr>
        <w:ind w:left="4320" w:hanging="360"/>
      </w:pPr>
      <w:rPr>
        <w:rFonts w:ascii="Symbol" w:hAnsi="Symbol"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4BC175A0"/>
    <w:multiLevelType w:val="hybridMultilevel"/>
    <w:tmpl w:val="BCDCF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4C10D7"/>
    <w:multiLevelType w:val="singleLevel"/>
    <w:tmpl w:val="17240AB8"/>
    <w:lvl w:ilvl="0">
      <w:numFmt w:val="bullet"/>
      <w:lvlText w:val="-"/>
      <w:lvlJc w:val="left"/>
      <w:pPr>
        <w:tabs>
          <w:tab w:val="num" w:pos="1080"/>
        </w:tabs>
        <w:ind w:left="1080" w:hanging="360"/>
      </w:pPr>
      <w:rPr>
        <w:sz w:val="22"/>
      </w:rPr>
    </w:lvl>
  </w:abstractNum>
  <w:abstractNum w:abstractNumId="21" w15:restartNumberingAfterBreak="0">
    <w:nsid w:val="673E0BD6"/>
    <w:multiLevelType w:val="hybridMultilevel"/>
    <w:tmpl w:val="89BEC3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81423F1"/>
    <w:multiLevelType w:val="hybridMultilevel"/>
    <w:tmpl w:val="0FD01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30148B"/>
    <w:multiLevelType w:val="hybridMultilevel"/>
    <w:tmpl w:val="8BC220CC"/>
    <w:lvl w:ilvl="0" w:tplc="04090001">
      <w:start w:val="1"/>
      <w:numFmt w:val="bullet"/>
      <w:lvlText w:val=""/>
      <w:lvlJc w:val="left"/>
      <w:pPr>
        <w:ind w:left="3945" w:hanging="360"/>
      </w:pPr>
      <w:rPr>
        <w:rFonts w:ascii="Symbol" w:hAnsi="Symbol" w:hint="default"/>
      </w:rPr>
    </w:lvl>
    <w:lvl w:ilvl="1" w:tplc="04090003" w:tentative="1">
      <w:start w:val="1"/>
      <w:numFmt w:val="bullet"/>
      <w:lvlText w:val="o"/>
      <w:lvlJc w:val="left"/>
      <w:pPr>
        <w:ind w:left="4665" w:hanging="360"/>
      </w:pPr>
      <w:rPr>
        <w:rFonts w:ascii="Courier New" w:hAnsi="Courier New" w:cs="Courier New" w:hint="default"/>
      </w:rPr>
    </w:lvl>
    <w:lvl w:ilvl="2" w:tplc="04090005" w:tentative="1">
      <w:start w:val="1"/>
      <w:numFmt w:val="bullet"/>
      <w:lvlText w:val=""/>
      <w:lvlJc w:val="left"/>
      <w:pPr>
        <w:ind w:left="5385" w:hanging="360"/>
      </w:pPr>
      <w:rPr>
        <w:rFonts w:ascii="Wingdings" w:hAnsi="Wingdings" w:hint="default"/>
      </w:rPr>
    </w:lvl>
    <w:lvl w:ilvl="3" w:tplc="04090001" w:tentative="1">
      <w:start w:val="1"/>
      <w:numFmt w:val="bullet"/>
      <w:lvlText w:val=""/>
      <w:lvlJc w:val="left"/>
      <w:pPr>
        <w:ind w:left="6105" w:hanging="360"/>
      </w:pPr>
      <w:rPr>
        <w:rFonts w:ascii="Symbol" w:hAnsi="Symbol" w:hint="default"/>
      </w:rPr>
    </w:lvl>
    <w:lvl w:ilvl="4" w:tplc="04090003" w:tentative="1">
      <w:start w:val="1"/>
      <w:numFmt w:val="bullet"/>
      <w:lvlText w:val="o"/>
      <w:lvlJc w:val="left"/>
      <w:pPr>
        <w:ind w:left="6825" w:hanging="360"/>
      </w:pPr>
      <w:rPr>
        <w:rFonts w:ascii="Courier New" w:hAnsi="Courier New" w:cs="Courier New" w:hint="default"/>
      </w:rPr>
    </w:lvl>
    <w:lvl w:ilvl="5" w:tplc="04090005" w:tentative="1">
      <w:start w:val="1"/>
      <w:numFmt w:val="bullet"/>
      <w:lvlText w:val=""/>
      <w:lvlJc w:val="left"/>
      <w:pPr>
        <w:ind w:left="7545" w:hanging="360"/>
      </w:pPr>
      <w:rPr>
        <w:rFonts w:ascii="Wingdings" w:hAnsi="Wingdings" w:hint="default"/>
      </w:rPr>
    </w:lvl>
    <w:lvl w:ilvl="6" w:tplc="04090001" w:tentative="1">
      <w:start w:val="1"/>
      <w:numFmt w:val="bullet"/>
      <w:lvlText w:val=""/>
      <w:lvlJc w:val="left"/>
      <w:pPr>
        <w:ind w:left="8265" w:hanging="360"/>
      </w:pPr>
      <w:rPr>
        <w:rFonts w:ascii="Symbol" w:hAnsi="Symbol" w:hint="default"/>
      </w:rPr>
    </w:lvl>
    <w:lvl w:ilvl="7" w:tplc="04090003" w:tentative="1">
      <w:start w:val="1"/>
      <w:numFmt w:val="bullet"/>
      <w:lvlText w:val="o"/>
      <w:lvlJc w:val="left"/>
      <w:pPr>
        <w:ind w:left="8985" w:hanging="360"/>
      </w:pPr>
      <w:rPr>
        <w:rFonts w:ascii="Courier New" w:hAnsi="Courier New" w:cs="Courier New" w:hint="default"/>
      </w:rPr>
    </w:lvl>
    <w:lvl w:ilvl="8" w:tplc="04090005" w:tentative="1">
      <w:start w:val="1"/>
      <w:numFmt w:val="bullet"/>
      <w:lvlText w:val=""/>
      <w:lvlJc w:val="left"/>
      <w:pPr>
        <w:ind w:left="9705" w:hanging="360"/>
      </w:pPr>
      <w:rPr>
        <w:rFonts w:ascii="Wingdings" w:hAnsi="Wingdings" w:hint="default"/>
      </w:rPr>
    </w:lvl>
  </w:abstractNum>
  <w:abstractNum w:abstractNumId="24" w15:restartNumberingAfterBreak="0">
    <w:nsid w:val="6FDC29EC"/>
    <w:multiLevelType w:val="hybridMultilevel"/>
    <w:tmpl w:val="1E1EE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B61EC4"/>
    <w:multiLevelType w:val="hybridMultilevel"/>
    <w:tmpl w:val="DB26D9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1">
      <w:start w:val="1"/>
      <w:numFmt w:val="bullet"/>
      <w:lvlText w:val=""/>
      <w:lvlJc w:val="left"/>
      <w:pPr>
        <w:ind w:left="3600" w:hanging="360"/>
      </w:pPr>
      <w:rPr>
        <w:rFonts w:ascii="Symbol" w:hAnsi="Symbol"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10"/>
  </w:num>
  <w:num w:numId="7">
    <w:abstractNumId w:val="20"/>
  </w:num>
  <w:num w:numId="8">
    <w:abstractNumId w:val="11"/>
  </w:num>
  <w:num w:numId="9">
    <w:abstractNumId w:val="15"/>
  </w:num>
  <w:num w:numId="10">
    <w:abstractNumId w:val="8"/>
  </w:num>
  <w:num w:numId="11">
    <w:abstractNumId w:val="7"/>
  </w:num>
  <w:num w:numId="12">
    <w:abstractNumId w:val="21"/>
  </w:num>
  <w:num w:numId="13">
    <w:abstractNumId w:val="13"/>
  </w:num>
  <w:num w:numId="14">
    <w:abstractNumId w:val="5"/>
  </w:num>
  <w:num w:numId="15">
    <w:abstractNumId w:val="6"/>
  </w:num>
  <w:num w:numId="16">
    <w:abstractNumId w:val="9"/>
  </w:num>
  <w:num w:numId="17">
    <w:abstractNumId w:val="14"/>
  </w:num>
  <w:num w:numId="18">
    <w:abstractNumId w:val="12"/>
  </w:num>
  <w:num w:numId="19">
    <w:abstractNumId w:val="18"/>
  </w:num>
  <w:num w:numId="20">
    <w:abstractNumId w:val="23"/>
  </w:num>
  <w:num w:numId="21">
    <w:abstractNumId w:val="16"/>
  </w:num>
  <w:num w:numId="22">
    <w:abstractNumId w:val="25"/>
  </w:num>
  <w:num w:numId="23">
    <w:abstractNumId w:val="7"/>
  </w:num>
  <w:num w:numId="24">
    <w:abstractNumId w:val="22"/>
  </w:num>
  <w:num w:numId="25">
    <w:abstractNumId w:val="19"/>
  </w:num>
  <w:num w:numId="26">
    <w:abstractNumId w:val="24"/>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B25"/>
    <w:rsid w:val="0000007A"/>
    <w:rsid w:val="00006C6B"/>
    <w:rsid w:val="00014D68"/>
    <w:rsid w:val="00017D75"/>
    <w:rsid w:val="000504CF"/>
    <w:rsid w:val="00081D55"/>
    <w:rsid w:val="000829D9"/>
    <w:rsid w:val="000A21E9"/>
    <w:rsid w:val="000B742B"/>
    <w:rsid w:val="000E3E4C"/>
    <w:rsid w:val="000F72AD"/>
    <w:rsid w:val="00127B1D"/>
    <w:rsid w:val="00161A98"/>
    <w:rsid w:val="001820BC"/>
    <w:rsid w:val="001B047E"/>
    <w:rsid w:val="001C3E15"/>
    <w:rsid w:val="001C42AE"/>
    <w:rsid w:val="001C72B8"/>
    <w:rsid w:val="001E1199"/>
    <w:rsid w:val="002341B4"/>
    <w:rsid w:val="002432EF"/>
    <w:rsid w:val="0025361C"/>
    <w:rsid w:val="0030530B"/>
    <w:rsid w:val="003244BB"/>
    <w:rsid w:val="0034493D"/>
    <w:rsid w:val="00344EAE"/>
    <w:rsid w:val="003466D0"/>
    <w:rsid w:val="0036390A"/>
    <w:rsid w:val="0039014E"/>
    <w:rsid w:val="00390AB8"/>
    <w:rsid w:val="003A209E"/>
    <w:rsid w:val="003A2134"/>
    <w:rsid w:val="003D12B9"/>
    <w:rsid w:val="003D5ED2"/>
    <w:rsid w:val="003E147E"/>
    <w:rsid w:val="00411BFA"/>
    <w:rsid w:val="00441C5E"/>
    <w:rsid w:val="00443024"/>
    <w:rsid w:val="00451BCE"/>
    <w:rsid w:val="004527B9"/>
    <w:rsid w:val="00472EB6"/>
    <w:rsid w:val="004C21F4"/>
    <w:rsid w:val="004C68D0"/>
    <w:rsid w:val="004E053D"/>
    <w:rsid w:val="00586C90"/>
    <w:rsid w:val="005932F8"/>
    <w:rsid w:val="005939E5"/>
    <w:rsid w:val="00596F27"/>
    <w:rsid w:val="005A7C2F"/>
    <w:rsid w:val="005D206A"/>
    <w:rsid w:val="005F35C6"/>
    <w:rsid w:val="00601D6A"/>
    <w:rsid w:val="00633218"/>
    <w:rsid w:val="00651E4F"/>
    <w:rsid w:val="0065423F"/>
    <w:rsid w:val="006552E6"/>
    <w:rsid w:val="006618F4"/>
    <w:rsid w:val="007435D3"/>
    <w:rsid w:val="00770A25"/>
    <w:rsid w:val="00771280"/>
    <w:rsid w:val="007D5C3B"/>
    <w:rsid w:val="00812247"/>
    <w:rsid w:val="00822461"/>
    <w:rsid w:val="00860639"/>
    <w:rsid w:val="00860A9C"/>
    <w:rsid w:val="008616A2"/>
    <w:rsid w:val="008D1725"/>
    <w:rsid w:val="008D252D"/>
    <w:rsid w:val="008E4F6F"/>
    <w:rsid w:val="00902CCB"/>
    <w:rsid w:val="00926441"/>
    <w:rsid w:val="00946152"/>
    <w:rsid w:val="009A029E"/>
    <w:rsid w:val="00A16D51"/>
    <w:rsid w:val="00A274AB"/>
    <w:rsid w:val="00A3191C"/>
    <w:rsid w:val="00AB5B7E"/>
    <w:rsid w:val="00AF05D4"/>
    <w:rsid w:val="00AF679B"/>
    <w:rsid w:val="00AF7F04"/>
    <w:rsid w:val="00B04627"/>
    <w:rsid w:val="00B3031D"/>
    <w:rsid w:val="00B3135B"/>
    <w:rsid w:val="00B3372A"/>
    <w:rsid w:val="00B33FEB"/>
    <w:rsid w:val="00B40790"/>
    <w:rsid w:val="00B5055D"/>
    <w:rsid w:val="00B70FEF"/>
    <w:rsid w:val="00B91CA1"/>
    <w:rsid w:val="00BA4D30"/>
    <w:rsid w:val="00BB1E81"/>
    <w:rsid w:val="00BB24C0"/>
    <w:rsid w:val="00BB7487"/>
    <w:rsid w:val="00BC71AF"/>
    <w:rsid w:val="00BD15DA"/>
    <w:rsid w:val="00C00B90"/>
    <w:rsid w:val="00C1691B"/>
    <w:rsid w:val="00C17162"/>
    <w:rsid w:val="00C20898"/>
    <w:rsid w:val="00C7165C"/>
    <w:rsid w:val="00C77CEE"/>
    <w:rsid w:val="00C85DC5"/>
    <w:rsid w:val="00CB516A"/>
    <w:rsid w:val="00CC3B25"/>
    <w:rsid w:val="00D06119"/>
    <w:rsid w:val="00D15EE5"/>
    <w:rsid w:val="00D200E2"/>
    <w:rsid w:val="00DB3824"/>
    <w:rsid w:val="00DE241D"/>
    <w:rsid w:val="00DE5C9D"/>
    <w:rsid w:val="00E01009"/>
    <w:rsid w:val="00E66831"/>
    <w:rsid w:val="00E66C77"/>
    <w:rsid w:val="00EB7482"/>
    <w:rsid w:val="00ED24AD"/>
    <w:rsid w:val="00ED3684"/>
    <w:rsid w:val="00EE5DF4"/>
    <w:rsid w:val="00F24892"/>
    <w:rsid w:val="00F43E46"/>
    <w:rsid w:val="00F82EEC"/>
    <w:rsid w:val="00F925FA"/>
    <w:rsid w:val="00FB0817"/>
    <w:rsid w:val="00FF5D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210A6A"/>
  <w15:docId w15:val="{EA456DCB-AD99-4CD5-915D-89359CBD8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3B25"/>
    <w:pPr>
      <w:suppressAutoHyphens/>
    </w:pPr>
    <w:rPr>
      <w:rFonts w:ascii="Calibri" w:eastAsia="SimSun" w:hAnsi="Calibri" w:cs="Times New Roman"/>
      <w:kern w:val="1"/>
      <w:lang w:val="en-US" w:eastAsia="ar-SA"/>
    </w:rPr>
  </w:style>
  <w:style w:type="paragraph" w:styleId="Heading1">
    <w:name w:val="heading 1"/>
    <w:basedOn w:val="Normal"/>
    <w:next w:val="Normal"/>
    <w:link w:val="Heading1Char"/>
    <w:uiPriority w:val="9"/>
    <w:qFormat/>
    <w:rsid w:val="00CC3B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rsid w:val="00CC3B25"/>
    <w:pPr>
      <w:spacing w:before="480" w:after="480" w:line="100" w:lineRule="atLeast"/>
      <w:ind w:left="720"/>
      <w:jc w:val="center"/>
    </w:pPr>
    <w:rPr>
      <w:rFonts w:ascii="Arial Narrow" w:eastAsia="Times New Roman" w:hAnsi="Arial Narrow"/>
      <w:b/>
      <w:sz w:val="40"/>
      <w:szCs w:val="20"/>
      <w:lang w:val="en-GB"/>
    </w:rPr>
  </w:style>
  <w:style w:type="paragraph" w:customStyle="1" w:styleId="cv2">
    <w:name w:val="cv2"/>
    <w:basedOn w:val="Heading1"/>
    <w:rsid w:val="00CC3B25"/>
    <w:pPr>
      <w:keepLines w:val="0"/>
      <w:spacing w:after="240" w:line="100" w:lineRule="atLeast"/>
    </w:pPr>
    <w:rPr>
      <w:rFonts w:ascii="Arial Narrow" w:eastAsia="Times New Roman" w:hAnsi="Arial Narrow" w:cs="Times New Roman"/>
      <w:bCs w:val="0"/>
      <w:color w:val="00000A"/>
      <w:szCs w:val="20"/>
      <w:lang w:val="en-GB"/>
    </w:rPr>
  </w:style>
  <w:style w:type="paragraph" w:customStyle="1" w:styleId="cv3">
    <w:name w:val="cv3"/>
    <w:basedOn w:val="cv2"/>
    <w:rsid w:val="00CC3B25"/>
    <w:pPr>
      <w:spacing w:before="240"/>
    </w:pPr>
    <w:rPr>
      <w:sz w:val="24"/>
    </w:rPr>
  </w:style>
  <w:style w:type="paragraph" w:customStyle="1" w:styleId="cv4">
    <w:name w:val="cv4"/>
    <w:basedOn w:val="Normal"/>
    <w:rsid w:val="00CC3B25"/>
    <w:pPr>
      <w:spacing w:after="120" w:line="100" w:lineRule="atLeast"/>
      <w:ind w:left="720"/>
      <w:jc w:val="both"/>
    </w:pPr>
    <w:rPr>
      <w:rFonts w:ascii="Arial" w:eastAsia="Times New Roman" w:hAnsi="Arial"/>
      <w:b/>
      <w:szCs w:val="20"/>
      <w:lang w:val="en-GB"/>
    </w:rPr>
  </w:style>
  <w:style w:type="paragraph" w:styleId="ListParagraph">
    <w:name w:val="List Paragraph"/>
    <w:basedOn w:val="Normal"/>
    <w:uiPriority w:val="34"/>
    <w:qFormat/>
    <w:rsid w:val="00CC3B25"/>
    <w:pPr>
      <w:ind w:left="720"/>
    </w:pPr>
  </w:style>
  <w:style w:type="paragraph" w:customStyle="1" w:styleId="CommentText1">
    <w:name w:val="Comment Text1"/>
    <w:basedOn w:val="Normal"/>
    <w:rsid w:val="00CC3B25"/>
    <w:pPr>
      <w:spacing w:after="240" w:line="100" w:lineRule="atLeast"/>
      <w:ind w:left="720"/>
    </w:pPr>
    <w:rPr>
      <w:rFonts w:ascii="Arial" w:eastAsia="Times New Roman" w:hAnsi="Arial"/>
      <w:color w:val="000000"/>
      <w:szCs w:val="20"/>
      <w:lang w:val="en-GB"/>
    </w:rPr>
  </w:style>
  <w:style w:type="character" w:customStyle="1" w:styleId="Heading1Char">
    <w:name w:val="Heading 1 Char"/>
    <w:basedOn w:val="DefaultParagraphFont"/>
    <w:link w:val="Heading1"/>
    <w:uiPriority w:val="9"/>
    <w:rsid w:val="00CC3B25"/>
    <w:rPr>
      <w:rFonts w:asciiTheme="majorHAnsi" w:eastAsiaTheme="majorEastAsia" w:hAnsiTheme="majorHAnsi" w:cstheme="majorBidi"/>
      <w:b/>
      <w:bCs/>
      <w:color w:val="365F91" w:themeColor="accent1" w:themeShade="BF"/>
      <w:kern w:val="1"/>
      <w:sz w:val="28"/>
      <w:szCs w:val="28"/>
      <w:lang w:val="en-US" w:eastAsia="ar-SA"/>
    </w:rPr>
  </w:style>
  <w:style w:type="character" w:styleId="CommentReference">
    <w:name w:val="annotation reference"/>
    <w:rsid w:val="00AF679B"/>
    <w:rPr>
      <w:sz w:val="16"/>
    </w:rPr>
  </w:style>
  <w:style w:type="paragraph" w:customStyle="1" w:styleId="bullet">
    <w:name w:val="bullet"/>
    <w:basedOn w:val="Normal"/>
    <w:rsid w:val="00AF679B"/>
    <w:pPr>
      <w:suppressAutoHyphens w:val="0"/>
      <w:spacing w:after="0" w:line="240" w:lineRule="auto"/>
      <w:ind w:left="1008" w:hanging="288"/>
    </w:pPr>
    <w:rPr>
      <w:rFonts w:ascii="Arial" w:eastAsia="Times New Roman" w:hAnsi="Arial"/>
      <w:kern w:val="0"/>
      <w:szCs w:val="20"/>
      <w:lang w:val="en-GB" w:eastAsia="en-US"/>
    </w:rPr>
  </w:style>
  <w:style w:type="paragraph" w:styleId="Header">
    <w:name w:val="header"/>
    <w:basedOn w:val="Normal"/>
    <w:link w:val="HeaderChar"/>
    <w:uiPriority w:val="99"/>
    <w:unhideWhenUsed/>
    <w:rsid w:val="00F248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4892"/>
    <w:rPr>
      <w:rFonts w:ascii="Calibri" w:eastAsia="SimSun" w:hAnsi="Calibri" w:cs="Times New Roman"/>
      <w:kern w:val="1"/>
      <w:lang w:val="en-US" w:eastAsia="ar-SA"/>
    </w:rPr>
  </w:style>
  <w:style w:type="paragraph" w:styleId="Footer">
    <w:name w:val="footer"/>
    <w:basedOn w:val="Normal"/>
    <w:link w:val="FooterChar"/>
    <w:uiPriority w:val="99"/>
    <w:unhideWhenUsed/>
    <w:rsid w:val="00F248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4892"/>
    <w:rPr>
      <w:rFonts w:ascii="Calibri" w:eastAsia="SimSun" w:hAnsi="Calibri" w:cs="Times New Roman"/>
      <w:kern w:val="1"/>
      <w:lang w:val="en-US" w:eastAsia="ar-SA"/>
    </w:rPr>
  </w:style>
  <w:style w:type="paragraph" w:customStyle="1" w:styleId="tablehead">
    <w:name w:val="tablehead"/>
    <w:basedOn w:val="Normal"/>
    <w:rsid w:val="00F24892"/>
    <w:pPr>
      <w:spacing w:before="120" w:after="120" w:line="240" w:lineRule="auto"/>
    </w:pPr>
    <w:rPr>
      <w:rFonts w:ascii="Arial" w:eastAsia="Times New Roman" w:hAnsi="Arial" w:cs="Arial"/>
      <w:b/>
      <w:kern w:val="0"/>
      <w:sz w:val="20"/>
      <w:szCs w:val="20"/>
      <w:lang w:val="en-GB"/>
    </w:rPr>
  </w:style>
  <w:style w:type="paragraph" w:customStyle="1" w:styleId="tabletext">
    <w:name w:val="tabletext"/>
    <w:basedOn w:val="Normal"/>
    <w:rsid w:val="00F24892"/>
    <w:pPr>
      <w:spacing w:before="120" w:after="120" w:line="240" w:lineRule="auto"/>
    </w:pPr>
    <w:rPr>
      <w:rFonts w:ascii="Arial" w:eastAsia="Times New Roman" w:hAnsi="Arial" w:cs="Arial"/>
      <w:kern w:val="0"/>
      <w:sz w:val="20"/>
      <w:szCs w:val="20"/>
      <w:lang w:val="en-GB"/>
    </w:rPr>
  </w:style>
  <w:style w:type="character" w:customStyle="1" w:styleId="WW8Num10z2">
    <w:name w:val="WW8Num10z2"/>
    <w:rsid w:val="00FB0817"/>
    <w:rPr>
      <w:rFonts w:ascii="Wingdings" w:hAnsi="Wingdings"/>
    </w:rPr>
  </w:style>
  <w:style w:type="table" w:styleId="TableGrid">
    <w:name w:val="Table Grid"/>
    <w:basedOn w:val="TableNormal"/>
    <w:uiPriority w:val="59"/>
    <w:rsid w:val="00FB0817"/>
    <w:pPr>
      <w:spacing w:after="0" w:line="240" w:lineRule="auto"/>
    </w:pPr>
    <w:rPr>
      <w:rFonts w:ascii="Times New Roman" w:eastAsia="Times New Roman" w:hAnsi="Times New Roman" w:cs="Times New Roman"/>
      <w:sz w:val="20"/>
      <w:szCs w:val="20"/>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5F35C6"/>
    <w:rPr>
      <w:i/>
      <w:iCs/>
    </w:rPr>
  </w:style>
  <w:style w:type="character" w:customStyle="1" w:styleId="WW8Num13z0">
    <w:name w:val="WW8Num13z0"/>
    <w:rsid w:val="00BA4D30"/>
    <w:rPr>
      <w:rFonts w:ascii="Symbol" w:hAnsi="Symbol" w:hint="default"/>
      <w:sz w:val="20"/>
    </w:rPr>
  </w:style>
  <w:style w:type="character" w:customStyle="1" w:styleId="WW8Num15z0">
    <w:name w:val="WW8Num15z0"/>
    <w:rsid w:val="00BA4D30"/>
    <w:rPr>
      <w:sz w:val="22"/>
    </w:rPr>
  </w:style>
  <w:style w:type="character" w:customStyle="1" w:styleId="WW8Num21z2">
    <w:name w:val="WW8Num21z2"/>
    <w:rsid w:val="00BA4D30"/>
    <w:rPr>
      <w:rFonts w:ascii="Wingdings" w:hAnsi="Wingdings"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15</Pages>
  <Words>2988</Words>
  <Characters>17036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TCS</Company>
  <LinksUpToDate>false</LinksUpToDate>
  <CharactersWithSpaces>19985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Bikash Gupta</dc:creator>
  <cp:lastModifiedBy>Joyeeta Sikdar</cp:lastModifiedBy>
  <cp:revision>11</cp:revision>
  <dcterms:created xsi:type="dcterms:W3CDTF">2018-04-06T11:19:00Z</dcterms:created>
  <dcterms:modified xsi:type="dcterms:W3CDTF">2018-04-06T12:01:00Z</dcterms:modified>
</cp:coreProperties>
</file>